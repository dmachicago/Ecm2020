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AED" w:rsidRPr="001D4B77" w:rsidRDefault="00F436BA" w:rsidP="003878E1">
      <w:pPr>
        <w:pStyle w:val="Title"/>
      </w:pPr>
      <w:r w:rsidRPr="001D4B77">
        <w:t>Database Tuning Efforts</w:t>
      </w:r>
    </w:p>
    <w:p w:rsidR="00194DF6" w:rsidRPr="001D4B77" w:rsidRDefault="00F436BA" w:rsidP="003878E1">
      <w:pPr>
        <w:pStyle w:val="Heading1"/>
      </w:pPr>
      <w:r w:rsidRPr="001D4B77">
        <w:t>Monitoring</w:t>
      </w:r>
    </w:p>
    <w:p w:rsidR="004E1AED" w:rsidRPr="001D4B77" w:rsidRDefault="004E1AED" w:rsidP="003878E1"/>
    <w:p w:rsidR="00F436BA" w:rsidRPr="001D4B77" w:rsidRDefault="00F436BA" w:rsidP="00383F13">
      <w:pPr>
        <w:pStyle w:val="ListParagraph"/>
        <w:numPr>
          <w:ilvl w:val="0"/>
          <w:numId w:val="22"/>
        </w:numPr>
      </w:pPr>
      <w:r w:rsidRPr="001D4B77">
        <w:t xml:space="preserve">NOTE: </w:t>
      </w:r>
      <w:r w:rsidRPr="001D4B77">
        <w:tab/>
        <w:t>All gathered statistics will be put into a tracking database and analytics will be gleaned from the same.</w:t>
      </w:r>
    </w:p>
    <w:p w:rsidR="00F436BA" w:rsidRPr="001D4B77" w:rsidRDefault="00F436BA" w:rsidP="00383F13">
      <w:pPr>
        <w:pStyle w:val="ListParagraph"/>
        <w:numPr>
          <w:ilvl w:val="0"/>
          <w:numId w:val="22"/>
        </w:numPr>
      </w:pPr>
      <w:r w:rsidRPr="001D4B77">
        <w:t xml:space="preserve">Which queries are the worst performing </w:t>
      </w:r>
    </w:p>
    <w:p w:rsidR="00F436BA" w:rsidRPr="001D4B77" w:rsidRDefault="00F436BA" w:rsidP="00383F13">
      <w:pPr>
        <w:pStyle w:val="ListParagraph"/>
        <w:numPr>
          <w:ilvl w:val="1"/>
          <w:numId w:val="22"/>
        </w:numPr>
      </w:pPr>
      <w:r w:rsidRPr="001D4B77">
        <w:t>Daily</w:t>
      </w:r>
    </w:p>
    <w:p w:rsidR="00F436BA" w:rsidRPr="001D4B77" w:rsidRDefault="00F436BA" w:rsidP="00383F13">
      <w:pPr>
        <w:pStyle w:val="ListParagraph"/>
        <w:numPr>
          <w:ilvl w:val="1"/>
          <w:numId w:val="22"/>
        </w:numPr>
      </w:pPr>
      <w:r w:rsidRPr="001D4B77">
        <w:t>Weekly</w:t>
      </w:r>
    </w:p>
    <w:p w:rsidR="00F436BA" w:rsidRDefault="00F436BA" w:rsidP="00383F13">
      <w:pPr>
        <w:pStyle w:val="ListParagraph"/>
        <w:numPr>
          <w:ilvl w:val="1"/>
          <w:numId w:val="22"/>
        </w:numPr>
      </w:pPr>
      <w:r w:rsidRPr="001D4B77">
        <w:t>Monthly</w:t>
      </w:r>
    </w:p>
    <w:p w:rsidR="00112F2D" w:rsidRDefault="00112F2D" w:rsidP="00112F2D">
      <w:pPr>
        <w:pStyle w:val="ListParagraph"/>
        <w:numPr>
          <w:ilvl w:val="1"/>
          <w:numId w:val="22"/>
        </w:numPr>
      </w:pPr>
      <w:r w:rsidRPr="00112F2D">
        <w:t>sp_PerfMonitor.sql</w:t>
      </w:r>
    </w:p>
    <w:p w:rsidR="00112F2D" w:rsidRDefault="00112F2D" w:rsidP="00112F2D">
      <w:pPr>
        <w:pStyle w:val="ListParagraph"/>
        <w:numPr>
          <w:ilvl w:val="1"/>
          <w:numId w:val="22"/>
        </w:numPr>
      </w:pPr>
      <w:r w:rsidRPr="00112F2D">
        <w:t>PerformanceMonitorForProcs.sql</w:t>
      </w:r>
    </w:p>
    <w:p w:rsidR="00112F2D" w:rsidRDefault="00112F2D" w:rsidP="00112F2D">
      <w:pPr>
        <w:pStyle w:val="ListParagraph"/>
        <w:numPr>
          <w:ilvl w:val="1"/>
          <w:numId w:val="22"/>
        </w:numPr>
      </w:pPr>
      <w:r w:rsidRPr="00112F2D">
        <w:t>findWorstPerformers.sql</w:t>
      </w:r>
    </w:p>
    <w:p w:rsidR="000B485E" w:rsidRPr="001D4B77" w:rsidRDefault="000B485E" w:rsidP="00112F2D">
      <w:pPr>
        <w:pStyle w:val="ListParagraph"/>
        <w:numPr>
          <w:ilvl w:val="1"/>
          <w:numId w:val="22"/>
        </w:numPr>
      </w:pPr>
      <w:r>
        <w:t>Record/Store retrieved stats into the Performance Monitoring Cube on a daily basis.</w:t>
      </w:r>
    </w:p>
    <w:p w:rsidR="00F436BA" w:rsidRPr="001D4B77" w:rsidRDefault="00F436BA" w:rsidP="00383F13">
      <w:pPr>
        <w:pStyle w:val="ListParagraph"/>
        <w:numPr>
          <w:ilvl w:val="0"/>
          <w:numId w:val="22"/>
        </w:numPr>
      </w:pPr>
      <w:r w:rsidRPr="001D4B77">
        <w:t>Which queries use the most CPU</w:t>
      </w:r>
    </w:p>
    <w:p w:rsidR="00F436BA" w:rsidRPr="001D4B77" w:rsidRDefault="00F436BA" w:rsidP="00383F13">
      <w:pPr>
        <w:pStyle w:val="ListParagraph"/>
        <w:numPr>
          <w:ilvl w:val="0"/>
          <w:numId w:val="22"/>
        </w:numPr>
      </w:pPr>
      <w:r w:rsidRPr="001D4B77">
        <w:t>Which queries use the most IO</w:t>
      </w:r>
    </w:p>
    <w:p w:rsidR="00F436BA" w:rsidRPr="001D4B77" w:rsidRDefault="00F436BA" w:rsidP="00383F13">
      <w:pPr>
        <w:pStyle w:val="ListParagraph"/>
        <w:numPr>
          <w:ilvl w:val="0"/>
          <w:numId w:val="22"/>
        </w:numPr>
      </w:pPr>
      <w:r w:rsidRPr="001D4B77">
        <w:t>What are the worst performing stored procedures</w:t>
      </w:r>
    </w:p>
    <w:p w:rsidR="00F436BA" w:rsidRPr="001D4B77" w:rsidRDefault="00F436BA" w:rsidP="00383F13">
      <w:pPr>
        <w:pStyle w:val="ListParagraph"/>
        <w:numPr>
          <w:ilvl w:val="0"/>
          <w:numId w:val="22"/>
        </w:numPr>
      </w:pPr>
      <w:r w:rsidRPr="001D4B77">
        <w:t>What are the heaviest hit tables</w:t>
      </w:r>
    </w:p>
    <w:p w:rsidR="00F436BA" w:rsidRPr="001D4B77" w:rsidRDefault="00F436BA" w:rsidP="00383F13">
      <w:pPr>
        <w:pStyle w:val="ListParagraph"/>
        <w:numPr>
          <w:ilvl w:val="0"/>
          <w:numId w:val="22"/>
        </w:numPr>
      </w:pPr>
      <w:r w:rsidRPr="001D4B77">
        <w:t>Are there any unused indexes</w:t>
      </w:r>
    </w:p>
    <w:p w:rsidR="00F436BA" w:rsidRPr="001D4B77" w:rsidRDefault="00F436BA" w:rsidP="00383F13">
      <w:pPr>
        <w:pStyle w:val="ListParagraph"/>
        <w:numPr>
          <w:ilvl w:val="0"/>
          <w:numId w:val="22"/>
        </w:numPr>
      </w:pPr>
      <w:r w:rsidRPr="001D4B77">
        <w:t>Are there any missing indexes</w:t>
      </w:r>
    </w:p>
    <w:p w:rsidR="00F436BA" w:rsidRDefault="00F436BA" w:rsidP="00383F13">
      <w:pPr>
        <w:pStyle w:val="ListParagraph"/>
        <w:numPr>
          <w:ilvl w:val="0"/>
          <w:numId w:val="22"/>
        </w:numPr>
      </w:pPr>
      <w:r w:rsidRPr="001D4B77">
        <w:t>What are the worst counters on the server(s)</w:t>
      </w:r>
    </w:p>
    <w:p w:rsidR="006F035F" w:rsidRDefault="006F035F" w:rsidP="006F035F">
      <w:pPr>
        <w:pStyle w:val="ListParagraph"/>
        <w:numPr>
          <w:ilvl w:val="0"/>
          <w:numId w:val="22"/>
        </w:numPr>
      </w:pPr>
      <w:r>
        <w:t>REMOVE OUTER JOINS</w:t>
      </w:r>
    </w:p>
    <w:p w:rsidR="006F035F" w:rsidRDefault="006F035F" w:rsidP="006F035F">
      <w:pPr>
        <w:pStyle w:val="ListParagraph"/>
        <w:numPr>
          <w:ilvl w:val="1"/>
          <w:numId w:val="22"/>
        </w:numPr>
      </w:pPr>
      <w:r>
        <w:t>This can be easier said than done and depends on how much influence you have in changing table content. One solution is to remove OUTER JOINS by placing placeholder rows in both tables. Say you have the following tables with an OUTER JOIN defined to ensure all data is returned:</w:t>
      </w:r>
    </w:p>
    <w:p w:rsidR="006F035F" w:rsidRDefault="00533AC5" w:rsidP="00533AC5">
      <w:pPr>
        <w:pStyle w:val="ListParagraph"/>
        <w:numPr>
          <w:ilvl w:val="1"/>
          <w:numId w:val="22"/>
        </w:numPr>
      </w:pPr>
      <w:r w:rsidRPr="00533AC5">
        <w:t>UTIL_FindOuterJoins.sql</w:t>
      </w:r>
    </w:p>
    <w:p w:rsidR="008C1353" w:rsidRDefault="008C1353" w:rsidP="00383F13">
      <w:pPr>
        <w:pStyle w:val="ListParagraph"/>
        <w:numPr>
          <w:ilvl w:val="0"/>
          <w:numId w:val="22"/>
        </w:numPr>
      </w:pPr>
      <w:r>
        <w:t>What PROCS and PROCESSES are causing BLOCKS</w:t>
      </w:r>
    </w:p>
    <w:p w:rsidR="008C1353" w:rsidRDefault="008C1353" w:rsidP="008C1353">
      <w:pPr>
        <w:pStyle w:val="ListParagraph"/>
        <w:numPr>
          <w:ilvl w:val="1"/>
          <w:numId w:val="22"/>
        </w:numPr>
      </w:pPr>
      <w:r w:rsidRPr="008C1353">
        <w:t>UTIL_MonitorDeadlocks.sql</w:t>
      </w:r>
    </w:p>
    <w:p w:rsidR="008C1353" w:rsidRPr="001D4B77" w:rsidRDefault="008C1353" w:rsidP="008C1353">
      <w:pPr>
        <w:pStyle w:val="ListParagraph"/>
        <w:numPr>
          <w:ilvl w:val="1"/>
          <w:numId w:val="22"/>
        </w:numPr>
      </w:pPr>
      <w:r w:rsidRPr="008C1353">
        <w:t>find_Locks_And_Blocks.sql</w:t>
      </w:r>
    </w:p>
    <w:p w:rsidR="00F436BA" w:rsidRPr="001D4B77" w:rsidRDefault="00F436BA" w:rsidP="00383F13">
      <w:pPr>
        <w:pStyle w:val="ListParagraph"/>
        <w:numPr>
          <w:ilvl w:val="0"/>
          <w:numId w:val="22"/>
        </w:numPr>
      </w:pPr>
      <w:r w:rsidRPr="001D4B77">
        <w:t>What period of the day has the heaviest load</w:t>
      </w:r>
    </w:p>
    <w:p w:rsidR="00F436BA" w:rsidRPr="001D4B77" w:rsidRDefault="00F436BA" w:rsidP="00383F13">
      <w:pPr>
        <w:pStyle w:val="ListParagraph"/>
        <w:numPr>
          <w:ilvl w:val="1"/>
          <w:numId w:val="22"/>
        </w:numPr>
      </w:pPr>
      <w:r w:rsidRPr="001D4B77">
        <w:t>What percentage is DB</w:t>
      </w:r>
    </w:p>
    <w:p w:rsidR="00F436BA" w:rsidRPr="001D4B77" w:rsidRDefault="00F436BA" w:rsidP="00383F13">
      <w:pPr>
        <w:pStyle w:val="ListParagraph"/>
        <w:numPr>
          <w:ilvl w:val="1"/>
          <w:numId w:val="22"/>
        </w:numPr>
      </w:pPr>
      <w:r w:rsidRPr="001D4B77">
        <w:t>What percentage is CPU</w:t>
      </w:r>
    </w:p>
    <w:p w:rsidR="00F436BA" w:rsidRPr="001D4B77" w:rsidRDefault="00F436BA" w:rsidP="00383F13">
      <w:pPr>
        <w:pStyle w:val="ListParagraph"/>
        <w:numPr>
          <w:ilvl w:val="1"/>
          <w:numId w:val="22"/>
        </w:numPr>
      </w:pPr>
      <w:r w:rsidRPr="001D4B77">
        <w:t>What percentage is IO</w:t>
      </w:r>
    </w:p>
    <w:p w:rsidR="00F436BA" w:rsidRPr="001D4B77" w:rsidRDefault="00F436BA" w:rsidP="00383F13">
      <w:pPr>
        <w:pStyle w:val="ListParagraph"/>
        <w:numPr>
          <w:ilvl w:val="1"/>
          <w:numId w:val="22"/>
        </w:numPr>
      </w:pPr>
      <w:r w:rsidRPr="001D4B77">
        <w:t>What percentage is Paging</w:t>
      </w:r>
    </w:p>
    <w:p w:rsidR="00F436BA" w:rsidRDefault="00F436BA" w:rsidP="00383F13">
      <w:pPr>
        <w:pStyle w:val="ListParagraph"/>
        <w:numPr>
          <w:ilvl w:val="1"/>
          <w:numId w:val="22"/>
        </w:numPr>
      </w:pPr>
      <w:r w:rsidRPr="001D4B77">
        <w:t>What percentage is Memory Swap</w:t>
      </w:r>
    </w:p>
    <w:p w:rsidR="00730021" w:rsidRDefault="00730021" w:rsidP="00383F13">
      <w:pPr>
        <w:pStyle w:val="ListParagraph"/>
        <w:numPr>
          <w:ilvl w:val="1"/>
          <w:numId w:val="22"/>
        </w:numPr>
      </w:pPr>
      <w:r>
        <w:t>DURING THE HARD HIT PERIODS</w:t>
      </w:r>
      <w:r w:rsidR="00811CC3">
        <w:t xml:space="preserve"> (refer to previous items)</w:t>
      </w:r>
    </w:p>
    <w:p w:rsidR="00730021" w:rsidRPr="001D4B77" w:rsidRDefault="00730021" w:rsidP="00730021">
      <w:pPr>
        <w:pStyle w:val="ListParagraph"/>
        <w:numPr>
          <w:ilvl w:val="2"/>
          <w:numId w:val="22"/>
        </w:numPr>
      </w:pPr>
      <w:r w:rsidRPr="001D4B77">
        <w:t>Which queries use the most CPU</w:t>
      </w:r>
    </w:p>
    <w:p w:rsidR="00730021" w:rsidRPr="001D4B77" w:rsidRDefault="00730021" w:rsidP="00730021">
      <w:pPr>
        <w:pStyle w:val="ListParagraph"/>
        <w:numPr>
          <w:ilvl w:val="2"/>
          <w:numId w:val="22"/>
        </w:numPr>
      </w:pPr>
      <w:r w:rsidRPr="001D4B77">
        <w:t>Which queries use the most IO</w:t>
      </w:r>
    </w:p>
    <w:p w:rsidR="00730021" w:rsidRPr="001D4B77" w:rsidRDefault="00730021" w:rsidP="00730021">
      <w:pPr>
        <w:pStyle w:val="ListParagraph"/>
        <w:numPr>
          <w:ilvl w:val="2"/>
          <w:numId w:val="22"/>
        </w:numPr>
      </w:pPr>
      <w:r w:rsidRPr="001D4B77">
        <w:t>What are the worst performing stored procedures</w:t>
      </w:r>
    </w:p>
    <w:p w:rsidR="00730021" w:rsidRPr="001D4B77" w:rsidRDefault="00730021" w:rsidP="00730021">
      <w:pPr>
        <w:pStyle w:val="ListParagraph"/>
        <w:numPr>
          <w:ilvl w:val="2"/>
          <w:numId w:val="22"/>
        </w:numPr>
      </w:pPr>
      <w:r w:rsidRPr="001D4B77">
        <w:t>What are the heaviest hit tables</w:t>
      </w:r>
    </w:p>
    <w:p w:rsidR="00730021" w:rsidRPr="001D4B77" w:rsidRDefault="00730021" w:rsidP="00730021">
      <w:pPr>
        <w:pStyle w:val="ListParagraph"/>
        <w:numPr>
          <w:ilvl w:val="2"/>
          <w:numId w:val="22"/>
        </w:numPr>
      </w:pPr>
      <w:r w:rsidRPr="001D4B77">
        <w:t>Are there any unused indexes</w:t>
      </w:r>
    </w:p>
    <w:p w:rsidR="00730021" w:rsidRPr="001D4B77" w:rsidRDefault="00730021" w:rsidP="00730021">
      <w:pPr>
        <w:pStyle w:val="ListParagraph"/>
        <w:numPr>
          <w:ilvl w:val="2"/>
          <w:numId w:val="22"/>
        </w:numPr>
      </w:pPr>
      <w:r w:rsidRPr="001D4B77">
        <w:t>Are there any missing indexes</w:t>
      </w:r>
    </w:p>
    <w:p w:rsidR="00730021" w:rsidRDefault="00730021" w:rsidP="00730021">
      <w:pPr>
        <w:pStyle w:val="ListParagraph"/>
        <w:numPr>
          <w:ilvl w:val="2"/>
          <w:numId w:val="22"/>
        </w:numPr>
      </w:pPr>
      <w:r w:rsidRPr="001D4B77">
        <w:t>What are the worst counters on the server(s)</w:t>
      </w:r>
    </w:p>
    <w:p w:rsidR="00C31BDD" w:rsidRDefault="00C31BDD" w:rsidP="00C31BDD">
      <w:pPr>
        <w:pStyle w:val="ListParagraph"/>
        <w:numPr>
          <w:ilvl w:val="0"/>
          <w:numId w:val="22"/>
        </w:numPr>
      </w:pPr>
      <w:r>
        <w:t>Table Growth History</w:t>
      </w:r>
    </w:p>
    <w:p w:rsidR="00C31BDD" w:rsidRDefault="00C31BDD" w:rsidP="00C31BDD">
      <w:pPr>
        <w:pStyle w:val="ListParagraph"/>
        <w:numPr>
          <w:ilvl w:val="1"/>
          <w:numId w:val="22"/>
        </w:numPr>
      </w:pPr>
      <w:r>
        <w:t xml:space="preserve">Stored in </w:t>
      </w:r>
      <w:r w:rsidRPr="00C31BDD">
        <w:t>DFS_TABLE_GROWTH_HISTORY</w:t>
      </w:r>
    </w:p>
    <w:p w:rsidR="00C31BDD" w:rsidRDefault="00C31BDD" w:rsidP="00C31BDD">
      <w:pPr>
        <w:pStyle w:val="ListParagraph"/>
        <w:numPr>
          <w:ilvl w:val="0"/>
          <w:numId w:val="22"/>
        </w:numPr>
      </w:pPr>
      <w:r>
        <w:t>Table Read and Writes</w:t>
      </w:r>
    </w:p>
    <w:p w:rsidR="00C31BDD" w:rsidRDefault="00C31BDD" w:rsidP="00C31BDD">
      <w:pPr>
        <w:pStyle w:val="ListParagraph"/>
        <w:numPr>
          <w:ilvl w:val="1"/>
          <w:numId w:val="22"/>
        </w:numPr>
      </w:pPr>
      <w:r>
        <w:t xml:space="preserve">Stored in </w:t>
      </w:r>
      <w:r w:rsidRPr="00C31BDD">
        <w:t>DFS_TableReadWrites</w:t>
      </w:r>
    </w:p>
    <w:p w:rsidR="00C31BDD" w:rsidRDefault="00C31BDD" w:rsidP="00C31BDD">
      <w:pPr>
        <w:pStyle w:val="ListParagraph"/>
        <w:numPr>
          <w:ilvl w:val="0"/>
          <w:numId w:val="22"/>
        </w:numPr>
      </w:pPr>
      <w:r>
        <w:t>Table Statistics</w:t>
      </w:r>
    </w:p>
    <w:p w:rsidR="00C31BDD" w:rsidRDefault="00C31BDD" w:rsidP="00C31BDD">
      <w:pPr>
        <w:pStyle w:val="ListParagraph"/>
        <w:numPr>
          <w:ilvl w:val="1"/>
          <w:numId w:val="22"/>
        </w:numPr>
      </w:pPr>
      <w:r>
        <w:t xml:space="preserve">Stored in </w:t>
      </w:r>
      <w:r w:rsidRPr="00C31BDD">
        <w:t>DFS_TableStats</w:t>
      </w:r>
    </w:p>
    <w:p w:rsidR="000B485E" w:rsidRDefault="000B485E" w:rsidP="000B485E">
      <w:pPr>
        <w:pStyle w:val="ListParagraph"/>
        <w:numPr>
          <w:ilvl w:val="0"/>
          <w:numId w:val="22"/>
        </w:numPr>
      </w:pPr>
      <w:r>
        <w:t>Define Tables that merit review for:</w:t>
      </w:r>
    </w:p>
    <w:p w:rsidR="000B485E" w:rsidRDefault="000B485E" w:rsidP="000B485E">
      <w:pPr>
        <w:pStyle w:val="ListParagraph"/>
        <w:numPr>
          <w:ilvl w:val="1"/>
          <w:numId w:val="22"/>
        </w:numPr>
      </w:pPr>
      <w:r>
        <w:t xml:space="preserve">Partitioning </w:t>
      </w:r>
    </w:p>
    <w:p w:rsidR="000B485E" w:rsidRDefault="000B485E" w:rsidP="000B485E">
      <w:pPr>
        <w:pStyle w:val="ListParagraph"/>
        <w:numPr>
          <w:ilvl w:val="1"/>
          <w:numId w:val="22"/>
        </w:numPr>
      </w:pPr>
      <w:r>
        <w:t>Index partitioning</w:t>
      </w:r>
    </w:p>
    <w:p w:rsidR="000B485E" w:rsidRDefault="000B485E" w:rsidP="000B485E">
      <w:pPr>
        <w:pStyle w:val="ListParagraph"/>
        <w:numPr>
          <w:ilvl w:val="1"/>
          <w:numId w:val="22"/>
        </w:numPr>
      </w:pPr>
      <w:r>
        <w:t>Physical partitioning to a separate server</w:t>
      </w:r>
    </w:p>
    <w:p w:rsidR="00F634F2" w:rsidRDefault="00F634F2" w:rsidP="00F634F2">
      <w:pPr>
        <w:pStyle w:val="ListParagraph"/>
        <w:numPr>
          <w:ilvl w:val="2"/>
          <w:numId w:val="22"/>
        </w:numPr>
      </w:pPr>
      <w:r>
        <w:t>Consider disk striping where appropriate</w:t>
      </w:r>
    </w:p>
    <w:p w:rsidR="00F634F2" w:rsidRDefault="00F634F2" w:rsidP="00F634F2">
      <w:pPr>
        <w:pStyle w:val="ListParagraph"/>
        <w:numPr>
          <w:ilvl w:val="2"/>
          <w:numId w:val="22"/>
        </w:numPr>
      </w:pPr>
      <w:r>
        <w:t>Review:</w:t>
      </w:r>
    </w:p>
    <w:p w:rsidR="00F634F2" w:rsidRDefault="00F634F2" w:rsidP="00F634F2">
      <w:pPr>
        <w:pStyle w:val="ListParagraph"/>
        <w:numPr>
          <w:ilvl w:val="3"/>
          <w:numId w:val="22"/>
        </w:numPr>
      </w:pPr>
      <w:r>
        <w:t>Vertical partitioning</w:t>
      </w:r>
    </w:p>
    <w:p w:rsidR="00F634F2" w:rsidRDefault="00F634F2" w:rsidP="00F634F2">
      <w:pPr>
        <w:pStyle w:val="ListParagraph"/>
        <w:numPr>
          <w:ilvl w:val="3"/>
          <w:numId w:val="22"/>
        </w:numPr>
      </w:pPr>
      <w:r>
        <w:t>Horizontal partitioning</w:t>
      </w:r>
    </w:p>
    <w:p w:rsidR="00B60B28" w:rsidRDefault="00B60B28" w:rsidP="00B60B28">
      <w:pPr>
        <w:pStyle w:val="ListParagraph"/>
        <w:numPr>
          <w:ilvl w:val="1"/>
          <w:numId w:val="22"/>
        </w:numPr>
      </w:pPr>
      <w:r>
        <w:t>memory_used_by_table_kb:</w:t>
      </w:r>
      <w:r>
        <w:tab/>
        <w:t>For memory-optimized tables, the memory used in kilobytes, by table</w:t>
      </w:r>
      <w:r>
        <w:tab/>
        <w:t>Resource: Utilization</w:t>
      </w:r>
      <w:r>
        <w:tab/>
        <w:t>sys.dm_db_xtp_table_memory_stats (Dynamic Management View)</w:t>
      </w:r>
    </w:p>
    <w:p w:rsidR="00CF00B8" w:rsidRDefault="00CF00B8" w:rsidP="00CF00B8">
      <w:pPr>
        <w:pStyle w:val="ListParagraph"/>
        <w:numPr>
          <w:ilvl w:val="2"/>
          <w:numId w:val="22"/>
        </w:numPr>
      </w:pPr>
      <w:r>
        <w:t>We</w:t>
      </w:r>
      <w:r>
        <w:t xml:space="preserve"> want to make sure there’s enough room for our data, and SQL Server’s memory-optimized tables elevate memory to the same level of importance as storage. Memory-optimized tables in SQL Server 2016 and beyond can be of any size, as long as they fit within the limits of your system memory.</w:t>
      </w:r>
    </w:p>
    <w:p w:rsidR="00CF00B8" w:rsidRDefault="00CF00B8" w:rsidP="00CF00B8">
      <w:pPr>
        <w:pStyle w:val="ListParagraph"/>
        <w:numPr>
          <w:ilvl w:val="2"/>
          <w:numId w:val="22"/>
        </w:numPr>
      </w:pPr>
      <w:r>
        <w:t>It’s important to compare the size of your memory-optimized tables with the memory available on your system. Microsoft recommends maintaining enough system memory to accommodate twice the estimated size of the data and indexes within a memory-optimized table. This is not only because you need room for the indexes and data themselves, but also because memory-optimized tables enable concurrent reads and writes by storing several versions of a single row. Since memory-optimized tables can be as large as memory allows, it’s important to leave aside enough resources to support their growth.</w:t>
      </w:r>
    </w:p>
    <w:p w:rsidR="00CF00B8" w:rsidRDefault="00CF00B8" w:rsidP="00CF00B8">
      <w:pPr>
        <w:pStyle w:val="ListParagraph"/>
        <w:numPr>
          <w:ilvl w:val="2"/>
          <w:numId w:val="22"/>
        </w:numPr>
      </w:pPr>
      <w:r>
        <w:t>Memory-optimized tables are designed to accommodate high-throughput, low-latency transactions. You can monitor the rate of queries to in-memory tables alongside their resource use to see if your use case fits this profile.</w:t>
      </w:r>
    </w:p>
    <w:p w:rsidR="00B60B28" w:rsidRDefault="00B60B28" w:rsidP="00B60B28">
      <w:pPr>
        <w:pStyle w:val="ListParagraph"/>
        <w:numPr>
          <w:ilvl w:val="1"/>
          <w:numId w:val="22"/>
        </w:numPr>
      </w:pPr>
      <w:r>
        <w:t>Disk usage</w:t>
      </w:r>
      <w:r>
        <w:tab/>
        <w:t>Space used by data or by indexes in a given table</w:t>
      </w:r>
      <w:r>
        <w:tab/>
        <w:t>Resource: Utilization</w:t>
      </w:r>
      <w:r>
        <w:tab/>
        <w:t>sp_spaceused (Stored Procedure)</w:t>
      </w:r>
    </w:p>
    <w:p w:rsidR="002B594D" w:rsidRDefault="002B594D" w:rsidP="002B594D">
      <w:pPr>
        <w:pStyle w:val="ListParagraph"/>
        <w:numPr>
          <w:ilvl w:val="2"/>
          <w:numId w:val="22"/>
        </w:numPr>
      </w:pPr>
      <w:r>
        <w:t xml:space="preserve">If </w:t>
      </w:r>
      <w:r>
        <w:t>the</w:t>
      </w:r>
      <w:r>
        <w:t xml:space="preserve"> server is running out of disk space, it’s critical to get notified with enough lead time that you can take action. The stored procedure sp_spaceused returns the disk usage for a specific table or database. </w:t>
      </w:r>
    </w:p>
    <w:p w:rsidR="002B594D" w:rsidRDefault="002B594D" w:rsidP="002B594D">
      <w:pPr>
        <w:pStyle w:val="ListParagraph"/>
        <w:numPr>
          <w:ilvl w:val="2"/>
          <w:numId w:val="22"/>
        </w:numPr>
      </w:pPr>
      <w:r>
        <w:t xml:space="preserve">As data nears capacity, </w:t>
      </w:r>
      <w:r>
        <w:t>we</w:t>
      </w:r>
      <w:r>
        <w:t xml:space="preserve">’ll want to think about the design of </w:t>
      </w:r>
      <w:r>
        <w:t xml:space="preserve">the </w:t>
      </w:r>
      <w:r>
        <w:t xml:space="preserve">storage. SQL Server lets </w:t>
      </w:r>
      <w:r>
        <w:t>us</w:t>
      </w:r>
      <w:r>
        <w:t xml:space="preserve"> configure the way your tables use disk space. It’s possible, for instance, to distribute your data files across multiple disks and assign them to a logical unit, the filegroup. You can use T-SQL statements to declare a filegroup and associate files with it by path. When you declare a table, you can assign it to a filegroup. Queries to the table will read and write data to files in the filegroup. Since files in a filegroup can be local or remote, you can counteract limited system space by adding files from separate drives. And as SQL Server can access multiple disks at once, filegroups can improve performance.</w:t>
      </w:r>
    </w:p>
    <w:p w:rsidR="00C31BDD" w:rsidRDefault="00C31BDD" w:rsidP="00AB5458">
      <w:pPr>
        <w:pStyle w:val="ListParagraph"/>
        <w:numPr>
          <w:ilvl w:val="0"/>
          <w:numId w:val="22"/>
        </w:numPr>
        <w:shd w:val="clear" w:color="auto" w:fill="FFFFFF"/>
        <w:spacing w:before="72" w:after="72" w:line="240" w:lineRule="auto"/>
        <w:rPr>
          <w:lang w:eastAsia="en-US"/>
        </w:rPr>
      </w:pPr>
      <w:r>
        <w:rPr>
          <w:lang w:eastAsia="en-US"/>
        </w:rPr>
        <w:t>Latches</w:t>
      </w:r>
    </w:p>
    <w:p w:rsidR="00D6351B" w:rsidRPr="00D6351B" w:rsidRDefault="00B60B28" w:rsidP="00C31BDD">
      <w:pPr>
        <w:pStyle w:val="ListParagraph"/>
        <w:numPr>
          <w:ilvl w:val="1"/>
          <w:numId w:val="22"/>
        </w:numPr>
        <w:shd w:val="clear" w:color="auto" w:fill="FFFFFF"/>
        <w:spacing w:before="72" w:after="72" w:line="240" w:lineRule="auto"/>
        <w:rPr>
          <w:lang w:eastAsia="en-US"/>
        </w:rPr>
      </w:pPr>
      <w:hyperlink r:id="rId11" w:history="1">
        <w:r w:rsidR="00D6351B" w:rsidRPr="00D6351B">
          <w:rPr>
            <w:lang w:eastAsia="en-US"/>
          </w:rPr>
          <w:t>Microsoft</w:t>
        </w:r>
      </w:hyperlink>
      <w:r w:rsidR="00C31BDD">
        <w:rPr>
          <w:lang w:eastAsia="en-US"/>
        </w:rPr>
        <w:t xml:space="preserve"> </w:t>
      </w:r>
      <w:r w:rsidR="00D6351B" w:rsidRPr="00D6351B">
        <w:rPr>
          <w:lang w:eastAsia="en-US"/>
        </w:rPr>
        <w:t>describes latches as “very lightweight, short-term synchronization objects protecting actions that need not be locked for the life of a transaction”. What is very important to remember about latches is that they are not locks! Even though they share some of the same types as locks (like SH or EX) they do not play a role in isolating you transaction. There are a lot of different type of latches SQL Server uses, you can look them up by querying the</w:t>
      </w:r>
      <w:r w:rsidR="00D6351B" w:rsidRPr="00D6351B">
        <w:t xml:space="preserve"> </w:t>
      </w:r>
      <w:r w:rsidR="00D6351B" w:rsidRPr="00D6351B">
        <w:rPr>
          <w:lang w:eastAsia="en-US"/>
        </w:rPr>
        <w:t>sys.dm_os_wait_stats</w:t>
      </w:r>
      <w:r w:rsidR="00D6351B" w:rsidRPr="00D6351B">
        <w:t xml:space="preserve"> </w:t>
      </w:r>
      <w:r w:rsidR="00D6351B" w:rsidRPr="00D6351B">
        <w:rPr>
          <w:lang w:eastAsia="en-US"/>
        </w:rPr>
        <w:t>DMV for all Buffer related latches and</w:t>
      </w:r>
      <w:r w:rsidR="00D6351B" w:rsidRPr="00D6351B">
        <w:t xml:space="preserve"> </w:t>
      </w:r>
      <w:r w:rsidR="00D6351B" w:rsidRPr="00D6351B">
        <w:rPr>
          <w:lang w:eastAsia="en-US"/>
        </w:rPr>
        <w:t>sys.dm_os_latch_stats</w:t>
      </w:r>
      <w:r w:rsidR="00D6351B" w:rsidRPr="00D6351B">
        <w:t xml:space="preserve"> </w:t>
      </w:r>
      <w:r w:rsidR="00D6351B" w:rsidRPr="00D6351B">
        <w:rPr>
          <w:lang w:eastAsia="en-US"/>
        </w:rPr>
        <w:t>for all non-buffer related latches:</w:t>
      </w:r>
    </w:p>
    <w:p w:rsidR="00F436BA" w:rsidRPr="00D6351B" w:rsidRDefault="00F436BA" w:rsidP="00D6351B">
      <w:pPr>
        <w:pStyle w:val="ListParagraph"/>
        <w:numPr>
          <w:ilvl w:val="1"/>
          <w:numId w:val="22"/>
        </w:numPr>
      </w:pPr>
      <w:r w:rsidRPr="00D6351B">
        <w:t>Measure the PAGEIOLATCH_SH waits over history</w:t>
      </w:r>
    </w:p>
    <w:p w:rsidR="00730C5A" w:rsidRDefault="00730C5A" w:rsidP="00D6351B">
      <w:pPr>
        <w:pStyle w:val="ListParagraph"/>
        <w:numPr>
          <w:ilvl w:val="1"/>
          <w:numId w:val="22"/>
        </w:numPr>
      </w:pPr>
      <w:r w:rsidRPr="00D6351B">
        <w:t>Measure the PAGEIOLATCH_EX waits over history</w:t>
      </w:r>
    </w:p>
    <w:p w:rsidR="00DA66D5" w:rsidRPr="00D6351B" w:rsidRDefault="00DA66D5" w:rsidP="00DA66D5">
      <w:pPr>
        <w:pStyle w:val="ListParagraph"/>
        <w:numPr>
          <w:ilvl w:val="1"/>
          <w:numId w:val="22"/>
        </w:numPr>
      </w:pPr>
      <w:r w:rsidRPr="00DA66D5">
        <w:t>findWaitsAndLatches.sql</w:t>
      </w:r>
    </w:p>
    <w:p w:rsidR="00F436BA" w:rsidRPr="001D4B77" w:rsidRDefault="001D4B77" w:rsidP="00383F13">
      <w:pPr>
        <w:pStyle w:val="ListParagraph"/>
        <w:numPr>
          <w:ilvl w:val="0"/>
          <w:numId w:val="22"/>
        </w:numPr>
      </w:pPr>
      <w:r w:rsidRPr="001D4B77">
        <w:t>What objects are causing the highest Wait Statistics</w:t>
      </w:r>
    </w:p>
    <w:p w:rsidR="001D4B77" w:rsidRPr="001D4B77" w:rsidRDefault="001D4B77" w:rsidP="0072693B">
      <w:pPr>
        <w:pStyle w:val="ListParagraph"/>
        <w:numPr>
          <w:ilvl w:val="1"/>
          <w:numId w:val="22"/>
        </w:numPr>
      </w:pPr>
      <w:r w:rsidRPr="001D4B77">
        <w:t>Why</w:t>
      </w:r>
    </w:p>
    <w:p w:rsidR="001D4B77" w:rsidRPr="001D4B77" w:rsidRDefault="001D4B77" w:rsidP="0072693B">
      <w:pPr>
        <w:pStyle w:val="ListParagraph"/>
        <w:numPr>
          <w:ilvl w:val="1"/>
          <w:numId w:val="22"/>
        </w:numPr>
      </w:pPr>
      <w:r w:rsidRPr="001D4B77">
        <w:t>Proposed tuning</w:t>
      </w:r>
    </w:p>
    <w:p w:rsidR="001D4B77" w:rsidRPr="001D4B77" w:rsidRDefault="001D4B77" w:rsidP="0072693B">
      <w:pPr>
        <w:pStyle w:val="ListParagraph"/>
        <w:numPr>
          <w:ilvl w:val="1"/>
          <w:numId w:val="22"/>
        </w:numPr>
      </w:pPr>
      <w:r w:rsidRPr="001D4B77">
        <w:t>One of the reasons that wait statistics is such a good place to begin troubleshooting SQL Server performance problems is that, often times, the specifics of the problem are not well defined by the users, when reporting the problem. More often than not, the description of the problem is limited to, “x, y, or z process is slower than normal, can you fix it?” One of the easiest ways to troubleshoot an unknown problem with performance is to look at where and why SQL Server actually had to wait to continue execution of its various tasks.</w:t>
      </w:r>
    </w:p>
    <w:p w:rsidR="001D4B77" w:rsidRPr="001D4B77" w:rsidRDefault="001D4B77" w:rsidP="00383F13">
      <w:pPr>
        <w:pStyle w:val="ListParagraph"/>
        <w:numPr>
          <w:ilvl w:val="0"/>
          <w:numId w:val="22"/>
        </w:numPr>
        <w:shd w:val="clear" w:color="auto" w:fill="FFFFFF"/>
        <w:spacing w:before="100" w:beforeAutospacing="1" w:after="100" w:afterAutospacing="1" w:line="240" w:lineRule="auto"/>
        <w:rPr>
          <w:lang w:eastAsia="en-US"/>
        </w:rPr>
      </w:pPr>
      <w:r w:rsidRPr="001D4B77">
        <w:rPr>
          <w:lang w:eastAsia="en-US"/>
        </w:rPr>
        <w:t>Critical performance counters to collect:</w:t>
      </w:r>
    </w:p>
    <w:p w:rsidR="001D4B77" w:rsidRPr="001D4B77" w:rsidRDefault="00854CBE" w:rsidP="00383F13">
      <w:pPr>
        <w:pStyle w:val="ListParagraph"/>
        <w:numPr>
          <w:ilvl w:val="1"/>
          <w:numId w:val="22"/>
        </w:numPr>
        <w:shd w:val="clear" w:color="auto" w:fill="FFFFFF"/>
        <w:spacing w:before="100" w:beforeAutospacing="1" w:after="100" w:afterAutospacing="1" w:line="240" w:lineRule="auto"/>
        <w:rPr>
          <w:lang w:eastAsia="en-US"/>
        </w:rPr>
      </w:pPr>
      <w:r>
        <w:rPr>
          <w:lang w:eastAsia="en-US"/>
        </w:rPr>
        <w:t xml:space="preserve">CLASS: </w:t>
      </w:r>
      <w:r w:rsidR="00055A97" w:rsidRPr="001D4B77">
        <w:rPr>
          <w:lang w:eastAsia="en-US"/>
        </w:rPr>
        <w:t>Access</w:t>
      </w:r>
      <w:r w:rsidR="001D4B77" w:rsidRPr="001D4B77">
        <w:rPr>
          <w:lang w:eastAsia="en-US"/>
        </w:rPr>
        <w:t xml:space="preserve"> Methods\Full Scans/sec</w:t>
      </w:r>
    </w:p>
    <w:p w:rsidR="001D4B77" w:rsidRPr="001D4B77" w:rsidRDefault="00854CBE" w:rsidP="00383F13">
      <w:pPr>
        <w:pStyle w:val="ListParagraph"/>
        <w:numPr>
          <w:ilvl w:val="1"/>
          <w:numId w:val="22"/>
        </w:numPr>
        <w:shd w:val="clear" w:color="auto" w:fill="FFFFFF"/>
        <w:spacing w:before="100" w:beforeAutospacing="1" w:after="100" w:afterAutospacing="1" w:line="240" w:lineRule="auto"/>
        <w:rPr>
          <w:lang w:eastAsia="en-US"/>
        </w:rPr>
      </w:pPr>
      <w:r>
        <w:rPr>
          <w:lang w:eastAsia="en-US"/>
        </w:rPr>
        <w:t xml:space="preserve">CLASS: </w:t>
      </w:r>
      <w:r w:rsidR="00055A97" w:rsidRPr="001D4B77">
        <w:rPr>
          <w:lang w:eastAsia="en-US"/>
        </w:rPr>
        <w:t>Access</w:t>
      </w:r>
      <w:r w:rsidR="001D4B77" w:rsidRPr="001D4B77">
        <w:rPr>
          <w:lang w:eastAsia="en-US"/>
        </w:rPr>
        <w:t xml:space="preserve"> Methods\Index Searches/sec</w:t>
      </w:r>
    </w:p>
    <w:p w:rsidR="001D4B77" w:rsidRPr="001D4B77" w:rsidRDefault="00854CBE" w:rsidP="00383F13">
      <w:pPr>
        <w:pStyle w:val="ListParagraph"/>
        <w:numPr>
          <w:ilvl w:val="1"/>
          <w:numId w:val="22"/>
        </w:numPr>
        <w:shd w:val="clear" w:color="auto" w:fill="FFFFFF"/>
        <w:spacing w:before="100" w:beforeAutospacing="1" w:after="100" w:afterAutospacing="1" w:line="240" w:lineRule="auto"/>
        <w:rPr>
          <w:lang w:eastAsia="en-US"/>
        </w:rPr>
      </w:pPr>
      <w:r>
        <w:rPr>
          <w:lang w:eastAsia="en-US"/>
        </w:rPr>
        <w:t xml:space="preserve">CLASS: </w:t>
      </w:r>
      <w:r w:rsidR="001D4B77" w:rsidRPr="001D4B77">
        <w:rPr>
          <w:lang w:eastAsia="en-US"/>
        </w:rPr>
        <w:t>Buffer Manager\Lazy Writes/sec</w:t>
      </w:r>
    </w:p>
    <w:p w:rsidR="001D4B77" w:rsidRPr="001D4B77" w:rsidRDefault="00854CBE" w:rsidP="00383F13">
      <w:pPr>
        <w:pStyle w:val="ListParagraph"/>
        <w:numPr>
          <w:ilvl w:val="1"/>
          <w:numId w:val="22"/>
        </w:numPr>
        <w:shd w:val="clear" w:color="auto" w:fill="FFFFFF"/>
        <w:spacing w:before="100" w:beforeAutospacing="1" w:after="100" w:afterAutospacing="1" w:line="240" w:lineRule="auto"/>
        <w:rPr>
          <w:lang w:eastAsia="en-US"/>
        </w:rPr>
      </w:pPr>
      <w:r>
        <w:rPr>
          <w:lang w:eastAsia="en-US"/>
        </w:rPr>
        <w:t xml:space="preserve">CLASS: </w:t>
      </w:r>
      <w:r w:rsidR="001D4B77" w:rsidRPr="001D4B77">
        <w:rPr>
          <w:lang w:eastAsia="en-US"/>
        </w:rPr>
        <w:t>Buffer Manager\Page life expectancy</w:t>
      </w:r>
    </w:p>
    <w:p w:rsidR="001D4B77" w:rsidRPr="001D4B77" w:rsidRDefault="00854CBE" w:rsidP="00383F13">
      <w:pPr>
        <w:pStyle w:val="ListParagraph"/>
        <w:numPr>
          <w:ilvl w:val="1"/>
          <w:numId w:val="22"/>
        </w:numPr>
        <w:shd w:val="clear" w:color="auto" w:fill="FFFFFF"/>
        <w:spacing w:before="100" w:beforeAutospacing="1" w:after="100" w:afterAutospacing="1" w:line="240" w:lineRule="auto"/>
        <w:rPr>
          <w:lang w:eastAsia="en-US"/>
        </w:rPr>
      </w:pPr>
      <w:r>
        <w:rPr>
          <w:lang w:eastAsia="en-US"/>
        </w:rPr>
        <w:t xml:space="preserve">CLASS: </w:t>
      </w:r>
      <w:r w:rsidR="001D4B77" w:rsidRPr="001D4B77">
        <w:rPr>
          <w:lang w:eastAsia="en-US"/>
        </w:rPr>
        <w:t>Buffer Manager\Free list stalls/sec</w:t>
      </w:r>
    </w:p>
    <w:p w:rsidR="001D4B77" w:rsidRPr="001D4B77" w:rsidRDefault="00854CBE" w:rsidP="00383F13">
      <w:pPr>
        <w:pStyle w:val="ListParagraph"/>
        <w:numPr>
          <w:ilvl w:val="1"/>
          <w:numId w:val="22"/>
        </w:numPr>
        <w:shd w:val="clear" w:color="auto" w:fill="FFFFFF"/>
        <w:spacing w:before="100" w:beforeAutospacing="1" w:after="100" w:afterAutospacing="1" w:line="240" w:lineRule="auto"/>
        <w:rPr>
          <w:lang w:eastAsia="en-US"/>
        </w:rPr>
      </w:pPr>
      <w:r>
        <w:rPr>
          <w:lang w:eastAsia="en-US"/>
        </w:rPr>
        <w:t xml:space="preserve">CLASS: </w:t>
      </w:r>
      <w:r w:rsidR="001D4B77" w:rsidRPr="001D4B77">
        <w:rPr>
          <w:lang w:eastAsia="en-US"/>
        </w:rPr>
        <w:t>General Statistics\Processes Blocked</w:t>
      </w:r>
    </w:p>
    <w:p w:rsidR="001D4B77" w:rsidRPr="001D4B77" w:rsidRDefault="00854CBE" w:rsidP="00383F13">
      <w:pPr>
        <w:pStyle w:val="ListParagraph"/>
        <w:numPr>
          <w:ilvl w:val="1"/>
          <w:numId w:val="22"/>
        </w:numPr>
        <w:shd w:val="clear" w:color="auto" w:fill="FFFFFF"/>
        <w:spacing w:before="100" w:beforeAutospacing="1" w:after="100" w:afterAutospacing="1" w:line="240" w:lineRule="auto"/>
        <w:rPr>
          <w:lang w:eastAsia="en-US"/>
        </w:rPr>
      </w:pPr>
      <w:r>
        <w:rPr>
          <w:lang w:eastAsia="en-US"/>
        </w:rPr>
        <w:t xml:space="preserve">CLASS: </w:t>
      </w:r>
      <w:r w:rsidR="001D4B77" w:rsidRPr="001D4B77">
        <w:rPr>
          <w:lang w:eastAsia="en-US"/>
        </w:rPr>
        <w:t>General Statistics\User Connections</w:t>
      </w:r>
    </w:p>
    <w:p w:rsidR="001D4B77" w:rsidRPr="001D4B77" w:rsidRDefault="00854CBE" w:rsidP="00383F13">
      <w:pPr>
        <w:pStyle w:val="ListParagraph"/>
        <w:numPr>
          <w:ilvl w:val="1"/>
          <w:numId w:val="22"/>
        </w:numPr>
        <w:shd w:val="clear" w:color="auto" w:fill="FFFFFF"/>
        <w:spacing w:before="100" w:beforeAutospacing="1" w:after="100" w:afterAutospacing="1" w:line="240" w:lineRule="auto"/>
        <w:rPr>
          <w:lang w:eastAsia="en-US"/>
        </w:rPr>
      </w:pPr>
      <w:r>
        <w:rPr>
          <w:lang w:eastAsia="en-US"/>
        </w:rPr>
        <w:t xml:space="preserve">CLASS: </w:t>
      </w:r>
      <w:r w:rsidR="001D4B77" w:rsidRPr="001D4B77">
        <w:rPr>
          <w:lang w:eastAsia="en-US"/>
        </w:rPr>
        <w:t>Locks\Lock Waits/sec</w:t>
      </w:r>
    </w:p>
    <w:p w:rsidR="001D4B77" w:rsidRPr="001D4B77" w:rsidRDefault="00854CBE" w:rsidP="00383F13">
      <w:pPr>
        <w:pStyle w:val="ListParagraph"/>
        <w:numPr>
          <w:ilvl w:val="1"/>
          <w:numId w:val="22"/>
        </w:numPr>
        <w:shd w:val="clear" w:color="auto" w:fill="FFFFFF"/>
        <w:spacing w:before="100" w:beforeAutospacing="1" w:after="100" w:afterAutospacing="1" w:line="240" w:lineRule="auto"/>
        <w:rPr>
          <w:lang w:eastAsia="en-US"/>
        </w:rPr>
      </w:pPr>
      <w:r>
        <w:rPr>
          <w:lang w:eastAsia="en-US"/>
        </w:rPr>
        <w:t xml:space="preserve">CLASS: </w:t>
      </w:r>
      <w:r w:rsidR="001D4B77" w:rsidRPr="001D4B77">
        <w:rPr>
          <w:lang w:eastAsia="en-US"/>
        </w:rPr>
        <w:t>Locks\Lock Wait Time (ms)</w:t>
      </w:r>
    </w:p>
    <w:p w:rsidR="001D4B77" w:rsidRPr="001D4B77" w:rsidRDefault="00854CBE" w:rsidP="00383F13">
      <w:pPr>
        <w:pStyle w:val="ListParagraph"/>
        <w:numPr>
          <w:ilvl w:val="1"/>
          <w:numId w:val="22"/>
        </w:numPr>
        <w:shd w:val="clear" w:color="auto" w:fill="FFFFFF"/>
        <w:spacing w:before="100" w:beforeAutospacing="1" w:after="100" w:afterAutospacing="1" w:line="240" w:lineRule="auto"/>
        <w:rPr>
          <w:lang w:eastAsia="en-US"/>
        </w:rPr>
      </w:pPr>
      <w:r>
        <w:rPr>
          <w:lang w:eastAsia="en-US"/>
        </w:rPr>
        <w:t xml:space="preserve">CLASS: </w:t>
      </w:r>
      <w:r w:rsidR="001D4B77" w:rsidRPr="001D4B77">
        <w:rPr>
          <w:lang w:eastAsia="en-US"/>
        </w:rPr>
        <w:t>Memory Manager\Memory Grants Pending</w:t>
      </w:r>
      <w:bookmarkStart w:id="0" w:name="_GoBack"/>
      <w:bookmarkEnd w:id="0"/>
    </w:p>
    <w:p w:rsidR="001D4B77" w:rsidRPr="001D4B77" w:rsidRDefault="00854CBE" w:rsidP="00383F13">
      <w:pPr>
        <w:pStyle w:val="ListParagraph"/>
        <w:numPr>
          <w:ilvl w:val="1"/>
          <w:numId w:val="22"/>
        </w:numPr>
        <w:shd w:val="clear" w:color="auto" w:fill="FFFFFF"/>
        <w:spacing w:before="100" w:beforeAutospacing="1" w:after="100" w:afterAutospacing="1" w:line="240" w:lineRule="auto"/>
        <w:rPr>
          <w:lang w:eastAsia="en-US"/>
        </w:rPr>
      </w:pPr>
      <w:r>
        <w:rPr>
          <w:lang w:eastAsia="en-US"/>
        </w:rPr>
        <w:t xml:space="preserve">CLASS: </w:t>
      </w:r>
      <w:r w:rsidR="001D4B77" w:rsidRPr="001D4B77">
        <w:rPr>
          <w:lang w:eastAsia="en-US"/>
        </w:rPr>
        <w:t>SQL Statistics\Batch Requests/sec</w:t>
      </w:r>
    </w:p>
    <w:p w:rsidR="001D4B77" w:rsidRPr="001D4B77" w:rsidRDefault="00854CBE" w:rsidP="00383F13">
      <w:pPr>
        <w:pStyle w:val="ListParagraph"/>
        <w:numPr>
          <w:ilvl w:val="1"/>
          <w:numId w:val="22"/>
        </w:numPr>
        <w:shd w:val="clear" w:color="auto" w:fill="FFFFFF"/>
        <w:spacing w:before="100" w:beforeAutospacing="1" w:after="100" w:afterAutospacing="1" w:line="240" w:lineRule="auto"/>
        <w:rPr>
          <w:lang w:eastAsia="en-US"/>
        </w:rPr>
      </w:pPr>
      <w:r>
        <w:rPr>
          <w:lang w:eastAsia="en-US"/>
        </w:rPr>
        <w:t xml:space="preserve">CLASS: </w:t>
      </w:r>
      <w:r w:rsidR="001D4B77" w:rsidRPr="001D4B77">
        <w:rPr>
          <w:lang w:eastAsia="en-US"/>
        </w:rPr>
        <w:t>SQL Statistics\SQL Compilations/sec</w:t>
      </w:r>
    </w:p>
    <w:p w:rsidR="001D4B77" w:rsidRPr="001D4B77" w:rsidRDefault="00854CBE" w:rsidP="00383F13">
      <w:pPr>
        <w:pStyle w:val="ListParagraph"/>
        <w:numPr>
          <w:ilvl w:val="1"/>
          <w:numId w:val="22"/>
        </w:numPr>
        <w:shd w:val="clear" w:color="auto" w:fill="FFFFFF"/>
        <w:spacing w:before="100" w:beforeAutospacing="1" w:after="100" w:afterAutospacing="1" w:line="240" w:lineRule="auto"/>
      </w:pPr>
      <w:r>
        <w:rPr>
          <w:lang w:eastAsia="en-US"/>
        </w:rPr>
        <w:t xml:space="preserve">CLASS: </w:t>
      </w:r>
      <w:r w:rsidR="001D4B77" w:rsidRPr="001D4B77">
        <w:rPr>
          <w:lang w:eastAsia="en-US"/>
        </w:rPr>
        <w:t>SQL Statistics\SQL Re-Compilations/sec</w:t>
      </w:r>
    </w:p>
    <w:p w:rsidR="001D4B77" w:rsidRDefault="001D4B77" w:rsidP="00383F13">
      <w:pPr>
        <w:pStyle w:val="ListParagraph"/>
        <w:numPr>
          <w:ilvl w:val="1"/>
          <w:numId w:val="22"/>
        </w:numPr>
        <w:shd w:val="clear" w:color="auto" w:fill="FFFFFF"/>
        <w:spacing w:before="100" w:beforeAutospacing="1" w:after="100" w:afterAutospacing="1" w:line="240" w:lineRule="auto"/>
      </w:pPr>
      <w:r w:rsidRPr="001D4B77">
        <w:t>HOW TO GATHER:</w:t>
      </w:r>
    </w:p>
    <w:p w:rsidR="0053774F" w:rsidRPr="001D4B77" w:rsidRDefault="0053774F" w:rsidP="00383F13">
      <w:pPr>
        <w:pStyle w:val="ListParagraph"/>
        <w:numPr>
          <w:ilvl w:val="2"/>
          <w:numId w:val="22"/>
        </w:numPr>
        <w:shd w:val="clear" w:color="auto" w:fill="FFFFFF"/>
        <w:spacing w:before="100" w:beforeAutospacing="1" w:after="100" w:afterAutospacing="1" w:line="240" w:lineRule="auto"/>
      </w:pPr>
      <w:r w:rsidRPr="0053774F">
        <w:t>UTIL_GatherPerformanceStats.sql</w:t>
      </w:r>
    </w:p>
    <w:p w:rsidR="001D4B77" w:rsidRPr="001D4B77" w:rsidRDefault="0053774F" w:rsidP="00383F13">
      <w:pPr>
        <w:pStyle w:val="ListParagraph"/>
        <w:numPr>
          <w:ilvl w:val="2"/>
          <w:numId w:val="22"/>
        </w:numPr>
        <w:shd w:val="clear" w:color="auto" w:fill="FFFFFF"/>
        <w:spacing w:before="100" w:beforeAutospacing="1" w:after="100" w:afterAutospacing="1" w:line="240" w:lineRule="auto"/>
      </w:pPr>
      <w:r>
        <w:t>T</w:t>
      </w:r>
      <w:r w:rsidR="001D4B77" w:rsidRPr="001D4B77">
        <w:t>he counters I investigate initially are limited to those related to specific areas of SQL Server, and are ones that have proven themselves over the years to provide information critical to determining how to continue with the troubleshooting process. The counters are all available from within SQL Server through the sys.dm_os_performance_counters DMV and can be queried using T-SQL alone.</w:t>
      </w:r>
    </w:p>
    <w:p w:rsidR="001D4B77" w:rsidRPr="001D4B77" w:rsidRDefault="001D4B77" w:rsidP="00383F13">
      <w:pPr>
        <w:pStyle w:val="ListParagraph"/>
        <w:numPr>
          <w:ilvl w:val="2"/>
          <w:numId w:val="22"/>
        </w:numPr>
        <w:shd w:val="clear" w:color="auto" w:fill="FFFFFF"/>
        <w:autoSpaceDE w:val="0"/>
        <w:autoSpaceDN w:val="0"/>
        <w:adjustRightInd w:val="0"/>
        <w:spacing w:before="100" w:beforeAutospacing="1" w:after="100" w:afterAutospacing="1" w:line="240" w:lineRule="auto"/>
        <w:rPr>
          <w:lang w:eastAsia="en-US"/>
        </w:rPr>
      </w:pPr>
      <w:r w:rsidRPr="001D4B77">
        <w:t>One of the challenges with querying the raw performance counter data directly is that some of the performance counters are cumulative ones, increasing in value as time progresses, and analysis of the data requires capturing two snapshots of the data and then calculating the difference between the snapshots.</w:t>
      </w:r>
    </w:p>
    <w:p w:rsidR="0053774F" w:rsidRPr="0092639C" w:rsidRDefault="0053774F" w:rsidP="00383F13">
      <w:pPr>
        <w:pStyle w:val="ListParagraph"/>
        <w:numPr>
          <w:ilvl w:val="0"/>
          <w:numId w:val="22"/>
        </w:numPr>
      </w:pPr>
      <w:r w:rsidRPr="0092639C">
        <w:t>If the disk I/O subsystem is the bottleneck (which, remember, is most often caused by pressure placed on it by a problem elsewhere) and this counter is showing that there are scans occurring, it may be a sign that there are missing indexes, or inefficient code in the database. How many scans are problematic? It depends entirely on the size of the objects being scanned and the type of workload being run. In general, I want the number of Index Searches/sec to be higher than the number of Full Scans/sec by a factor of 800-1000. If the number of Full Scans/sec is too high, I use the Database Engine Tuning Advisor (DTA) or the Missing Indexes feature to determine if there are missing indexes in the database, resulting in excess I/O operations.</w:t>
      </w:r>
    </w:p>
    <w:p w:rsidR="0053774F" w:rsidRPr="0092639C" w:rsidRDefault="0053774F" w:rsidP="00383F13">
      <w:pPr>
        <w:pStyle w:val="ListParagraph"/>
        <w:numPr>
          <w:ilvl w:val="0"/>
          <w:numId w:val="22"/>
        </w:numPr>
      </w:pPr>
      <w:r w:rsidRPr="0092639C">
        <w:t>The Buffer Manager and Memory Manager counters can be used, as a group, to identify if SQL Server is experiencing memory pressure. The values of the Page Life Expectancy, Free List Stalls/sec, and Lazy Writes/sec counters, when correlated, will validate or disprove the theory that the buffer cache is under memory pressure.</w:t>
      </w:r>
    </w:p>
    <w:p w:rsidR="0053774F" w:rsidRPr="0092639C" w:rsidRDefault="0053774F" w:rsidP="00383F13">
      <w:pPr>
        <w:pStyle w:val="ListParagraph"/>
        <w:numPr>
          <w:ilvl w:val="0"/>
          <w:numId w:val="22"/>
        </w:numPr>
      </w:pPr>
      <w:r w:rsidRPr="0092639C">
        <w:t>A lot of online references will tell you that if the Page Life Expectancy (PLE) performance counter drops lower than 300, which is the number of seconds a page will remain in the data cache, then you have memory pressure. However, this guideline value for the PLE counter was set at a time when most SQL Servers only had 4 GB of RAM, and the data cache portion of the buffer pool was generally 1.6 GB. In modern servers, where it is common for SQL Servers to have 32 GB or more of installed RAM, and a significantly larger data cache, having 1.6 GB of data churn through that cache every 5 minutes is not necessarily a significant event.</w:t>
      </w:r>
    </w:p>
    <w:p w:rsidR="0053774F" w:rsidRPr="0092639C" w:rsidRDefault="0053774F" w:rsidP="00383F13">
      <w:pPr>
        <w:pStyle w:val="ListParagraph"/>
        <w:numPr>
          <w:ilvl w:val="0"/>
          <w:numId w:val="22"/>
        </w:numPr>
      </w:pPr>
      <w:r w:rsidRPr="0092639C">
        <w:t>In short, the appropriate value for this counter depends on the size of the SQL Server data cache, and a fixed value of 300 no longer applies. Instead, I evaluate the value for the PLE counter based on the installed memory in the server. To do this, I take the base counter value of 300 presented by most resources, and then determine a multiple of this value based on the configured buffer cache size, which is the ‘max server memory’ sp_configure option in SQL Server, divided by 4 GB. So, for a server with 32 GB allocated to the buffer pool, the PLE value should be at least (32/4)*300 = 2400.</w:t>
      </w:r>
    </w:p>
    <w:p w:rsidR="0053774F" w:rsidRPr="0092639C" w:rsidRDefault="0053774F" w:rsidP="00383F13">
      <w:pPr>
        <w:pStyle w:val="ListParagraph"/>
        <w:numPr>
          <w:ilvl w:val="0"/>
          <w:numId w:val="22"/>
        </w:numPr>
      </w:pPr>
      <w:r w:rsidRPr="0092639C">
        <w:t>If the PLE is consistently below this value, and the server is experiencing high Lazy Writes/sec, which are page flushes from the buffer cache outside of the normal CHECKPOINT process, then the server is most likely experiencing data cache memory pressure, which will also increase the disk I/O being performed by the SQL Server. At this point, the Access Methods counters should be investigated to determine if excessive table or index scans are being performed on the SQL Server.</w:t>
      </w:r>
    </w:p>
    <w:p w:rsidR="00DA66D5" w:rsidRPr="0092639C" w:rsidRDefault="0053774F" w:rsidP="00383F13">
      <w:pPr>
        <w:pStyle w:val="ListParagraph"/>
        <w:numPr>
          <w:ilvl w:val="0"/>
          <w:numId w:val="22"/>
        </w:numPr>
      </w:pPr>
      <w:r w:rsidRPr="0092639C">
        <w:t xml:space="preserve">The General Statistics\Processes Blocked, Locks\Lock Waits/sec, and Locks\Lock Wait Time (ms) counters provide information about blocking in the SQL Server instance, at the time of the data collection. If these counters return a value other than zero, over repeated collections of the data, then blocking is actively occurring in one of the databases and we can use tools such as the Blocked Process Report in SQL Trace, or the </w:t>
      </w:r>
    </w:p>
    <w:p w:rsidR="00DA66D5" w:rsidRPr="0092639C" w:rsidRDefault="0053774F" w:rsidP="00DA66D5">
      <w:pPr>
        <w:pStyle w:val="ListParagraph"/>
        <w:numPr>
          <w:ilvl w:val="1"/>
          <w:numId w:val="22"/>
        </w:numPr>
      </w:pPr>
      <w:r w:rsidRPr="0092639C">
        <w:t xml:space="preserve">sys.dm_exec_requests, sys.dm_exec_sessions and </w:t>
      </w:r>
    </w:p>
    <w:p w:rsidR="0053774F" w:rsidRPr="0092639C" w:rsidRDefault="0053774F" w:rsidP="00DA66D5">
      <w:pPr>
        <w:pStyle w:val="ListParagraph"/>
        <w:numPr>
          <w:ilvl w:val="1"/>
          <w:numId w:val="22"/>
        </w:numPr>
      </w:pPr>
      <w:r w:rsidRPr="0092639C">
        <w:t>sys.dm_os_waiting_tasks DMVs to troubleshoot the problems further.</w:t>
      </w:r>
    </w:p>
    <w:p w:rsidR="0053774F" w:rsidRPr="0092639C" w:rsidRDefault="0053774F" w:rsidP="00383F13">
      <w:pPr>
        <w:pStyle w:val="ListParagraph"/>
        <w:numPr>
          <w:ilvl w:val="0"/>
          <w:numId w:val="22"/>
        </w:numPr>
      </w:pPr>
      <w:r w:rsidRPr="0092639C">
        <w:t>The three SQL Statistics counters provide information about how frequently SQL Server is compiling or recompiling an execution plan, in relation to the number of batches being executed against the server. The higher the number of SQL Compilations/sec in relation to the Batch Requests/sec, the more likely the SQL Server is experiencing an ad hoc workload that is not making optimal using of plan caching. The higher the number of SQL Re-Compilations/sec in relation to the Batch Requests/sec, the more likely it is that there is an inefficiency in the code design that is forcing a recompile of the code being executed in the SQL Server. In either case, investigation of the Plan Cache, as detailed in the next section, should identify why the server has to consistently compile execution plans for the workload.</w:t>
      </w:r>
    </w:p>
    <w:p w:rsidR="001D4B77" w:rsidRPr="0092639C" w:rsidRDefault="0053774F" w:rsidP="00383F13">
      <w:pPr>
        <w:pStyle w:val="ListParagraph"/>
        <w:numPr>
          <w:ilvl w:val="0"/>
          <w:numId w:val="22"/>
        </w:numPr>
      </w:pPr>
      <w:r w:rsidRPr="0092639C">
        <w:t>The Memory Manager\Memory Grants Pending performance counter provides information about the number of processes waiting on a workspace memory grant in the instance. If this counter has a high value, SQL Server may benefit from additional memory, but there may be query inefficiencies in the instance that are causing excessive memory grant requirements, for example, large sorts or hashes that can be resolved by tuning the indexing or queries being executed.</w:t>
      </w:r>
    </w:p>
    <w:p w:rsidR="0053774F" w:rsidRPr="0092639C" w:rsidRDefault="0053774F" w:rsidP="00383F13">
      <w:pPr>
        <w:pStyle w:val="ListParagraph"/>
        <w:numPr>
          <w:ilvl w:val="0"/>
          <w:numId w:val="22"/>
        </w:numPr>
      </w:pPr>
      <w:r w:rsidRPr="0092639C">
        <w:t>Monitor Plan cache Usage</w:t>
      </w:r>
    </w:p>
    <w:p w:rsidR="0053774F" w:rsidRPr="0092639C" w:rsidRDefault="00063DD5" w:rsidP="00383F13">
      <w:pPr>
        <w:pStyle w:val="ListParagraph"/>
        <w:numPr>
          <w:ilvl w:val="1"/>
          <w:numId w:val="22"/>
        </w:numPr>
      </w:pPr>
      <w:r w:rsidRPr="0092639C">
        <w:t>MonitorPlanCacheUsage.sql</w:t>
      </w:r>
    </w:p>
    <w:p w:rsidR="0053774F" w:rsidRPr="0092639C" w:rsidRDefault="0053774F" w:rsidP="00383F13">
      <w:pPr>
        <w:pStyle w:val="ListParagraph"/>
        <w:numPr>
          <w:ilvl w:val="0"/>
          <w:numId w:val="22"/>
        </w:numPr>
      </w:pPr>
      <w:r w:rsidRPr="0092639C">
        <w:t>Gather and store historical plan execution and use the performance indicators to determine where “shifts”, either positive or negative are taking place.</w:t>
      </w:r>
    </w:p>
    <w:p w:rsidR="0053774F" w:rsidRPr="0092639C" w:rsidRDefault="00C4339A" w:rsidP="00383F13">
      <w:pPr>
        <w:pStyle w:val="ListParagraph"/>
        <w:numPr>
          <w:ilvl w:val="0"/>
          <w:numId w:val="22"/>
        </w:numPr>
      </w:pPr>
      <w:r w:rsidRPr="0092639C">
        <w:t>Find all recursive views</w:t>
      </w:r>
    </w:p>
    <w:p w:rsidR="009E78FB" w:rsidRPr="0092639C" w:rsidRDefault="009E78FB" w:rsidP="009E78FB">
      <w:pPr>
        <w:pStyle w:val="ListParagraph"/>
        <w:numPr>
          <w:ilvl w:val="1"/>
          <w:numId w:val="22"/>
        </w:numPr>
      </w:pPr>
      <w:r w:rsidRPr="0092639C">
        <w:t>RecursiveViewCTE.sql</w:t>
      </w:r>
    </w:p>
    <w:p w:rsidR="00C4339A" w:rsidRPr="0092639C" w:rsidRDefault="00C4339A" w:rsidP="00383F13">
      <w:pPr>
        <w:pStyle w:val="ListParagraph"/>
        <w:numPr>
          <w:ilvl w:val="0"/>
          <w:numId w:val="22"/>
        </w:numPr>
      </w:pPr>
      <w:r w:rsidRPr="0092639C">
        <w:t>Find and identify embedded sub-selects</w:t>
      </w:r>
    </w:p>
    <w:p w:rsidR="00C4339A" w:rsidRPr="0092639C" w:rsidRDefault="00C4339A" w:rsidP="00383F13">
      <w:pPr>
        <w:pStyle w:val="ListParagraph"/>
        <w:numPr>
          <w:ilvl w:val="0"/>
          <w:numId w:val="22"/>
        </w:numPr>
      </w:pPr>
      <w:r w:rsidRPr="0092639C">
        <w:t>Evaluate the use of joins</w:t>
      </w:r>
    </w:p>
    <w:p w:rsidR="00C4339A" w:rsidRPr="0092639C" w:rsidRDefault="00C4339A" w:rsidP="00383F13">
      <w:pPr>
        <w:pStyle w:val="ListParagraph"/>
        <w:numPr>
          <w:ilvl w:val="0"/>
          <w:numId w:val="22"/>
        </w:numPr>
      </w:pPr>
      <w:r w:rsidRPr="0092639C">
        <w:t>Evaluate the use of CTE</w:t>
      </w:r>
    </w:p>
    <w:p w:rsidR="00CC4361" w:rsidRPr="0092639C" w:rsidRDefault="00CC4361" w:rsidP="00CC4361">
      <w:pPr>
        <w:pStyle w:val="ListParagraph"/>
        <w:numPr>
          <w:ilvl w:val="1"/>
          <w:numId w:val="22"/>
        </w:numPr>
      </w:pPr>
      <w:r w:rsidRPr="0092639C">
        <w:t>FindCTE_usage.sql</w:t>
      </w:r>
    </w:p>
    <w:p w:rsidR="00C4339A" w:rsidRPr="0092639C" w:rsidRDefault="00C4339A" w:rsidP="00383F13">
      <w:pPr>
        <w:pStyle w:val="ListParagraph"/>
        <w:numPr>
          <w:ilvl w:val="0"/>
          <w:numId w:val="22"/>
        </w:numPr>
      </w:pPr>
      <w:r w:rsidRPr="0092639C">
        <w:t>Evaluate the use of Table Variables</w:t>
      </w:r>
    </w:p>
    <w:p w:rsidR="00FD2D81" w:rsidRPr="0092639C" w:rsidRDefault="00FD2D81" w:rsidP="00FD2D81">
      <w:pPr>
        <w:pStyle w:val="ListParagraph"/>
        <w:numPr>
          <w:ilvl w:val="1"/>
          <w:numId w:val="22"/>
        </w:numPr>
      </w:pPr>
      <w:r w:rsidRPr="0092639C">
        <w:t>FindTableVar_usage.sql</w:t>
      </w:r>
    </w:p>
    <w:p w:rsidR="00C4339A" w:rsidRPr="0092639C" w:rsidRDefault="00C4339A" w:rsidP="00383F13">
      <w:pPr>
        <w:pStyle w:val="ListParagraph"/>
        <w:numPr>
          <w:ilvl w:val="0"/>
          <w:numId w:val="22"/>
        </w:numPr>
      </w:pPr>
      <w:r w:rsidRPr="0092639C">
        <w:t>Evaluate the use of Temp Tables</w:t>
      </w:r>
    </w:p>
    <w:p w:rsidR="00C4339A" w:rsidRPr="0092639C" w:rsidRDefault="00C4339A" w:rsidP="00383F13">
      <w:pPr>
        <w:pStyle w:val="ListParagraph"/>
        <w:numPr>
          <w:ilvl w:val="1"/>
          <w:numId w:val="22"/>
        </w:numPr>
      </w:pPr>
      <w:r w:rsidRPr="0092639C">
        <w:t>Monitor TEMPDB activity</w:t>
      </w:r>
    </w:p>
    <w:p w:rsidR="00C4339A" w:rsidRPr="0092639C" w:rsidRDefault="00C4339A" w:rsidP="00383F13">
      <w:pPr>
        <w:pStyle w:val="ListParagraph"/>
        <w:numPr>
          <w:ilvl w:val="1"/>
          <w:numId w:val="22"/>
        </w:numPr>
      </w:pPr>
      <w:r w:rsidRPr="0092639C">
        <w:t>Monitor TEMPDB utilization stats</w:t>
      </w:r>
    </w:p>
    <w:p w:rsidR="00C4339A" w:rsidRDefault="00212D86" w:rsidP="00383F13">
      <w:pPr>
        <w:pStyle w:val="ListParagraph"/>
        <w:numPr>
          <w:ilvl w:val="0"/>
          <w:numId w:val="22"/>
        </w:numPr>
      </w:pPr>
      <w:r w:rsidRPr="0092639C">
        <w:t>Database growth</w:t>
      </w:r>
    </w:p>
    <w:p w:rsidR="00781B06" w:rsidRPr="0073542E" w:rsidRDefault="00CA03BB" w:rsidP="00781B06">
      <w:pPr>
        <w:pStyle w:val="ListParagraph"/>
        <w:numPr>
          <w:ilvl w:val="1"/>
          <w:numId w:val="22"/>
        </w:numPr>
      </w:pPr>
      <w:r>
        <w:rPr>
          <w:rFonts w:ascii="Consolas" w:hAnsi="Consolas" w:cs="Consolas"/>
          <w:color w:val="000000"/>
          <w:sz w:val="19"/>
          <w:szCs w:val="19"/>
        </w:rPr>
        <w:t xml:space="preserve">Proc: </w:t>
      </w:r>
      <w:r w:rsidR="0073542E">
        <w:rPr>
          <w:rFonts w:ascii="Consolas" w:hAnsi="Consolas" w:cs="Consolas"/>
          <w:color w:val="000000"/>
          <w:sz w:val="19"/>
          <w:szCs w:val="19"/>
        </w:rPr>
        <w:t>UTIL_MonitorDBGrowth</w:t>
      </w:r>
    </w:p>
    <w:p w:rsidR="0073542E" w:rsidRDefault="0073542E" w:rsidP="0073542E">
      <w:pPr>
        <w:pStyle w:val="ListParagraph"/>
        <w:numPr>
          <w:ilvl w:val="1"/>
          <w:numId w:val="22"/>
        </w:numPr>
      </w:pPr>
      <w:r w:rsidRPr="0073542E">
        <w:t>UTIL_DB_Growth.sql</w:t>
      </w:r>
    </w:p>
    <w:p w:rsidR="0073542E" w:rsidRPr="0092639C" w:rsidRDefault="0073542E" w:rsidP="0073542E">
      <w:pPr>
        <w:pStyle w:val="ListParagraph"/>
        <w:numPr>
          <w:ilvl w:val="1"/>
          <w:numId w:val="22"/>
        </w:numPr>
      </w:pPr>
      <w:r>
        <w:t xml:space="preserve">Store: </w:t>
      </w:r>
      <w:r w:rsidRPr="0073542E">
        <w:t>DFS_DB_GrowthData</w:t>
      </w:r>
    </w:p>
    <w:p w:rsidR="002E0815" w:rsidRPr="0092639C" w:rsidRDefault="002E0815" w:rsidP="00383F13">
      <w:pPr>
        <w:pStyle w:val="ListParagraph"/>
        <w:numPr>
          <w:ilvl w:val="0"/>
          <w:numId w:val="22"/>
        </w:numPr>
      </w:pPr>
      <w:r w:rsidRPr="0092639C">
        <w:t>Server/Database Workload</w:t>
      </w:r>
    </w:p>
    <w:p w:rsidR="002E0815" w:rsidRDefault="002E0815" w:rsidP="002E0815">
      <w:pPr>
        <w:pStyle w:val="ListParagraph"/>
        <w:numPr>
          <w:ilvl w:val="1"/>
          <w:numId w:val="22"/>
        </w:numPr>
      </w:pPr>
      <w:r w:rsidRPr="0092639C">
        <w:t>UTIL_MonitorWorkload.sql</w:t>
      </w:r>
    </w:p>
    <w:p w:rsidR="0092639C" w:rsidRDefault="0092639C" w:rsidP="0092639C">
      <w:pPr>
        <w:pStyle w:val="ListParagraph"/>
        <w:numPr>
          <w:ilvl w:val="1"/>
          <w:numId w:val="22"/>
        </w:numPr>
      </w:pPr>
      <w:r w:rsidRPr="0092639C">
        <w:t>Store: DFS_Workload</w:t>
      </w:r>
    </w:p>
    <w:p w:rsidR="00AF23C1" w:rsidRPr="0092639C" w:rsidRDefault="00AF23C1" w:rsidP="00AF23C1">
      <w:pPr>
        <w:pStyle w:val="ListParagraph"/>
        <w:numPr>
          <w:ilvl w:val="1"/>
          <w:numId w:val="22"/>
        </w:numPr>
      </w:pPr>
      <w:r w:rsidRPr="00AF23C1">
        <w:t>DMV_SQLServerWorkloadStats.sql</w:t>
      </w:r>
    </w:p>
    <w:p w:rsidR="00212D86" w:rsidRPr="0092639C" w:rsidRDefault="00212D86" w:rsidP="00383F13">
      <w:pPr>
        <w:pStyle w:val="ListParagraph"/>
        <w:numPr>
          <w:ilvl w:val="0"/>
          <w:numId w:val="22"/>
        </w:numPr>
      </w:pPr>
      <w:r w:rsidRPr="0092639C">
        <w:t>Table growth</w:t>
      </w:r>
    </w:p>
    <w:p w:rsidR="00AB5458" w:rsidRDefault="00AB5458" w:rsidP="00AB5458">
      <w:pPr>
        <w:pStyle w:val="ListParagraph"/>
        <w:numPr>
          <w:ilvl w:val="1"/>
          <w:numId w:val="22"/>
        </w:numPr>
      </w:pPr>
      <w:r w:rsidRPr="00AB5458">
        <w:t>C:\Users\wdale\Documents\SQL Server Management Studio\proc_TABLE_GROWTH_HISTORY.sql</w:t>
      </w:r>
    </w:p>
    <w:p w:rsidR="004A29CE" w:rsidRPr="0092639C" w:rsidRDefault="004A29CE" w:rsidP="004A29CE">
      <w:pPr>
        <w:pStyle w:val="ListParagraph"/>
        <w:numPr>
          <w:ilvl w:val="1"/>
          <w:numId w:val="22"/>
        </w:numPr>
      </w:pPr>
      <w:r>
        <w:t xml:space="preserve">Store: </w:t>
      </w:r>
      <w:r w:rsidRPr="004A29CE">
        <w:t>DFS_TableGrowthHistory</w:t>
      </w:r>
    </w:p>
    <w:p w:rsidR="00212D86" w:rsidRDefault="00212D86" w:rsidP="00383F13">
      <w:pPr>
        <w:pStyle w:val="ListParagraph"/>
        <w:numPr>
          <w:ilvl w:val="0"/>
          <w:numId w:val="22"/>
        </w:numPr>
      </w:pPr>
      <w:r w:rsidRPr="0092639C">
        <w:t>Individual table activity</w:t>
      </w:r>
    </w:p>
    <w:p w:rsidR="004E573E" w:rsidRDefault="004E573E" w:rsidP="004E573E">
      <w:pPr>
        <w:pStyle w:val="ListParagraph"/>
        <w:numPr>
          <w:ilvl w:val="1"/>
          <w:numId w:val="22"/>
        </w:numPr>
      </w:pPr>
      <w:r>
        <w:rPr>
          <w:rFonts w:ascii="Lucida Console" w:hAnsi="Lucida Console" w:cs="Lucida Console"/>
          <w:sz w:val="18"/>
          <w:szCs w:val="18"/>
        </w:rPr>
        <w:t>UTIL_GetAllDBTblStats.sql</w:t>
      </w:r>
    </w:p>
    <w:p w:rsidR="00DA23F6" w:rsidRPr="0092639C" w:rsidRDefault="00DA23F6" w:rsidP="00DA23F6">
      <w:pPr>
        <w:pStyle w:val="ListParagraph"/>
        <w:numPr>
          <w:ilvl w:val="1"/>
          <w:numId w:val="22"/>
        </w:numPr>
      </w:pPr>
      <w:r>
        <w:t xml:space="preserve">Store: </w:t>
      </w:r>
      <w:r w:rsidRPr="00DA23F6">
        <w:t>DFS_TableStats</w:t>
      </w:r>
    </w:p>
    <w:p w:rsidR="004F54A7" w:rsidRPr="0092639C" w:rsidRDefault="004F54A7" w:rsidP="00383F13">
      <w:pPr>
        <w:pStyle w:val="ListParagraph"/>
        <w:numPr>
          <w:ilvl w:val="0"/>
          <w:numId w:val="22"/>
        </w:numPr>
      </w:pPr>
      <w:r w:rsidRPr="0092639C">
        <w:t>Monitor Index Fragmentation</w:t>
      </w:r>
    </w:p>
    <w:p w:rsidR="00160168" w:rsidRDefault="00160168" w:rsidP="004F54A7">
      <w:pPr>
        <w:pStyle w:val="ListParagraph"/>
        <w:numPr>
          <w:ilvl w:val="1"/>
          <w:numId w:val="22"/>
        </w:numPr>
      </w:pPr>
      <w:r w:rsidRPr="0092639C">
        <w:t>UTIL_FindFragmentedIndexesAndGenRebuildSQL.sql</w:t>
      </w:r>
    </w:p>
    <w:p w:rsidR="007D7C5B" w:rsidRDefault="007D7C5B" w:rsidP="007D7C5B">
      <w:pPr>
        <w:pStyle w:val="ListParagraph"/>
        <w:numPr>
          <w:ilvl w:val="1"/>
          <w:numId w:val="22"/>
        </w:numPr>
      </w:pPr>
      <w:r w:rsidRPr="007D7C5B">
        <w:t>RebuildIndexIfFragmented.sql</w:t>
      </w:r>
    </w:p>
    <w:p w:rsidR="00CD5341" w:rsidRDefault="00CD5341" w:rsidP="00CD5341">
      <w:pPr>
        <w:pStyle w:val="ListParagraph"/>
        <w:numPr>
          <w:ilvl w:val="1"/>
          <w:numId w:val="22"/>
        </w:numPr>
      </w:pPr>
      <w:r w:rsidRPr="00CD5341">
        <w:t>sp_FindDependencies.sql</w:t>
      </w:r>
    </w:p>
    <w:p w:rsidR="00CD5341" w:rsidRDefault="00CD5341" w:rsidP="00CD5341">
      <w:pPr>
        <w:pStyle w:val="ListParagraph"/>
        <w:numPr>
          <w:ilvl w:val="0"/>
          <w:numId w:val="22"/>
        </w:numPr>
      </w:pPr>
      <w:r>
        <w:t>When needed, locate all table dependencies for troubleshooting</w:t>
      </w:r>
    </w:p>
    <w:p w:rsidR="00CD5341" w:rsidRDefault="00CD5341" w:rsidP="00CD5341">
      <w:pPr>
        <w:pStyle w:val="ListParagraph"/>
        <w:numPr>
          <w:ilvl w:val="1"/>
          <w:numId w:val="22"/>
        </w:numPr>
      </w:pPr>
      <w:r w:rsidRPr="00CD5341">
        <w:t>sp_FindDependencies.sql</w:t>
      </w:r>
    </w:p>
    <w:p w:rsidR="004E573E" w:rsidRDefault="004E573E" w:rsidP="004E573E">
      <w:pPr>
        <w:pStyle w:val="ListParagraph"/>
        <w:numPr>
          <w:ilvl w:val="0"/>
          <w:numId w:val="22"/>
        </w:numPr>
      </w:pPr>
      <w:r>
        <w:t>Required Jobs in DFSAnalytics</w:t>
      </w:r>
    </w:p>
    <w:p w:rsidR="004E573E" w:rsidRDefault="004E573E" w:rsidP="004E573E">
      <w:pPr>
        <w:pStyle w:val="ListParagraph"/>
        <w:numPr>
          <w:ilvl w:val="1"/>
          <w:numId w:val="22"/>
        </w:numPr>
      </w:pPr>
      <w:r w:rsidRPr="004E573E">
        <w:t>JOB_UTIL_CPU_BoundQry</w:t>
      </w:r>
    </w:p>
    <w:p w:rsidR="004E573E" w:rsidRDefault="004E573E" w:rsidP="004E573E">
      <w:pPr>
        <w:pStyle w:val="ListParagraph"/>
        <w:numPr>
          <w:ilvl w:val="1"/>
          <w:numId w:val="22"/>
        </w:numPr>
      </w:pPr>
      <w:r w:rsidRPr="004E573E">
        <w:t>JOB_UTIL_IO_BoundQry</w:t>
      </w:r>
    </w:p>
    <w:p w:rsidR="004E573E" w:rsidRDefault="004E573E" w:rsidP="004E573E">
      <w:pPr>
        <w:pStyle w:val="ListParagraph"/>
        <w:numPr>
          <w:ilvl w:val="1"/>
          <w:numId w:val="22"/>
        </w:numPr>
      </w:pPr>
      <w:r w:rsidRPr="004E573E">
        <w:t>JOB_UTIL_MonitorWorkload</w:t>
      </w:r>
    </w:p>
    <w:p w:rsidR="004E573E" w:rsidRDefault="004E573E" w:rsidP="004E573E">
      <w:pPr>
        <w:pStyle w:val="ListParagraph"/>
        <w:numPr>
          <w:ilvl w:val="1"/>
          <w:numId w:val="22"/>
        </w:numPr>
      </w:pPr>
      <w:r w:rsidRPr="004E573E">
        <w:t>JOB_UTIL_TxMonitorIDX</w:t>
      </w:r>
    </w:p>
    <w:p w:rsidR="004E573E" w:rsidRPr="0092639C" w:rsidRDefault="004E573E" w:rsidP="004E573E">
      <w:pPr>
        <w:pStyle w:val="ListParagraph"/>
        <w:numPr>
          <w:ilvl w:val="1"/>
          <w:numId w:val="22"/>
        </w:numPr>
      </w:pPr>
      <w:r w:rsidRPr="004E573E">
        <w:t>JOB_UTIL_TxMonitorTableStats</w:t>
      </w:r>
    </w:p>
    <w:p w:rsidR="00383F13" w:rsidRDefault="00383F13" w:rsidP="00383F13">
      <w:pPr>
        <w:pStyle w:val="Heading2"/>
        <w:numPr>
          <w:ilvl w:val="0"/>
          <w:numId w:val="22"/>
        </w:numPr>
      </w:pPr>
      <w:r>
        <w:t>Memory Bottleneck Analysis</w:t>
      </w:r>
    </w:p>
    <w:p w:rsidR="00383F13" w:rsidRDefault="00383F13" w:rsidP="00383F13">
      <w:pPr>
        <w:spacing w:before="0" w:after="0"/>
        <w:ind w:left="810"/>
      </w:pPr>
      <w:r>
        <w:t>PERFMON</w:t>
      </w:r>
    </w:p>
    <w:p w:rsidR="00383F13" w:rsidRDefault="00383F13" w:rsidP="00383F13">
      <w:pPr>
        <w:spacing w:before="0" w:after="0"/>
        <w:ind w:left="810"/>
      </w:pPr>
      <w:r>
        <w:t>Object: - Memory</w:t>
      </w:r>
    </w:p>
    <w:p w:rsidR="00383F13" w:rsidRDefault="00383F13" w:rsidP="00383F13">
      <w:pPr>
        <w:spacing w:before="0" w:after="0"/>
        <w:ind w:left="810"/>
      </w:pPr>
      <w:r>
        <w:t>Counter: - Available Mbytes</w:t>
      </w:r>
    </w:p>
    <w:p w:rsidR="00383F13" w:rsidRDefault="00383F13" w:rsidP="00383F13">
      <w:pPr>
        <w:spacing w:before="0" w:after="0"/>
        <w:ind w:left="810"/>
      </w:pPr>
      <w:r>
        <w:t>Preferred Value: - &gt; 20MB</w:t>
      </w:r>
    </w:p>
    <w:p w:rsidR="00383F13" w:rsidRDefault="00383F13" w:rsidP="00383F13">
      <w:pPr>
        <w:spacing w:before="0" w:after="0"/>
        <w:ind w:left="810"/>
      </w:pPr>
      <w:r>
        <w:t>Description: -</w:t>
      </w:r>
    </w:p>
    <w:p w:rsidR="00383F13" w:rsidRDefault="00383F13" w:rsidP="00383F13">
      <w:pPr>
        <w:spacing w:before="0" w:after="0"/>
        <w:ind w:left="810"/>
      </w:pPr>
      <w:r>
        <w:t>Reference: - KB 889654</w:t>
      </w:r>
    </w:p>
    <w:p w:rsidR="00383F13" w:rsidRDefault="00383F13" w:rsidP="00383F13">
      <w:pPr>
        <w:spacing w:before="0" w:after="0"/>
        <w:ind w:left="810"/>
      </w:pPr>
    </w:p>
    <w:p w:rsidR="00383F13" w:rsidRDefault="00383F13" w:rsidP="00383F13">
      <w:pPr>
        <w:spacing w:before="0" w:after="0"/>
        <w:ind w:left="810"/>
      </w:pPr>
      <w:r>
        <w:t>Object: - Memory</w:t>
      </w:r>
    </w:p>
    <w:p w:rsidR="00383F13" w:rsidRDefault="00383F13" w:rsidP="00383F13">
      <w:pPr>
        <w:spacing w:before="0" w:after="0"/>
        <w:ind w:left="810"/>
      </w:pPr>
      <w:r>
        <w:t>Counter: - Free System Page Table Entries</w:t>
      </w:r>
    </w:p>
    <w:p w:rsidR="00383F13" w:rsidRDefault="00383F13" w:rsidP="00383F13">
      <w:pPr>
        <w:spacing w:before="0" w:after="0"/>
        <w:ind w:left="810"/>
      </w:pPr>
      <w:r>
        <w:t>Preferred Value: - &gt; 7000</w:t>
      </w:r>
    </w:p>
    <w:p w:rsidR="00383F13" w:rsidRDefault="00383F13" w:rsidP="00383F13">
      <w:pPr>
        <w:spacing w:before="0" w:after="0"/>
        <w:ind w:left="810"/>
      </w:pPr>
      <w:r>
        <w:t>Description: - Free System Page Table Entries is the number of page table entries not currently in use by the system. If &lt; 7000, consider removing /3GB.</w:t>
      </w:r>
    </w:p>
    <w:p w:rsidR="00383F13" w:rsidRDefault="00383F13" w:rsidP="00383F13">
      <w:pPr>
        <w:spacing w:before="0" w:after="0"/>
        <w:ind w:left="810"/>
      </w:pPr>
      <w:r>
        <w:t>Reference: - KB 311901</w:t>
      </w:r>
    </w:p>
    <w:p w:rsidR="00383F13" w:rsidRDefault="00383F13" w:rsidP="00383F13">
      <w:pPr>
        <w:spacing w:before="0" w:after="0"/>
        <w:ind w:left="810"/>
      </w:pPr>
    </w:p>
    <w:p w:rsidR="00383F13" w:rsidRDefault="00383F13" w:rsidP="00383F13">
      <w:pPr>
        <w:spacing w:before="0" w:after="0"/>
        <w:ind w:left="810"/>
      </w:pPr>
      <w:r>
        <w:t>Object: - Memory</w:t>
      </w:r>
    </w:p>
    <w:p w:rsidR="00383F13" w:rsidRDefault="00383F13" w:rsidP="00383F13">
      <w:pPr>
        <w:spacing w:before="0" w:after="0"/>
        <w:ind w:left="810"/>
      </w:pPr>
      <w:r>
        <w:t>Counter: - Pages/Sec</w:t>
      </w:r>
    </w:p>
    <w:p w:rsidR="00383F13" w:rsidRDefault="00383F13" w:rsidP="00383F13">
      <w:pPr>
        <w:spacing w:before="0" w:after="0"/>
        <w:ind w:left="810"/>
      </w:pPr>
      <w:r>
        <w:t>Preferred Value: - &lt; 50</w:t>
      </w:r>
    </w:p>
    <w:p w:rsidR="00383F13" w:rsidRDefault="00383F13" w:rsidP="00383F13">
      <w:pPr>
        <w:spacing w:before="0" w:after="0"/>
        <w:ind w:left="810"/>
      </w:pPr>
      <w:r>
        <w:t>Description: - Pages/sec is the rate at which pages are read from or written to disk to resolve hard page faults. This counter is a primary indicator of the kinds of faults that cause system-wide delays.</w:t>
      </w:r>
    </w:p>
    <w:p w:rsidR="00383F13" w:rsidRDefault="00383F13" w:rsidP="00383F13">
      <w:pPr>
        <w:spacing w:before="0" w:after="0"/>
        <w:ind w:left="810"/>
      </w:pPr>
      <w:r>
        <w:t>Reference: - Monitoring and Tuning Your Server</w:t>
      </w:r>
    </w:p>
    <w:p w:rsidR="00383F13" w:rsidRDefault="00383F13" w:rsidP="00383F13">
      <w:pPr>
        <w:spacing w:before="0" w:after="0"/>
        <w:ind w:left="810"/>
      </w:pPr>
    </w:p>
    <w:p w:rsidR="00383F13" w:rsidRDefault="00383F13" w:rsidP="00383F13">
      <w:pPr>
        <w:spacing w:before="0" w:after="0"/>
        <w:ind w:left="810"/>
      </w:pPr>
      <w:r>
        <w:t>Object: - Memory</w:t>
      </w:r>
    </w:p>
    <w:p w:rsidR="00383F13" w:rsidRDefault="00383F13" w:rsidP="00383F13">
      <w:pPr>
        <w:spacing w:before="0" w:after="0"/>
        <w:ind w:left="810"/>
      </w:pPr>
      <w:r>
        <w:t>Counter: - Pages Input/Sec</w:t>
      </w:r>
    </w:p>
    <w:p w:rsidR="00383F13" w:rsidRDefault="00383F13" w:rsidP="00383F13">
      <w:pPr>
        <w:spacing w:before="0" w:after="0"/>
        <w:ind w:left="810"/>
      </w:pPr>
      <w:r>
        <w:t>Preferred Value: - &lt; 10</w:t>
      </w:r>
    </w:p>
    <w:p w:rsidR="00383F13" w:rsidRDefault="00383F13" w:rsidP="00383F13">
      <w:pPr>
        <w:spacing w:before="0" w:after="0"/>
        <w:ind w:left="810"/>
      </w:pPr>
      <w:r>
        <w:t>Description: - Pages Input/sec is the rate at which pages are read from disk to resolve hard page faults.</w:t>
      </w:r>
    </w:p>
    <w:p w:rsidR="00383F13" w:rsidRDefault="00383F13" w:rsidP="00383F13">
      <w:pPr>
        <w:spacing w:before="0" w:after="0"/>
        <w:ind w:left="810"/>
      </w:pPr>
      <w:r>
        <w:t>Reference: - KB 889654</w:t>
      </w:r>
    </w:p>
    <w:p w:rsidR="00383F13" w:rsidRDefault="00383F13" w:rsidP="00383F13">
      <w:pPr>
        <w:spacing w:before="0" w:after="0"/>
        <w:ind w:left="810"/>
      </w:pPr>
    </w:p>
    <w:p w:rsidR="00383F13" w:rsidRDefault="00383F13" w:rsidP="00383F13">
      <w:pPr>
        <w:spacing w:before="0" w:after="0"/>
        <w:ind w:left="810"/>
      </w:pPr>
      <w:r>
        <w:t>Object: - Paging File</w:t>
      </w:r>
    </w:p>
    <w:p w:rsidR="00383F13" w:rsidRDefault="00383F13" w:rsidP="00383F13">
      <w:pPr>
        <w:spacing w:before="0" w:after="0"/>
        <w:ind w:left="810"/>
      </w:pPr>
      <w:r>
        <w:t>Counter: - %Usage</w:t>
      </w:r>
    </w:p>
    <w:p w:rsidR="00383F13" w:rsidRDefault="00383F13" w:rsidP="00383F13">
      <w:pPr>
        <w:spacing w:before="0" w:after="0"/>
        <w:ind w:left="810"/>
      </w:pPr>
      <w:r>
        <w:t>Preferred Value: - &lt; 70%</w:t>
      </w:r>
    </w:p>
    <w:p w:rsidR="00383F13" w:rsidRDefault="00383F13" w:rsidP="00383F13">
      <w:pPr>
        <w:spacing w:before="0" w:after="0"/>
        <w:ind w:left="810"/>
      </w:pPr>
      <w:r>
        <w:t>Description: - The amount of the Page File instance in use in percent.</w:t>
      </w:r>
    </w:p>
    <w:p w:rsidR="00383F13" w:rsidRDefault="00383F13" w:rsidP="00383F13">
      <w:pPr>
        <w:spacing w:before="0" w:after="0"/>
        <w:ind w:left="810"/>
      </w:pPr>
      <w:r>
        <w:t>Reference: - KB 889654</w:t>
      </w:r>
    </w:p>
    <w:p w:rsidR="00383F13" w:rsidRDefault="00383F13" w:rsidP="00383F13">
      <w:pPr>
        <w:spacing w:before="0" w:after="0"/>
        <w:ind w:left="810"/>
      </w:pPr>
    </w:p>
    <w:p w:rsidR="00383F13" w:rsidRDefault="00383F13" w:rsidP="00383F13">
      <w:pPr>
        <w:spacing w:before="0" w:after="0"/>
        <w:ind w:left="810"/>
      </w:pPr>
      <w:r>
        <w:t>Object: - Paging File</w:t>
      </w:r>
    </w:p>
    <w:p w:rsidR="00383F13" w:rsidRDefault="00383F13" w:rsidP="00383F13">
      <w:pPr>
        <w:spacing w:before="0" w:after="0"/>
        <w:ind w:left="810"/>
      </w:pPr>
      <w:r>
        <w:t>Counter: - %Usage</w:t>
      </w:r>
    </w:p>
    <w:p w:rsidR="00383F13" w:rsidRDefault="00383F13" w:rsidP="00383F13">
      <w:pPr>
        <w:spacing w:before="0" w:after="0"/>
        <w:ind w:left="810"/>
      </w:pPr>
      <w:r>
        <w:t>Preferred Value: - &lt; 70%</w:t>
      </w:r>
    </w:p>
    <w:p w:rsidR="00383F13" w:rsidRDefault="00383F13" w:rsidP="00383F13">
      <w:pPr>
        <w:spacing w:before="0" w:after="0"/>
        <w:ind w:left="810"/>
      </w:pPr>
      <w:r>
        <w:t>Description: - The peak usage of the Page File instance in percent.</w:t>
      </w:r>
    </w:p>
    <w:p w:rsidR="00383F13" w:rsidRDefault="00383F13" w:rsidP="00383F13">
      <w:pPr>
        <w:spacing w:before="0" w:after="0"/>
        <w:ind w:left="810"/>
      </w:pPr>
      <w:r>
        <w:t>Reference: - KB 889654</w:t>
      </w:r>
    </w:p>
    <w:p w:rsidR="00383F13" w:rsidRDefault="00383F13" w:rsidP="00383F13">
      <w:pPr>
        <w:spacing w:before="0" w:after="0"/>
        <w:ind w:left="810"/>
      </w:pPr>
    </w:p>
    <w:p w:rsidR="00383F13" w:rsidRDefault="00383F13" w:rsidP="00383F13">
      <w:pPr>
        <w:spacing w:before="0" w:after="0"/>
        <w:ind w:left="810"/>
      </w:pPr>
      <w:r>
        <w:t xml:space="preserve">Object: - </w:t>
      </w:r>
      <w:r w:rsidR="00854CBE">
        <w:t xml:space="preserve">CLASS: </w:t>
      </w:r>
      <w:r>
        <w:t>Buffer Manager</w:t>
      </w:r>
    </w:p>
    <w:p w:rsidR="00383F13" w:rsidRDefault="00383F13" w:rsidP="00383F13">
      <w:pPr>
        <w:spacing w:before="0" w:after="0"/>
        <w:ind w:left="810"/>
      </w:pPr>
      <w:r>
        <w:t>Counter: - Page Life Expectancy</w:t>
      </w:r>
    </w:p>
    <w:p w:rsidR="00383F13" w:rsidRDefault="00383F13" w:rsidP="00383F13">
      <w:pPr>
        <w:spacing w:before="0" w:after="0"/>
        <w:ind w:left="810"/>
      </w:pPr>
      <w:r>
        <w:t>Preferred Value: - &gt; 300</w:t>
      </w:r>
    </w:p>
    <w:p w:rsidR="00383F13" w:rsidRDefault="00383F13" w:rsidP="00383F13">
      <w:pPr>
        <w:spacing w:before="0" w:after="0"/>
        <w:ind w:left="810"/>
      </w:pPr>
      <w:r>
        <w:t>Description: - This performance monitor counter tells you, on average, how long data pages are staying in the buffer. If this value gets below 300 seconds, this is a potential indication that your SQL Server could use more memory in order to boost performance.</w:t>
      </w:r>
    </w:p>
    <w:p w:rsidR="00383F13" w:rsidRDefault="00383F13" w:rsidP="00383F13">
      <w:pPr>
        <w:spacing w:before="0" w:after="0"/>
        <w:ind w:left="810"/>
      </w:pPr>
      <w:r>
        <w:t>Reference: -</w:t>
      </w:r>
    </w:p>
    <w:p w:rsidR="00383F13" w:rsidRDefault="00383F13" w:rsidP="00383F13">
      <w:pPr>
        <w:spacing w:before="0" w:after="0"/>
        <w:ind w:left="810"/>
      </w:pPr>
    </w:p>
    <w:p w:rsidR="00383F13" w:rsidRDefault="00383F13" w:rsidP="00383F13">
      <w:pPr>
        <w:spacing w:before="0" w:after="0"/>
        <w:ind w:left="810"/>
      </w:pPr>
      <w:r>
        <w:t xml:space="preserve">Object: - </w:t>
      </w:r>
      <w:r w:rsidR="00854CBE">
        <w:t xml:space="preserve">CLASS: </w:t>
      </w:r>
      <w:r>
        <w:t>Buffer Manager</w:t>
      </w:r>
    </w:p>
    <w:p w:rsidR="00383F13" w:rsidRDefault="00383F13" w:rsidP="00383F13">
      <w:pPr>
        <w:spacing w:before="0" w:after="0"/>
        <w:ind w:left="810"/>
      </w:pPr>
      <w:r>
        <w:t>Counter: - Lazy Writes/Sec</w:t>
      </w:r>
    </w:p>
    <w:p w:rsidR="00383F13" w:rsidRDefault="00383F13" w:rsidP="00383F13">
      <w:pPr>
        <w:spacing w:before="0" w:after="0"/>
        <w:ind w:left="810"/>
      </w:pPr>
      <w:r>
        <w:t>Preferred Value: - &lt; 20</w:t>
      </w:r>
    </w:p>
    <w:p w:rsidR="00383F13" w:rsidRDefault="00383F13" w:rsidP="00383F13">
      <w:pPr>
        <w:spacing w:before="0" w:after="0"/>
        <w:ind w:left="810"/>
      </w:pPr>
      <w:r>
        <w:t>Description: - This counter tracks how many times a second that the Lazy Writer process is moving dirty pages from the buffer to disk in order to free up buffer space. Generally speaking, this should not be a high value, say more than 20 per second or so. Ideally, it should be close to zero. If it is zero, this indicates that your SQL Server's buffer cache is plenty big and SQL Server doesn't have to free up dirty pages, instead waiting for this to occur during regular checkpoints. If this value is high, then a need for more memory is indicated.</w:t>
      </w:r>
    </w:p>
    <w:p w:rsidR="00383F13" w:rsidRDefault="00383F13" w:rsidP="00383F13">
      <w:pPr>
        <w:spacing w:before="0" w:after="0"/>
        <w:ind w:left="810"/>
      </w:pPr>
      <w:r>
        <w:t>Reference: -</w:t>
      </w:r>
    </w:p>
    <w:p w:rsidR="00383F13" w:rsidRDefault="00383F13" w:rsidP="00383F13">
      <w:pPr>
        <w:spacing w:before="0" w:after="0"/>
        <w:ind w:left="810"/>
      </w:pPr>
    </w:p>
    <w:p w:rsidR="00383F13" w:rsidRDefault="00383F13" w:rsidP="00383F13">
      <w:pPr>
        <w:spacing w:before="0" w:after="0"/>
        <w:ind w:left="810"/>
      </w:pPr>
      <w:r>
        <w:t xml:space="preserve">Object: - </w:t>
      </w:r>
      <w:r w:rsidR="00854CBE">
        <w:t xml:space="preserve">CLASS: </w:t>
      </w:r>
      <w:r>
        <w:t>Buffer Manager</w:t>
      </w:r>
    </w:p>
    <w:p w:rsidR="00383F13" w:rsidRDefault="00383F13" w:rsidP="00383F13">
      <w:pPr>
        <w:spacing w:before="0" w:after="0"/>
        <w:ind w:left="810"/>
      </w:pPr>
      <w:r>
        <w:t>Counter: - Checkpoint Pages/Sec</w:t>
      </w:r>
    </w:p>
    <w:p w:rsidR="00383F13" w:rsidRDefault="00383F13" w:rsidP="00383F13">
      <w:pPr>
        <w:spacing w:before="0" w:after="0"/>
        <w:ind w:left="810"/>
      </w:pPr>
      <w:r>
        <w:t>Preferred Value: - This value is relative, it varies from server to server, we need to compare the average to a base line capture to tell if the value is high or low.</w:t>
      </w:r>
    </w:p>
    <w:p w:rsidR="00383F13" w:rsidRDefault="00383F13" w:rsidP="00383F13">
      <w:pPr>
        <w:spacing w:before="0" w:after="0"/>
        <w:ind w:left="810"/>
      </w:pPr>
      <w:r>
        <w:t>Description: - When a checkpoint occurs, all dirty pages are written to disk. This is a normal procedure and will cause this counter to rise during the checkpoint process. What you don't want to see is a high value for this counter over time. This can indicate that the checkpoint process is running more often than it should, which can use up valuable server resources. If this has a high figure (and this will vary from server to server), consider adding more RAM to reduce how often the checkpoint occurs, or consider increasing the "recovery interval" SQL Server configuration setting.</w:t>
      </w:r>
    </w:p>
    <w:p w:rsidR="00383F13" w:rsidRDefault="00383F13" w:rsidP="00383F13">
      <w:pPr>
        <w:spacing w:before="0" w:after="0"/>
        <w:ind w:left="810"/>
      </w:pPr>
      <w:r>
        <w:t>Reference: -</w:t>
      </w:r>
    </w:p>
    <w:p w:rsidR="00383F13" w:rsidRDefault="00383F13" w:rsidP="00383F13">
      <w:pPr>
        <w:spacing w:before="0" w:after="0"/>
        <w:ind w:left="810"/>
      </w:pPr>
    </w:p>
    <w:p w:rsidR="00383F13" w:rsidRDefault="00383F13" w:rsidP="00383F13">
      <w:pPr>
        <w:spacing w:before="0" w:after="0"/>
        <w:ind w:left="810"/>
      </w:pPr>
      <w:r>
        <w:t xml:space="preserve">Object: - </w:t>
      </w:r>
      <w:r w:rsidR="00854CBE">
        <w:t xml:space="preserve">CLASS: </w:t>
      </w:r>
      <w:r>
        <w:t>Buffer Manager</w:t>
      </w:r>
    </w:p>
    <w:p w:rsidR="00383F13" w:rsidRDefault="00383F13" w:rsidP="00383F13">
      <w:pPr>
        <w:spacing w:before="0" w:after="0"/>
        <w:ind w:left="810"/>
      </w:pPr>
      <w:r>
        <w:t>Counter: - Page reads/sec</w:t>
      </w:r>
    </w:p>
    <w:p w:rsidR="00383F13" w:rsidRDefault="00383F13" w:rsidP="00383F13">
      <w:pPr>
        <w:spacing w:before="0" w:after="0"/>
        <w:ind w:left="810"/>
      </w:pPr>
      <w:r>
        <w:t>Preferred Value: - &lt; 90</w:t>
      </w:r>
    </w:p>
    <w:p w:rsidR="00383F13" w:rsidRDefault="00383F13" w:rsidP="00383F13">
      <w:pPr>
        <w:spacing w:before="0" w:after="0"/>
        <w:ind w:left="810"/>
      </w:pPr>
      <w:r>
        <w:t>Description: - Number of physical database page reads issued. 80 – 90 per second is normal, anything that is above indicates indexing or memory constraint.</w:t>
      </w:r>
    </w:p>
    <w:p w:rsidR="00383F13" w:rsidRDefault="00383F13" w:rsidP="00383F13">
      <w:pPr>
        <w:spacing w:before="0" w:after="0"/>
        <w:ind w:left="810"/>
      </w:pPr>
      <w:r>
        <w:t>Reference: -</w:t>
      </w:r>
    </w:p>
    <w:p w:rsidR="00383F13" w:rsidRDefault="00383F13" w:rsidP="00383F13">
      <w:pPr>
        <w:spacing w:before="0" w:after="0"/>
        <w:ind w:left="810"/>
      </w:pPr>
    </w:p>
    <w:p w:rsidR="00383F13" w:rsidRDefault="00383F13" w:rsidP="00383F13">
      <w:pPr>
        <w:spacing w:before="0" w:after="0"/>
        <w:ind w:left="810"/>
      </w:pPr>
      <w:r>
        <w:t xml:space="preserve">Object: - </w:t>
      </w:r>
      <w:r w:rsidR="00854CBE">
        <w:t xml:space="preserve">CLASS: </w:t>
      </w:r>
      <w:r>
        <w:t>Buffer Manager</w:t>
      </w:r>
    </w:p>
    <w:p w:rsidR="00383F13" w:rsidRDefault="00383F13" w:rsidP="00383F13">
      <w:pPr>
        <w:spacing w:before="0" w:after="0"/>
        <w:ind w:left="810"/>
      </w:pPr>
      <w:r>
        <w:t>Counter: - Page writes/sec</w:t>
      </w:r>
    </w:p>
    <w:p w:rsidR="00383F13" w:rsidRDefault="00383F13" w:rsidP="00383F13">
      <w:pPr>
        <w:spacing w:before="0" w:after="0"/>
        <w:ind w:left="810"/>
      </w:pPr>
      <w:r>
        <w:t>Preferred Value: - &lt; 90</w:t>
      </w:r>
    </w:p>
    <w:p w:rsidR="00383F13" w:rsidRDefault="00383F13" w:rsidP="00383F13">
      <w:pPr>
        <w:spacing w:before="0" w:after="0"/>
        <w:ind w:left="810"/>
      </w:pPr>
      <w:r>
        <w:t>Description: - Number of physical database page writes issued. 80 – 90 per second is normal, anything more we need to check the lazy writer/sec and checkpoint counters, if these counters are also relatively high then, it’s memory constraint.</w:t>
      </w:r>
    </w:p>
    <w:p w:rsidR="00383F13" w:rsidRDefault="00383F13" w:rsidP="00383F13">
      <w:pPr>
        <w:spacing w:before="0" w:after="0"/>
        <w:ind w:left="810"/>
      </w:pPr>
      <w:r>
        <w:t>Reference: -</w:t>
      </w:r>
    </w:p>
    <w:p w:rsidR="00383F13" w:rsidRDefault="00383F13" w:rsidP="00383F13">
      <w:pPr>
        <w:spacing w:before="0" w:after="0"/>
        <w:ind w:left="810"/>
      </w:pPr>
    </w:p>
    <w:p w:rsidR="00383F13" w:rsidRDefault="00383F13" w:rsidP="00383F13">
      <w:pPr>
        <w:spacing w:before="0" w:after="0"/>
        <w:ind w:left="810"/>
      </w:pPr>
      <w:r>
        <w:t xml:space="preserve">Object: - </w:t>
      </w:r>
      <w:r w:rsidR="00854CBE">
        <w:t xml:space="preserve">CLASS: </w:t>
      </w:r>
      <w:r>
        <w:t>Buffer Manager</w:t>
      </w:r>
    </w:p>
    <w:p w:rsidR="00383F13" w:rsidRDefault="00383F13" w:rsidP="00383F13">
      <w:pPr>
        <w:spacing w:before="0" w:after="0"/>
        <w:ind w:left="810"/>
      </w:pPr>
      <w:r>
        <w:t>Counter: - Free pages</w:t>
      </w:r>
    </w:p>
    <w:p w:rsidR="00383F13" w:rsidRDefault="00383F13" w:rsidP="00383F13">
      <w:pPr>
        <w:spacing w:before="0" w:after="0"/>
        <w:ind w:left="810"/>
      </w:pPr>
      <w:r>
        <w:t>Preferred Value: - &gt; 640</w:t>
      </w:r>
    </w:p>
    <w:p w:rsidR="00383F13" w:rsidRDefault="00383F13" w:rsidP="00383F13">
      <w:pPr>
        <w:spacing w:before="0" w:after="0"/>
        <w:ind w:left="810"/>
      </w:pPr>
      <w:r>
        <w:t>Description: - Total number of pages on all free lists.</w:t>
      </w:r>
    </w:p>
    <w:p w:rsidR="00383F13" w:rsidRDefault="00383F13" w:rsidP="00383F13">
      <w:pPr>
        <w:spacing w:before="0" w:after="0"/>
        <w:ind w:left="810"/>
      </w:pPr>
      <w:r>
        <w:t>Reference: -</w:t>
      </w:r>
    </w:p>
    <w:p w:rsidR="00383F13" w:rsidRDefault="00383F13" w:rsidP="00383F13">
      <w:pPr>
        <w:spacing w:before="0" w:after="0"/>
        <w:ind w:left="810"/>
      </w:pPr>
    </w:p>
    <w:p w:rsidR="00383F13" w:rsidRDefault="00383F13" w:rsidP="00383F13">
      <w:pPr>
        <w:spacing w:before="0" w:after="0"/>
        <w:ind w:left="810"/>
      </w:pPr>
      <w:r>
        <w:t xml:space="preserve">Object: - </w:t>
      </w:r>
      <w:r w:rsidR="00854CBE">
        <w:t xml:space="preserve">CLASS: </w:t>
      </w:r>
      <w:r>
        <w:t>Buffer Manager</w:t>
      </w:r>
    </w:p>
    <w:p w:rsidR="00383F13" w:rsidRDefault="00383F13" w:rsidP="00383F13">
      <w:pPr>
        <w:spacing w:before="0" w:after="0"/>
        <w:ind w:left="810"/>
      </w:pPr>
      <w:r>
        <w:t>Counter: - Stolen pages</w:t>
      </w:r>
    </w:p>
    <w:p w:rsidR="00383F13" w:rsidRDefault="00383F13" w:rsidP="00383F13">
      <w:pPr>
        <w:spacing w:before="0" w:after="0"/>
        <w:ind w:left="810"/>
      </w:pPr>
      <w:r>
        <w:t>Preferred Value: - Varies. Compare with baseline</w:t>
      </w:r>
    </w:p>
    <w:p w:rsidR="00383F13" w:rsidRDefault="00383F13" w:rsidP="00383F13">
      <w:pPr>
        <w:spacing w:before="0" w:after="0"/>
        <w:ind w:left="810"/>
      </w:pPr>
      <w:r>
        <w:t>Description: - Number of pages used for miscellaneous server purposes (including procedure cache).</w:t>
      </w:r>
    </w:p>
    <w:p w:rsidR="00383F13" w:rsidRDefault="00383F13" w:rsidP="00383F13">
      <w:pPr>
        <w:spacing w:before="0" w:after="0"/>
        <w:ind w:left="810"/>
      </w:pPr>
      <w:r>
        <w:t>Reference: -</w:t>
      </w:r>
    </w:p>
    <w:p w:rsidR="00383F13" w:rsidRDefault="00383F13" w:rsidP="00383F13">
      <w:pPr>
        <w:spacing w:before="0" w:after="0"/>
        <w:ind w:left="810"/>
      </w:pPr>
    </w:p>
    <w:p w:rsidR="00383F13" w:rsidRDefault="00383F13" w:rsidP="00383F13">
      <w:pPr>
        <w:spacing w:before="0" w:after="0"/>
        <w:ind w:left="810"/>
      </w:pPr>
      <w:r>
        <w:t xml:space="preserve">Object: - </w:t>
      </w:r>
      <w:r w:rsidR="00854CBE">
        <w:t xml:space="preserve">CLASS: </w:t>
      </w:r>
      <w:r>
        <w:t>Buffer Manager</w:t>
      </w:r>
    </w:p>
    <w:p w:rsidR="00383F13" w:rsidRDefault="00383F13" w:rsidP="00383F13">
      <w:pPr>
        <w:spacing w:before="0" w:after="0"/>
        <w:ind w:left="810"/>
      </w:pPr>
      <w:r>
        <w:t>Counter: - Buffer Cache hit ratio</w:t>
      </w:r>
    </w:p>
    <w:p w:rsidR="00383F13" w:rsidRDefault="00383F13" w:rsidP="00383F13">
      <w:pPr>
        <w:spacing w:before="0" w:after="0"/>
        <w:ind w:left="810"/>
      </w:pPr>
      <w:r>
        <w:t>Preferred Value: - &gt; 90%</w:t>
      </w:r>
    </w:p>
    <w:p w:rsidR="00383F13" w:rsidRDefault="00383F13" w:rsidP="00383F13">
      <w:pPr>
        <w:spacing w:before="0" w:after="0"/>
        <w:ind w:left="810"/>
      </w:pPr>
      <w:r>
        <w:t>Description: - Percentage of pages that were found in the buffer pool without having to incur a read from disk.</w:t>
      </w:r>
    </w:p>
    <w:p w:rsidR="00383F13" w:rsidRDefault="00383F13" w:rsidP="00383F13">
      <w:pPr>
        <w:spacing w:before="0" w:after="0"/>
        <w:ind w:left="810"/>
      </w:pPr>
      <w:r>
        <w:t>Reference: -</w:t>
      </w:r>
    </w:p>
    <w:p w:rsidR="00383F13" w:rsidRDefault="00383F13" w:rsidP="00383F13">
      <w:pPr>
        <w:spacing w:before="0" w:after="0"/>
        <w:ind w:left="810"/>
      </w:pPr>
    </w:p>
    <w:p w:rsidR="00383F13" w:rsidRDefault="00383F13" w:rsidP="00383F13">
      <w:pPr>
        <w:spacing w:before="0" w:after="0"/>
        <w:ind w:left="810"/>
      </w:pPr>
      <w:r>
        <w:t xml:space="preserve">Object: - </w:t>
      </w:r>
      <w:r w:rsidR="00854CBE">
        <w:t xml:space="preserve">CLASS: </w:t>
      </w:r>
      <w:r>
        <w:t>Buffer Manager</w:t>
      </w:r>
    </w:p>
    <w:p w:rsidR="00383F13" w:rsidRDefault="00383F13" w:rsidP="00383F13">
      <w:pPr>
        <w:spacing w:before="0" w:after="0"/>
        <w:ind w:left="810"/>
      </w:pPr>
      <w:r>
        <w:t>Counter: - Target Server Memory(KB)</w:t>
      </w:r>
    </w:p>
    <w:p w:rsidR="00383F13" w:rsidRDefault="00383F13" w:rsidP="00383F13">
      <w:pPr>
        <w:spacing w:before="0" w:after="0"/>
        <w:ind w:left="810"/>
      </w:pPr>
      <w:r>
        <w:t>Preferred Value: -</w:t>
      </w:r>
    </w:p>
    <w:p w:rsidR="00383F13" w:rsidRDefault="00383F13" w:rsidP="00383F13">
      <w:pPr>
        <w:spacing w:before="0" w:after="0"/>
        <w:ind w:left="810"/>
      </w:pPr>
      <w:r>
        <w:t>Description: - Total amount of dynamic memory the server can consume.</w:t>
      </w:r>
    </w:p>
    <w:p w:rsidR="00383F13" w:rsidRDefault="00383F13" w:rsidP="00383F13">
      <w:pPr>
        <w:spacing w:before="0" w:after="0"/>
        <w:ind w:left="810"/>
      </w:pPr>
      <w:r>
        <w:t>Reference: -</w:t>
      </w:r>
    </w:p>
    <w:p w:rsidR="00383F13" w:rsidRDefault="00383F13" w:rsidP="00383F13">
      <w:pPr>
        <w:spacing w:before="0" w:after="0"/>
        <w:ind w:left="810"/>
      </w:pPr>
    </w:p>
    <w:p w:rsidR="00383F13" w:rsidRDefault="00383F13" w:rsidP="00383F13">
      <w:pPr>
        <w:spacing w:before="0" w:after="0"/>
        <w:ind w:left="810"/>
      </w:pPr>
      <w:r>
        <w:t xml:space="preserve">Object: - </w:t>
      </w:r>
      <w:r w:rsidR="00854CBE">
        <w:t xml:space="preserve">CLASS: </w:t>
      </w:r>
      <w:r>
        <w:t>Buffer Manager</w:t>
      </w:r>
    </w:p>
    <w:p w:rsidR="00383F13" w:rsidRDefault="00383F13" w:rsidP="00383F13">
      <w:pPr>
        <w:spacing w:before="0" w:after="0"/>
        <w:ind w:left="810"/>
      </w:pPr>
      <w:r>
        <w:t>Counter: - Total Server Memory(KB)</w:t>
      </w:r>
    </w:p>
    <w:p w:rsidR="00383F13" w:rsidRDefault="00383F13" w:rsidP="00383F13">
      <w:pPr>
        <w:spacing w:before="0" w:after="0"/>
        <w:ind w:left="810"/>
      </w:pPr>
      <w:r>
        <w:t>Preferred Value: -</w:t>
      </w:r>
    </w:p>
    <w:p w:rsidR="00383F13" w:rsidRDefault="00383F13" w:rsidP="00383F13">
      <w:pPr>
        <w:spacing w:before="0" w:after="0"/>
        <w:ind w:left="810"/>
      </w:pPr>
      <w:r>
        <w:t>Description: - Total amount of dynamic memory (in kilobytes) that the server is using currently</w:t>
      </w:r>
    </w:p>
    <w:p w:rsidR="00383F13" w:rsidRDefault="00383F13" w:rsidP="00383F13">
      <w:pPr>
        <w:spacing w:before="0" w:after="0"/>
        <w:ind w:left="810"/>
      </w:pPr>
      <w:r>
        <w:t>Reference: -</w:t>
      </w:r>
    </w:p>
    <w:p w:rsidR="00383F13" w:rsidRDefault="00383F13" w:rsidP="00383F13">
      <w:pPr>
        <w:spacing w:before="0" w:after="0"/>
        <w:ind w:left="810"/>
      </w:pPr>
    </w:p>
    <w:p w:rsidR="00383F13" w:rsidRDefault="00383F13" w:rsidP="00383F13">
      <w:pPr>
        <w:spacing w:before="0" w:after="0"/>
        <w:ind w:left="810"/>
      </w:pPr>
      <w:r>
        <w:t>Disk Bottleneck Analysis</w:t>
      </w:r>
    </w:p>
    <w:p w:rsidR="00383F13" w:rsidRDefault="00383F13" w:rsidP="00383F13">
      <w:pPr>
        <w:spacing w:before="0" w:after="0"/>
        <w:ind w:left="810"/>
      </w:pPr>
      <w:r>
        <w:t>Object: - PhysicalDisk</w:t>
      </w:r>
    </w:p>
    <w:p w:rsidR="00383F13" w:rsidRDefault="00383F13" w:rsidP="00383F13">
      <w:pPr>
        <w:spacing w:before="0" w:after="0"/>
        <w:ind w:left="810"/>
      </w:pPr>
      <w:r>
        <w:t>Counter: - Avg. Disk Sec/Read</w:t>
      </w:r>
    </w:p>
    <w:p w:rsidR="00383F13" w:rsidRDefault="00383F13" w:rsidP="00383F13">
      <w:pPr>
        <w:spacing w:before="0" w:after="0"/>
        <w:ind w:left="810"/>
      </w:pPr>
      <w:r>
        <w:t>Preferred Value: - &lt; 8ms</w:t>
      </w:r>
    </w:p>
    <w:p w:rsidR="00383F13" w:rsidRDefault="00383F13" w:rsidP="00383F13">
      <w:pPr>
        <w:spacing w:before="0" w:after="0"/>
        <w:ind w:left="810"/>
      </w:pPr>
      <w:r>
        <w:t>Description: - Measure of disk latgency. Avg. Disk sec/Read is the average time, in seconds, of a read of data from the disk.</w:t>
      </w:r>
    </w:p>
    <w:p w:rsidR="00383F13" w:rsidRDefault="00383F13" w:rsidP="00383F13">
      <w:pPr>
        <w:spacing w:before="0" w:after="0"/>
        <w:ind w:left="810"/>
      </w:pPr>
      <w:r>
        <w:t>More Info:</w:t>
      </w:r>
    </w:p>
    <w:p w:rsidR="00383F13" w:rsidRDefault="00383F13" w:rsidP="00383F13">
      <w:pPr>
        <w:spacing w:before="0" w:after="0"/>
        <w:ind w:left="810"/>
      </w:pPr>
      <w:r>
        <w:t>Reads or non cached Writes</w:t>
      </w:r>
    </w:p>
    <w:p w:rsidR="00383F13" w:rsidRDefault="00383F13" w:rsidP="00383F13">
      <w:pPr>
        <w:spacing w:before="0" w:after="0"/>
        <w:ind w:left="810"/>
      </w:pPr>
      <w:r>
        <w:t>Excellent &lt; 08 Msec ( .008 seconds )</w:t>
      </w:r>
    </w:p>
    <w:p w:rsidR="00383F13" w:rsidRDefault="00383F13" w:rsidP="00383F13">
      <w:pPr>
        <w:spacing w:before="0" w:after="0"/>
        <w:ind w:left="810"/>
      </w:pPr>
      <w:r>
        <w:t>Good &lt; 12 Msec ( .012 seconds )</w:t>
      </w:r>
    </w:p>
    <w:p w:rsidR="00383F13" w:rsidRDefault="00383F13" w:rsidP="00383F13">
      <w:pPr>
        <w:spacing w:before="0" w:after="0"/>
        <w:ind w:left="810"/>
      </w:pPr>
      <w:r>
        <w:t>Fair &lt; 20 Msec ( .020 seconds )</w:t>
      </w:r>
    </w:p>
    <w:p w:rsidR="00383F13" w:rsidRDefault="00383F13" w:rsidP="00383F13">
      <w:pPr>
        <w:spacing w:before="0" w:after="0"/>
        <w:ind w:left="810"/>
      </w:pPr>
      <w:r>
        <w:t>Poor &gt; 20 Msec ( .020 seconds )</w:t>
      </w:r>
    </w:p>
    <w:p w:rsidR="00383F13" w:rsidRDefault="00383F13" w:rsidP="00383F13">
      <w:pPr>
        <w:spacing w:before="0" w:after="0"/>
        <w:ind w:left="810"/>
      </w:pPr>
      <w:r>
        <w:t>Cached Writes Only</w:t>
      </w:r>
    </w:p>
    <w:p w:rsidR="00383F13" w:rsidRDefault="00383F13" w:rsidP="00383F13">
      <w:pPr>
        <w:spacing w:before="0" w:after="0"/>
        <w:ind w:left="810"/>
      </w:pPr>
      <w:r>
        <w:t>Excellent &lt; 01 Msec ( .001 seconds )</w:t>
      </w:r>
    </w:p>
    <w:p w:rsidR="00383F13" w:rsidRDefault="00383F13" w:rsidP="00383F13">
      <w:pPr>
        <w:spacing w:before="0" w:after="0"/>
        <w:ind w:left="810"/>
      </w:pPr>
      <w:r>
        <w:t>Good &lt; 02 Msec ( .002 seconds )</w:t>
      </w:r>
    </w:p>
    <w:p w:rsidR="00383F13" w:rsidRDefault="00383F13" w:rsidP="00383F13">
      <w:pPr>
        <w:spacing w:before="0" w:after="0"/>
        <w:ind w:left="810"/>
      </w:pPr>
      <w:r>
        <w:t>Fair &lt; 04 Msec ( .004 seconds )</w:t>
      </w:r>
    </w:p>
    <w:p w:rsidR="00383F13" w:rsidRDefault="00383F13" w:rsidP="00383F13">
      <w:pPr>
        <w:spacing w:before="0" w:after="0"/>
        <w:ind w:left="810"/>
      </w:pPr>
      <w:r>
        <w:t>Poor &gt; 04 Msec ( .004 seconds</w:t>
      </w:r>
    </w:p>
    <w:p w:rsidR="00383F13" w:rsidRDefault="00383F13" w:rsidP="00383F13">
      <w:pPr>
        <w:spacing w:before="0" w:after="0"/>
        <w:ind w:left="810"/>
      </w:pPr>
      <w:r>
        <w:t>Reference: -</w:t>
      </w:r>
    </w:p>
    <w:p w:rsidR="00383F13" w:rsidRDefault="00383F13" w:rsidP="00383F13">
      <w:pPr>
        <w:spacing w:before="0" w:after="0"/>
        <w:ind w:left="810"/>
      </w:pPr>
    </w:p>
    <w:p w:rsidR="00383F13" w:rsidRDefault="00383F13" w:rsidP="00383F13">
      <w:pPr>
        <w:spacing w:before="0" w:after="0"/>
        <w:ind w:left="810"/>
      </w:pPr>
      <w:r>
        <w:t>Object: - PhysicalDisk</w:t>
      </w:r>
    </w:p>
    <w:p w:rsidR="00383F13" w:rsidRDefault="00383F13" w:rsidP="00383F13">
      <w:pPr>
        <w:spacing w:before="0" w:after="0"/>
        <w:ind w:left="810"/>
      </w:pPr>
      <w:r>
        <w:t>Counter: - Avg. Disk sec/Write</w:t>
      </w:r>
    </w:p>
    <w:p w:rsidR="00383F13" w:rsidRDefault="00383F13" w:rsidP="00383F13">
      <w:pPr>
        <w:spacing w:before="0" w:after="0"/>
        <w:ind w:left="810"/>
      </w:pPr>
      <w:r>
        <w:t>Preferred Value: - &lt; 8ms (non cached) &lt; 1ms (cached)</w:t>
      </w:r>
    </w:p>
    <w:p w:rsidR="00383F13" w:rsidRDefault="00383F13" w:rsidP="00383F13">
      <w:pPr>
        <w:spacing w:before="0" w:after="0"/>
        <w:ind w:left="810"/>
      </w:pPr>
      <w:r>
        <w:t>Description: - Measure of disk latency. Avg. Disk sec/Write is the average time, in seconds, of a write of data to the disk.</w:t>
      </w:r>
    </w:p>
    <w:p w:rsidR="00383F13" w:rsidRDefault="00383F13" w:rsidP="00383F13">
      <w:pPr>
        <w:spacing w:before="0" w:after="0"/>
        <w:ind w:left="810"/>
      </w:pPr>
      <w:r>
        <w:t>Reference: -</w:t>
      </w:r>
    </w:p>
    <w:p w:rsidR="00383F13" w:rsidRDefault="00383F13" w:rsidP="00383F13">
      <w:pPr>
        <w:spacing w:before="0" w:after="0"/>
        <w:ind w:left="810"/>
      </w:pPr>
    </w:p>
    <w:p w:rsidR="00383F13" w:rsidRDefault="00383F13" w:rsidP="00383F13">
      <w:pPr>
        <w:spacing w:before="0" w:after="0"/>
        <w:ind w:left="810"/>
      </w:pPr>
      <w:r>
        <w:t>Object: - PhysicalDisk</w:t>
      </w:r>
    </w:p>
    <w:p w:rsidR="00383F13" w:rsidRDefault="00383F13" w:rsidP="00383F13">
      <w:pPr>
        <w:spacing w:before="0" w:after="0"/>
        <w:ind w:left="810"/>
      </w:pPr>
      <w:r>
        <w:t>Counter: - Avg. Disk Read Queue Length</w:t>
      </w:r>
    </w:p>
    <w:p w:rsidR="00383F13" w:rsidRDefault="00383F13" w:rsidP="00383F13">
      <w:pPr>
        <w:spacing w:before="0" w:after="0"/>
        <w:ind w:left="810"/>
      </w:pPr>
      <w:r>
        <w:t>Preferred Value: - &lt; 2 * spindles</w:t>
      </w:r>
    </w:p>
    <w:p w:rsidR="00383F13" w:rsidRDefault="00383F13" w:rsidP="00383F13">
      <w:pPr>
        <w:spacing w:before="0" w:after="0"/>
        <w:ind w:left="810"/>
      </w:pPr>
      <w:r>
        <w:t>Description: - Avg. Disk Read Queue Length is the average number of read requests that were queued for the selected disk during the sample interval.</w:t>
      </w:r>
    </w:p>
    <w:p w:rsidR="00383F13" w:rsidRDefault="00383F13" w:rsidP="00383F13">
      <w:pPr>
        <w:spacing w:before="0" w:after="0"/>
        <w:ind w:left="810"/>
      </w:pPr>
      <w:r>
        <w:t>More Info:</w:t>
      </w:r>
    </w:p>
    <w:p w:rsidR="00383F13" w:rsidRDefault="00383F13" w:rsidP="00383F13">
      <w:pPr>
        <w:spacing w:before="0" w:after="0"/>
        <w:ind w:left="810"/>
      </w:pPr>
      <w:r>
        <w:t>&lt; (2+ no of spindles) Excellent</w:t>
      </w:r>
    </w:p>
    <w:p w:rsidR="00383F13" w:rsidRDefault="00383F13" w:rsidP="00383F13">
      <w:pPr>
        <w:spacing w:before="0" w:after="0"/>
        <w:ind w:left="810"/>
      </w:pPr>
      <w:r>
        <w:t>&lt; (2*no of spindles) Good</w:t>
      </w:r>
    </w:p>
    <w:p w:rsidR="00383F13" w:rsidRDefault="00383F13" w:rsidP="00383F13">
      <w:pPr>
        <w:spacing w:before="0" w:after="0"/>
        <w:ind w:left="810"/>
      </w:pPr>
      <w:r>
        <w:t>&lt; (3* no of spindles) Fair</w:t>
      </w:r>
    </w:p>
    <w:p w:rsidR="00383F13" w:rsidRDefault="00383F13" w:rsidP="00383F13">
      <w:pPr>
        <w:spacing w:before="0" w:after="0"/>
        <w:ind w:left="810"/>
      </w:pPr>
    </w:p>
    <w:p w:rsidR="00383F13" w:rsidRDefault="00383F13" w:rsidP="00383F13">
      <w:pPr>
        <w:spacing w:before="0" w:after="0"/>
        <w:ind w:left="810"/>
      </w:pPr>
      <w:r>
        <w:t>Reference - Whitepaper “Performance Monitoring in Windows 2003: Best Practices” by Ben W. Christenbury</w:t>
      </w:r>
    </w:p>
    <w:p w:rsidR="00383F13" w:rsidRDefault="00383F13" w:rsidP="00383F13">
      <w:pPr>
        <w:spacing w:before="0" w:after="0"/>
        <w:ind w:left="810"/>
      </w:pPr>
    </w:p>
    <w:p w:rsidR="00383F13" w:rsidRDefault="00383F13" w:rsidP="00383F13">
      <w:pPr>
        <w:spacing w:before="0" w:after="0"/>
        <w:ind w:left="810"/>
      </w:pPr>
      <w:r>
        <w:t>Note: If the disk has say 20 disk and it is RAID 10 then no. of spindles = 20/2 = 10. If it is RAID 5 then the no. of spindles = no of disks = 20.</w:t>
      </w:r>
    </w:p>
    <w:p w:rsidR="00383F13" w:rsidRDefault="00383F13" w:rsidP="00383F13">
      <w:pPr>
        <w:spacing w:before="0" w:after="0"/>
        <w:ind w:left="810"/>
      </w:pPr>
      <w:r>
        <w:t>Reference: -</w:t>
      </w:r>
    </w:p>
    <w:p w:rsidR="00383F13" w:rsidRDefault="00383F13" w:rsidP="00383F13">
      <w:pPr>
        <w:spacing w:before="0" w:after="0"/>
        <w:ind w:left="810"/>
      </w:pPr>
    </w:p>
    <w:p w:rsidR="00383F13" w:rsidRDefault="00383F13" w:rsidP="00383F13">
      <w:pPr>
        <w:spacing w:before="0" w:after="0"/>
        <w:ind w:left="810"/>
      </w:pPr>
      <w:r>
        <w:t>Object: - PhysicalDisk</w:t>
      </w:r>
    </w:p>
    <w:p w:rsidR="00383F13" w:rsidRDefault="00383F13" w:rsidP="00383F13">
      <w:pPr>
        <w:spacing w:before="0" w:after="0"/>
        <w:ind w:left="810"/>
      </w:pPr>
      <w:r>
        <w:t>Counter: - Avg. Disk Write Queue Length</w:t>
      </w:r>
    </w:p>
    <w:p w:rsidR="00383F13" w:rsidRDefault="00383F13" w:rsidP="00383F13">
      <w:pPr>
        <w:spacing w:before="0" w:after="0"/>
        <w:ind w:left="810"/>
      </w:pPr>
      <w:r>
        <w:t>Preferred Value: - &lt; 2 * spindles</w:t>
      </w:r>
    </w:p>
    <w:p w:rsidR="00383F13" w:rsidRDefault="00383F13" w:rsidP="00383F13">
      <w:pPr>
        <w:spacing w:before="0" w:after="0"/>
        <w:ind w:left="810"/>
      </w:pPr>
      <w:r>
        <w:t>Description: - Avg. Disk Write Queue Length is the average number of write requests that were queued for the selected disk during the sample interval.</w:t>
      </w:r>
    </w:p>
    <w:p w:rsidR="00383F13" w:rsidRDefault="00383F13" w:rsidP="00383F13">
      <w:pPr>
        <w:spacing w:before="0" w:after="0"/>
        <w:ind w:left="810"/>
      </w:pPr>
      <w:r>
        <w:t>Reference: -</w:t>
      </w:r>
    </w:p>
    <w:p w:rsidR="00383F13" w:rsidRDefault="00383F13" w:rsidP="00383F13">
      <w:pPr>
        <w:spacing w:before="0" w:after="0"/>
        <w:ind w:left="810"/>
      </w:pPr>
    </w:p>
    <w:p w:rsidR="00383F13" w:rsidRDefault="00383F13" w:rsidP="00383F13">
      <w:pPr>
        <w:spacing w:before="0" w:after="0"/>
        <w:ind w:left="810"/>
      </w:pPr>
      <w:r>
        <w:t xml:space="preserve">Object: - </w:t>
      </w:r>
      <w:r w:rsidR="00854CBE">
        <w:t xml:space="preserve">CLASS: </w:t>
      </w:r>
      <w:r>
        <w:t>Buffer Manager</w:t>
      </w:r>
    </w:p>
    <w:p w:rsidR="00383F13" w:rsidRDefault="00383F13" w:rsidP="00383F13">
      <w:pPr>
        <w:spacing w:before="0" w:after="0"/>
        <w:ind w:left="810"/>
      </w:pPr>
      <w:r>
        <w:t>Counter: - Page reads/sec</w:t>
      </w:r>
    </w:p>
    <w:p w:rsidR="00383F13" w:rsidRDefault="00383F13" w:rsidP="00383F13">
      <w:pPr>
        <w:spacing w:before="0" w:after="0"/>
        <w:ind w:left="810"/>
      </w:pPr>
      <w:r>
        <w:t>Preferred Value: - &lt; 90</w:t>
      </w:r>
    </w:p>
    <w:p w:rsidR="00383F13" w:rsidRDefault="00383F13" w:rsidP="00383F13">
      <w:pPr>
        <w:spacing w:before="0" w:after="0"/>
        <w:ind w:left="810"/>
      </w:pPr>
      <w:r>
        <w:t>Description: - Number of physical database page reads issued. 80 – 90 per second is normal, anything that is above indicates indexing or memory constraint.</w:t>
      </w:r>
    </w:p>
    <w:p w:rsidR="00383F13" w:rsidRDefault="00383F13" w:rsidP="00383F13">
      <w:pPr>
        <w:spacing w:before="0" w:after="0"/>
        <w:ind w:left="810"/>
      </w:pPr>
      <w:r>
        <w:t>Reference: -</w:t>
      </w:r>
    </w:p>
    <w:p w:rsidR="00383F13" w:rsidRDefault="00383F13" w:rsidP="00383F13">
      <w:pPr>
        <w:spacing w:before="0" w:after="0"/>
        <w:ind w:left="810"/>
      </w:pPr>
    </w:p>
    <w:p w:rsidR="00383F13" w:rsidRDefault="00383F13" w:rsidP="00383F13">
      <w:pPr>
        <w:spacing w:before="0" w:after="0"/>
        <w:ind w:left="810"/>
      </w:pPr>
      <w:r>
        <w:t xml:space="preserve">Object: - </w:t>
      </w:r>
      <w:r w:rsidR="00854CBE">
        <w:t xml:space="preserve">CLASS: </w:t>
      </w:r>
      <w:r>
        <w:t>Buffer Manager</w:t>
      </w:r>
    </w:p>
    <w:p w:rsidR="00383F13" w:rsidRDefault="00383F13" w:rsidP="00383F13">
      <w:pPr>
        <w:spacing w:before="0" w:after="0"/>
        <w:ind w:left="810"/>
      </w:pPr>
      <w:r>
        <w:t>Counter: - Page writes/sec</w:t>
      </w:r>
    </w:p>
    <w:p w:rsidR="00383F13" w:rsidRDefault="00383F13" w:rsidP="00383F13">
      <w:pPr>
        <w:spacing w:before="0" w:after="0"/>
        <w:ind w:left="810"/>
      </w:pPr>
      <w:r>
        <w:t>Preferred Value: - &lt; 90</w:t>
      </w:r>
    </w:p>
    <w:p w:rsidR="00383F13" w:rsidRDefault="00383F13" w:rsidP="00383F13">
      <w:pPr>
        <w:spacing w:before="0" w:after="0"/>
        <w:ind w:left="810"/>
      </w:pPr>
      <w:r>
        <w:t>Description: - Number of physical database page writes issued. 80 – 90 per second is normal, anything more we need to check the lazy writer/sec and checkpoint counters, if these counters are also relatively high then, it’s memory constraint.</w:t>
      </w:r>
    </w:p>
    <w:p w:rsidR="00383F13" w:rsidRDefault="00383F13" w:rsidP="00383F13">
      <w:pPr>
        <w:spacing w:before="0" w:after="0"/>
        <w:ind w:left="810"/>
      </w:pPr>
      <w:r>
        <w:t>Reference: -</w:t>
      </w:r>
    </w:p>
    <w:p w:rsidR="00383F13" w:rsidRDefault="00383F13" w:rsidP="00383F13">
      <w:pPr>
        <w:spacing w:before="0" w:after="0"/>
        <w:ind w:left="810"/>
      </w:pPr>
    </w:p>
    <w:p w:rsidR="00383F13" w:rsidRDefault="00383F13" w:rsidP="00383F13">
      <w:pPr>
        <w:spacing w:before="0" w:after="0"/>
        <w:ind w:left="810"/>
      </w:pPr>
      <w:r>
        <w:t xml:space="preserve">Object: - </w:t>
      </w:r>
      <w:r w:rsidR="00854CBE">
        <w:t xml:space="preserve">CLASS: </w:t>
      </w:r>
      <w:r>
        <w:t>Buffer Manager</w:t>
      </w:r>
    </w:p>
    <w:p w:rsidR="00383F13" w:rsidRDefault="00383F13" w:rsidP="00383F13">
      <w:pPr>
        <w:spacing w:before="0" w:after="0"/>
        <w:ind w:left="810"/>
      </w:pPr>
      <w:r>
        <w:t>Counter: - Free pages</w:t>
      </w:r>
    </w:p>
    <w:p w:rsidR="00383F13" w:rsidRDefault="00383F13" w:rsidP="00383F13">
      <w:pPr>
        <w:spacing w:before="0" w:after="0"/>
        <w:ind w:left="810"/>
      </w:pPr>
      <w:r>
        <w:t>Preferred Value: - &gt; 640</w:t>
      </w:r>
    </w:p>
    <w:p w:rsidR="00383F13" w:rsidRDefault="00383F13" w:rsidP="00383F13">
      <w:pPr>
        <w:spacing w:before="0" w:after="0"/>
        <w:ind w:left="810"/>
      </w:pPr>
      <w:r>
        <w:t>Description: - Total number of pages on all free lists.</w:t>
      </w:r>
    </w:p>
    <w:p w:rsidR="00383F13" w:rsidRDefault="00383F13" w:rsidP="00383F13">
      <w:pPr>
        <w:spacing w:before="0" w:after="0"/>
        <w:ind w:left="810"/>
      </w:pPr>
      <w:r>
        <w:t>Reference: -</w:t>
      </w:r>
    </w:p>
    <w:p w:rsidR="00383F13" w:rsidRDefault="00383F13" w:rsidP="00383F13">
      <w:pPr>
        <w:spacing w:before="0" w:after="0"/>
        <w:ind w:left="810"/>
      </w:pPr>
    </w:p>
    <w:p w:rsidR="00383F13" w:rsidRDefault="00383F13" w:rsidP="00383F13">
      <w:pPr>
        <w:spacing w:before="0" w:after="0"/>
        <w:ind w:left="810"/>
      </w:pPr>
      <w:r>
        <w:t xml:space="preserve">Object: - </w:t>
      </w:r>
      <w:r w:rsidR="00854CBE">
        <w:t xml:space="preserve">CLASS: </w:t>
      </w:r>
      <w:r>
        <w:t>Buffer Manager</w:t>
      </w:r>
    </w:p>
    <w:p w:rsidR="00383F13" w:rsidRDefault="00383F13" w:rsidP="00383F13">
      <w:pPr>
        <w:spacing w:before="0" w:after="0"/>
        <w:ind w:left="810"/>
      </w:pPr>
      <w:r>
        <w:t>Counter: - Stolen pages</w:t>
      </w:r>
    </w:p>
    <w:p w:rsidR="00383F13" w:rsidRDefault="00383F13" w:rsidP="00383F13">
      <w:pPr>
        <w:spacing w:before="0" w:after="0"/>
        <w:ind w:left="810"/>
      </w:pPr>
      <w:r>
        <w:t>Preferred Value: - Varies. Compare with baseline</w:t>
      </w:r>
    </w:p>
    <w:p w:rsidR="00383F13" w:rsidRDefault="00383F13" w:rsidP="00383F13">
      <w:pPr>
        <w:spacing w:before="0" w:after="0"/>
        <w:ind w:left="810"/>
      </w:pPr>
      <w:r>
        <w:t>Description: - Number of pages used for miscellaneous server purposes (including procedure cache).</w:t>
      </w:r>
    </w:p>
    <w:p w:rsidR="00383F13" w:rsidRDefault="00383F13" w:rsidP="00383F13">
      <w:pPr>
        <w:spacing w:before="0" w:after="0"/>
        <w:ind w:left="810"/>
      </w:pPr>
      <w:r>
        <w:t>Reference: -</w:t>
      </w:r>
    </w:p>
    <w:p w:rsidR="00383F13" w:rsidRDefault="00383F13" w:rsidP="00383F13">
      <w:pPr>
        <w:spacing w:before="0" w:after="0"/>
        <w:ind w:left="810"/>
      </w:pPr>
    </w:p>
    <w:p w:rsidR="00383F13" w:rsidRDefault="00383F13" w:rsidP="00383F13">
      <w:pPr>
        <w:spacing w:before="0" w:after="0"/>
        <w:ind w:left="810"/>
      </w:pPr>
      <w:r>
        <w:t xml:space="preserve">Object: - </w:t>
      </w:r>
      <w:r w:rsidR="00854CBE">
        <w:t xml:space="preserve">CLASS: </w:t>
      </w:r>
      <w:r>
        <w:t>Buffer Manager</w:t>
      </w:r>
    </w:p>
    <w:p w:rsidR="00383F13" w:rsidRDefault="00383F13" w:rsidP="00383F13">
      <w:pPr>
        <w:spacing w:before="0" w:after="0"/>
        <w:ind w:left="810"/>
      </w:pPr>
      <w:r>
        <w:t>Counter: - Buffer Cache hit ratio</w:t>
      </w:r>
    </w:p>
    <w:p w:rsidR="00383F13" w:rsidRDefault="00383F13" w:rsidP="00383F13">
      <w:pPr>
        <w:spacing w:before="0" w:after="0"/>
        <w:ind w:left="810"/>
      </w:pPr>
      <w:r>
        <w:t>Preferred Value: - &gt; 90%</w:t>
      </w:r>
    </w:p>
    <w:p w:rsidR="00383F13" w:rsidRDefault="00383F13" w:rsidP="00383F13">
      <w:pPr>
        <w:spacing w:before="0" w:after="0"/>
        <w:ind w:left="810"/>
      </w:pPr>
      <w:r>
        <w:t>Description: - Percentage of pages that were found in the buffer pool without having to incur a read from disk.</w:t>
      </w:r>
    </w:p>
    <w:p w:rsidR="00383F13" w:rsidRDefault="00383F13" w:rsidP="00383F13">
      <w:pPr>
        <w:spacing w:before="0" w:after="0"/>
        <w:ind w:left="810"/>
      </w:pPr>
      <w:r>
        <w:t>Reference: -</w:t>
      </w:r>
    </w:p>
    <w:p w:rsidR="00383F13" w:rsidRDefault="00383F13" w:rsidP="00383F13">
      <w:pPr>
        <w:spacing w:before="0" w:after="0"/>
        <w:ind w:left="810"/>
      </w:pPr>
    </w:p>
    <w:p w:rsidR="00383F13" w:rsidRDefault="00383F13" w:rsidP="00383F13">
      <w:pPr>
        <w:spacing w:before="0" w:after="0"/>
        <w:ind w:left="810"/>
      </w:pPr>
      <w:r>
        <w:t>Processor Bottleneck Analysis</w:t>
      </w:r>
    </w:p>
    <w:p w:rsidR="00383F13" w:rsidRDefault="00383F13" w:rsidP="00383F13">
      <w:pPr>
        <w:spacing w:before="0" w:after="0"/>
        <w:ind w:left="810"/>
      </w:pPr>
    </w:p>
    <w:p w:rsidR="00383F13" w:rsidRDefault="00383F13" w:rsidP="00383F13">
      <w:pPr>
        <w:spacing w:before="0" w:after="0"/>
        <w:ind w:left="810"/>
      </w:pPr>
      <w:r>
        <w:t>Object: - Processor</w:t>
      </w:r>
    </w:p>
    <w:p w:rsidR="00383F13" w:rsidRDefault="00383F13" w:rsidP="00383F13">
      <w:pPr>
        <w:spacing w:before="0" w:after="0"/>
        <w:ind w:left="810"/>
      </w:pPr>
      <w:r>
        <w:t>Counter: - %Processor Time</w:t>
      </w:r>
    </w:p>
    <w:p w:rsidR="00383F13" w:rsidRDefault="00383F13" w:rsidP="00383F13">
      <w:pPr>
        <w:spacing w:before="0" w:after="0"/>
        <w:ind w:left="810"/>
      </w:pPr>
      <w:r>
        <w:t>Preferred Value: - &lt; 80%</w:t>
      </w:r>
    </w:p>
    <w:p w:rsidR="00383F13" w:rsidRDefault="00383F13" w:rsidP="00383F13">
      <w:pPr>
        <w:spacing w:before="0" w:after="0"/>
        <w:ind w:left="810"/>
      </w:pPr>
      <w:r>
        <w:t>Description: - % Processor Time is the percentage of elapsed time that the processor spends to execute a non-Idle thread.</w:t>
      </w:r>
    </w:p>
    <w:p w:rsidR="00383F13" w:rsidRDefault="00383F13" w:rsidP="00383F13">
      <w:pPr>
        <w:spacing w:before="0" w:after="0"/>
        <w:ind w:left="810"/>
      </w:pPr>
      <w:r>
        <w:t>Reference: -</w:t>
      </w:r>
    </w:p>
    <w:p w:rsidR="00383F13" w:rsidRDefault="00383F13" w:rsidP="00383F13">
      <w:pPr>
        <w:spacing w:before="0" w:after="0"/>
        <w:ind w:left="810"/>
      </w:pPr>
    </w:p>
    <w:p w:rsidR="00383F13" w:rsidRDefault="00383F13" w:rsidP="00383F13">
      <w:pPr>
        <w:spacing w:before="0" w:after="0"/>
        <w:ind w:left="810"/>
      </w:pPr>
      <w:r>
        <w:t>Object: - Processor</w:t>
      </w:r>
    </w:p>
    <w:p w:rsidR="00383F13" w:rsidRDefault="00383F13" w:rsidP="00383F13">
      <w:pPr>
        <w:spacing w:before="0" w:after="0"/>
        <w:ind w:left="810"/>
      </w:pPr>
      <w:r>
        <w:t>Counter: - %Privileged Time</w:t>
      </w:r>
    </w:p>
    <w:p w:rsidR="00383F13" w:rsidRDefault="00383F13" w:rsidP="00383F13">
      <w:pPr>
        <w:spacing w:before="0" w:after="0"/>
        <w:ind w:left="810"/>
      </w:pPr>
      <w:r>
        <w:t>Preferred Value: - &lt; 30% of Total %Processor Time</w:t>
      </w:r>
    </w:p>
    <w:p w:rsidR="00383F13" w:rsidRDefault="00383F13" w:rsidP="00383F13">
      <w:pPr>
        <w:spacing w:before="0" w:after="0"/>
        <w:ind w:left="810"/>
      </w:pPr>
      <w:r>
        <w:t>Description: - % Privileged Time is the percentage of elapsed time that the process threads spent executing code in privileged mode.</w:t>
      </w:r>
    </w:p>
    <w:p w:rsidR="00383F13" w:rsidRDefault="00383F13" w:rsidP="00383F13">
      <w:pPr>
        <w:spacing w:before="0" w:after="0"/>
        <w:ind w:left="810"/>
      </w:pPr>
      <w:r>
        <w:t>Reference: -</w:t>
      </w:r>
    </w:p>
    <w:p w:rsidR="00383F13" w:rsidRDefault="00383F13" w:rsidP="00383F13">
      <w:pPr>
        <w:spacing w:before="0" w:after="0"/>
        <w:ind w:left="810"/>
      </w:pPr>
    </w:p>
    <w:p w:rsidR="00383F13" w:rsidRDefault="00383F13" w:rsidP="00383F13">
      <w:pPr>
        <w:spacing w:before="0" w:after="0"/>
        <w:ind w:left="810"/>
      </w:pPr>
      <w:r>
        <w:t>Object: - Process (sqlservr)</w:t>
      </w:r>
    </w:p>
    <w:p w:rsidR="00383F13" w:rsidRDefault="00383F13" w:rsidP="00383F13">
      <w:pPr>
        <w:spacing w:before="0" w:after="0"/>
        <w:ind w:left="810"/>
      </w:pPr>
      <w:r>
        <w:t>Counter: - %Processor Time</w:t>
      </w:r>
    </w:p>
    <w:p w:rsidR="00383F13" w:rsidRDefault="00383F13" w:rsidP="00383F13">
      <w:pPr>
        <w:spacing w:before="0" w:after="0"/>
        <w:ind w:left="810"/>
      </w:pPr>
      <w:r>
        <w:t>Preferred Value: - &lt; 80%</w:t>
      </w:r>
    </w:p>
    <w:p w:rsidR="00383F13" w:rsidRDefault="00383F13" w:rsidP="00383F13">
      <w:pPr>
        <w:spacing w:before="0" w:after="0"/>
        <w:ind w:left="810"/>
      </w:pPr>
      <w:r>
        <w:t>Description: -</w:t>
      </w:r>
    </w:p>
    <w:p w:rsidR="00383F13" w:rsidRDefault="00383F13" w:rsidP="00383F13">
      <w:pPr>
        <w:spacing w:before="0" w:after="0"/>
        <w:ind w:left="810"/>
      </w:pPr>
      <w:r>
        <w:t>Reference: -</w:t>
      </w:r>
    </w:p>
    <w:p w:rsidR="00383F13" w:rsidRDefault="00383F13" w:rsidP="00383F13">
      <w:pPr>
        <w:spacing w:before="0" w:after="0"/>
        <w:ind w:left="810"/>
      </w:pPr>
    </w:p>
    <w:p w:rsidR="00383F13" w:rsidRDefault="00383F13" w:rsidP="00383F13">
      <w:pPr>
        <w:spacing w:before="0" w:after="0"/>
        <w:ind w:left="810"/>
      </w:pPr>
      <w:r>
        <w:t>Object: - Process (sqlservr)</w:t>
      </w:r>
    </w:p>
    <w:p w:rsidR="00383F13" w:rsidRDefault="00383F13" w:rsidP="00383F13">
      <w:pPr>
        <w:spacing w:before="0" w:after="0"/>
        <w:ind w:left="810"/>
      </w:pPr>
      <w:r>
        <w:t>Counter: - %Privileged Time</w:t>
      </w:r>
    </w:p>
    <w:p w:rsidR="00383F13" w:rsidRDefault="00383F13" w:rsidP="00383F13">
      <w:pPr>
        <w:spacing w:before="0" w:after="0"/>
        <w:ind w:left="810"/>
      </w:pPr>
      <w:r>
        <w:t>Preferred Value: - &lt; 30% of %Processor Time (sqlservr)</w:t>
      </w:r>
    </w:p>
    <w:p w:rsidR="00383F13" w:rsidRDefault="00383F13" w:rsidP="00383F13">
      <w:pPr>
        <w:spacing w:before="0" w:after="0"/>
        <w:ind w:left="810"/>
      </w:pPr>
      <w:r>
        <w:t>Description: - Note: Divide the value by number of processors</w:t>
      </w:r>
    </w:p>
    <w:p w:rsidR="00383F13" w:rsidRDefault="00383F13" w:rsidP="00383F13">
      <w:pPr>
        <w:spacing w:before="0" w:after="0"/>
        <w:ind w:left="810"/>
      </w:pPr>
      <w:r>
        <w:t>Reference: -</w:t>
      </w:r>
    </w:p>
    <w:p w:rsidR="00383F13" w:rsidRDefault="00383F13" w:rsidP="00383F13">
      <w:pPr>
        <w:spacing w:before="0" w:after="0"/>
        <w:ind w:left="810"/>
      </w:pPr>
    </w:p>
    <w:p w:rsidR="00383F13" w:rsidRDefault="00383F13" w:rsidP="00383F13">
      <w:pPr>
        <w:spacing w:before="0" w:after="0"/>
        <w:ind w:left="810"/>
      </w:pPr>
      <w:r>
        <w:t>Object: - System</w:t>
      </w:r>
    </w:p>
    <w:p w:rsidR="00383F13" w:rsidRDefault="00383F13" w:rsidP="00383F13">
      <w:pPr>
        <w:spacing w:before="0" w:after="0"/>
        <w:ind w:left="810"/>
      </w:pPr>
      <w:r>
        <w:t>Counter: - Context Switches/sec</w:t>
      </w:r>
    </w:p>
    <w:p w:rsidR="00383F13" w:rsidRDefault="00383F13" w:rsidP="00383F13">
      <w:pPr>
        <w:spacing w:before="0" w:after="0"/>
        <w:ind w:left="810"/>
      </w:pPr>
      <w:r>
        <w:t>Preferred Value: - &lt; 3000</w:t>
      </w:r>
    </w:p>
    <w:p w:rsidR="00383F13" w:rsidRDefault="00383F13" w:rsidP="00383F13">
      <w:pPr>
        <w:spacing w:before="0" w:after="0"/>
        <w:ind w:left="810"/>
      </w:pPr>
      <w:r>
        <w:t>Description: - 1500 – 3000 per processor Excellent – Fair</w:t>
      </w:r>
    </w:p>
    <w:p w:rsidR="00383F13" w:rsidRDefault="00383F13" w:rsidP="00383F13">
      <w:pPr>
        <w:spacing w:before="0" w:after="0"/>
        <w:ind w:left="810"/>
      </w:pPr>
      <w:r>
        <w:t>&gt; 6000 per processor Poor</w:t>
      </w:r>
    </w:p>
    <w:p w:rsidR="00383F13" w:rsidRDefault="00383F13" w:rsidP="00383F13">
      <w:pPr>
        <w:spacing w:before="0" w:after="0"/>
        <w:ind w:left="810"/>
      </w:pPr>
      <w:r>
        <w:t>Upper limit is about 40,000 at 90 % CPU per CPU</w:t>
      </w:r>
    </w:p>
    <w:p w:rsidR="00383F13" w:rsidRDefault="00383F13" w:rsidP="00383F13">
      <w:pPr>
        <w:spacing w:before="0" w:after="0"/>
        <w:ind w:left="810"/>
      </w:pPr>
      <w:r>
        <w:t>NOTE: Remember to divide by number of processors</w:t>
      </w:r>
    </w:p>
    <w:p w:rsidR="00383F13" w:rsidRDefault="00383F13" w:rsidP="00383F13">
      <w:pPr>
        <w:spacing w:before="0" w:after="0"/>
        <w:ind w:left="810"/>
      </w:pPr>
      <w:r>
        <w:t>Reference: -</w:t>
      </w:r>
    </w:p>
    <w:p w:rsidR="00383F13" w:rsidRDefault="00383F13" w:rsidP="00383F13">
      <w:pPr>
        <w:spacing w:before="0" w:after="0"/>
        <w:ind w:left="810"/>
      </w:pPr>
    </w:p>
    <w:p w:rsidR="00383F13" w:rsidRDefault="00383F13" w:rsidP="00383F13">
      <w:pPr>
        <w:spacing w:before="0" w:after="0"/>
        <w:ind w:left="810"/>
      </w:pPr>
      <w:r>
        <w:t>Object: - System</w:t>
      </w:r>
    </w:p>
    <w:p w:rsidR="00383F13" w:rsidRDefault="00383F13" w:rsidP="00383F13">
      <w:pPr>
        <w:spacing w:before="0" w:after="0"/>
        <w:ind w:left="810"/>
      </w:pPr>
      <w:r>
        <w:t>Counter: - Processor Queue Length</w:t>
      </w:r>
    </w:p>
    <w:p w:rsidR="00383F13" w:rsidRDefault="00383F13" w:rsidP="00383F13">
      <w:pPr>
        <w:spacing w:before="0" w:after="0"/>
        <w:ind w:left="810"/>
      </w:pPr>
      <w:r>
        <w:t>Preferred Value: - &lt; 4 per CPU</w:t>
      </w:r>
    </w:p>
    <w:p w:rsidR="00383F13" w:rsidRDefault="00383F13" w:rsidP="00383F13">
      <w:pPr>
        <w:spacing w:before="0" w:after="0"/>
        <w:ind w:left="810"/>
      </w:pPr>
      <w:r>
        <w:t>Description: - For standard servers with long Quantums</w:t>
      </w:r>
    </w:p>
    <w:p w:rsidR="00383F13" w:rsidRDefault="00383F13" w:rsidP="00383F13">
      <w:pPr>
        <w:spacing w:before="0" w:after="0"/>
        <w:ind w:left="810"/>
      </w:pPr>
      <w:r>
        <w:t>&lt;= 4 per CPU Excellent</w:t>
      </w:r>
    </w:p>
    <w:p w:rsidR="00383F13" w:rsidRDefault="00383F13" w:rsidP="00383F13">
      <w:pPr>
        <w:spacing w:before="0" w:after="0"/>
        <w:ind w:left="810"/>
      </w:pPr>
      <w:r>
        <w:t>&lt; 8 per CPU Good</w:t>
      </w:r>
    </w:p>
    <w:p w:rsidR="00383F13" w:rsidRDefault="00383F13" w:rsidP="00383F13">
      <w:pPr>
        <w:spacing w:before="0" w:after="0"/>
        <w:ind w:left="810"/>
      </w:pPr>
      <w:r>
        <w:t>&lt; 12 per CPU Fair</w:t>
      </w:r>
    </w:p>
    <w:p w:rsidR="00383F13" w:rsidRDefault="00383F13" w:rsidP="00383F13">
      <w:pPr>
        <w:spacing w:before="0" w:after="0"/>
        <w:ind w:left="810"/>
      </w:pPr>
      <w:r>
        <w:t>Reference: -</w:t>
      </w:r>
    </w:p>
    <w:p w:rsidR="00383F13" w:rsidRDefault="00383F13" w:rsidP="00383F13">
      <w:pPr>
        <w:spacing w:before="0" w:after="0"/>
        <w:ind w:left="810"/>
      </w:pPr>
    </w:p>
    <w:p w:rsidR="00383F13" w:rsidRDefault="00383F13" w:rsidP="00383F13">
      <w:pPr>
        <w:spacing w:before="0" w:after="0"/>
        <w:ind w:left="810"/>
      </w:pPr>
      <w:r>
        <w:t xml:space="preserve">Object: - </w:t>
      </w:r>
      <w:r w:rsidR="00854CBE">
        <w:t xml:space="preserve">CLASS: </w:t>
      </w:r>
      <w:r>
        <w:t>Access Methods</w:t>
      </w:r>
    </w:p>
    <w:p w:rsidR="00383F13" w:rsidRDefault="00383F13" w:rsidP="00383F13">
      <w:pPr>
        <w:spacing w:before="0" w:after="0"/>
        <w:ind w:left="810"/>
      </w:pPr>
      <w:r>
        <w:t>Counter: - Full Scans / sec</w:t>
      </w:r>
    </w:p>
    <w:p w:rsidR="00383F13" w:rsidRDefault="00383F13" w:rsidP="00383F13">
      <w:pPr>
        <w:spacing w:before="0" w:after="0"/>
        <w:ind w:left="810"/>
      </w:pPr>
      <w:r>
        <w:t>Preferred Value: - &lt; 1</w:t>
      </w:r>
    </w:p>
    <w:p w:rsidR="00383F13" w:rsidRDefault="00383F13" w:rsidP="00383F13">
      <w:pPr>
        <w:spacing w:before="0" w:after="0"/>
        <w:ind w:left="810"/>
      </w:pPr>
      <w:r>
        <w:t>Description: - If we see high CPU then we need to invistigate this counter, otherwise if the full scan are on small tables we can ignore this counter. Values greater than 1 or 2 indicates that we are having table / Index page scans. We need to analyze how this can be avoided.</w:t>
      </w:r>
    </w:p>
    <w:p w:rsidR="00383F13" w:rsidRDefault="00383F13" w:rsidP="00383F13">
      <w:pPr>
        <w:spacing w:before="0" w:after="0"/>
        <w:ind w:left="810"/>
      </w:pPr>
      <w:r>
        <w:t>Reference: -</w:t>
      </w:r>
    </w:p>
    <w:p w:rsidR="00383F13" w:rsidRDefault="00383F13" w:rsidP="00383F13">
      <w:pPr>
        <w:spacing w:before="0" w:after="0"/>
        <w:ind w:left="810"/>
      </w:pPr>
    </w:p>
    <w:p w:rsidR="00383F13" w:rsidRDefault="00383F13" w:rsidP="00383F13">
      <w:pPr>
        <w:spacing w:before="0" w:after="0"/>
        <w:ind w:left="810"/>
      </w:pPr>
      <w:r>
        <w:t xml:space="preserve">Object: - </w:t>
      </w:r>
      <w:r w:rsidR="00854CBE">
        <w:t xml:space="preserve">CLASS: </w:t>
      </w:r>
      <w:r>
        <w:t>Access Methods</w:t>
      </w:r>
    </w:p>
    <w:p w:rsidR="00383F13" w:rsidRDefault="00383F13" w:rsidP="00383F13">
      <w:pPr>
        <w:spacing w:before="0" w:after="0"/>
        <w:ind w:left="810"/>
      </w:pPr>
      <w:r>
        <w:t>Counter: - Worktables Created/Sec</w:t>
      </w:r>
    </w:p>
    <w:p w:rsidR="00383F13" w:rsidRDefault="00383F13" w:rsidP="00383F13">
      <w:pPr>
        <w:spacing w:before="0" w:after="0"/>
        <w:ind w:left="810"/>
      </w:pPr>
      <w:r>
        <w:t>Preferred Value: - &lt; 20</w:t>
      </w:r>
    </w:p>
    <w:p w:rsidR="00383F13" w:rsidRDefault="00383F13" w:rsidP="00383F13">
      <w:pPr>
        <w:spacing w:before="0" w:after="0"/>
        <w:ind w:left="810"/>
      </w:pPr>
      <w:r>
        <w:t>Description: - Number of worktables created in tempdb per second. Worktables are used for queries that use various spools (table spool, index spool, etc).</w:t>
      </w:r>
    </w:p>
    <w:p w:rsidR="00383F13" w:rsidRDefault="00383F13" w:rsidP="00383F13">
      <w:pPr>
        <w:spacing w:before="0" w:after="0"/>
        <w:ind w:left="810"/>
      </w:pPr>
      <w:r>
        <w:t>Reference: -</w:t>
      </w:r>
    </w:p>
    <w:p w:rsidR="00383F13" w:rsidRDefault="00383F13" w:rsidP="00383F13">
      <w:pPr>
        <w:spacing w:before="0" w:after="0"/>
        <w:ind w:left="810"/>
      </w:pPr>
    </w:p>
    <w:p w:rsidR="00383F13" w:rsidRDefault="00383F13" w:rsidP="00383F13">
      <w:pPr>
        <w:spacing w:before="0" w:after="0"/>
        <w:ind w:left="810"/>
      </w:pPr>
      <w:r>
        <w:t xml:space="preserve">Object: - </w:t>
      </w:r>
      <w:r w:rsidR="00854CBE">
        <w:t xml:space="preserve">CLASS: </w:t>
      </w:r>
      <w:r>
        <w:t>Access Methods</w:t>
      </w:r>
    </w:p>
    <w:p w:rsidR="00383F13" w:rsidRDefault="00383F13" w:rsidP="00383F13">
      <w:pPr>
        <w:spacing w:before="0" w:after="0"/>
        <w:ind w:left="810"/>
      </w:pPr>
      <w:r>
        <w:t>Counter: - Workfiles Created/Sec</w:t>
      </w:r>
    </w:p>
    <w:p w:rsidR="00383F13" w:rsidRDefault="00383F13" w:rsidP="00383F13">
      <w:pPr>
        <w:spacing w:before="0" w:after="0"/>
        <w:ind w:left="810"/>
      </w:pPr>
      <w:r>
        <w:t>Preferred Value: - &lt; 20</w:t>
      </w:r>
    </w:p>
    <w:p w:rsidR="00383F13" w:rsidRDefault="00383F13" w:rsidP="00383F13">
      <w:pPr>
        <w:spacing w:before="0" w:after="0"/>
        <w:ind w:left="810"/>
      </w:pPr>
      <w:r>
        <w:t>Description: - Number of work files created per second. Tempdb workfiles are used in processing hash operations when the amount of data being processed is too big to fit into the available memory. They may be able to reduce this number by making the queries more efficient by adding/changing indexes, adding additional memory, etc.</w:t>
      </w:r>
    </w:p>
    <w:p w:rsidR="00383F13" w:rsidRDefault="00383F13" w:rsidP="00383F13">
      <w:pPr>
        <w:spacing w:before="0" w:after="0"/>
        <w:ind w:left="810"/>
      </w:pPr>
      <w:r>
        <w:t>Reference: -</w:t>
      </w:r>
    </w:p>
    <w:p w:rsidR="00383F13" w:rsidRDefault="00383F13" w:rsidP="00383F13">
      <w:pPr>
        <w:spacing w:before="0" w:after="0"/>
        <w:ind w:left="810"/>
      </w:pPr>
    </w:p>
    <w:p w:rsidR="00383F13" w:rsidRDefault="00383F13" w:rsidP="00383F13">
      <w:pPr>
        <w:spacing w:before="0" w:after="0"/>
        <w:ind w:left="810"/>
      </w:pPr>
      <w:r>
        <w:t xml:space="preserve">Object: - </w:t>
      </w:r>
      <w:r w:rsidR="00854CBE">
        <w:t xml:space="preserve">CLASS: </w:t>
      </w:r>
      <w:r>
        <w:t>Access Methods</w:t>
      </w:r>
    </w:p>
    <w:p w:rsidR="00383F13" w:rsidRDefault="00383F13" w:rsidP="00383F13">
      <w:pPr>
        <w:spacing w:before="0" w:after="0"/>
        <w:ind w:left="810"/>
      </w:pPr>
      <w:r>
        <w:t>Counter: - Page Splits/sec</w:t>
      </w:r>
    </w:p>
    <w:p w:rsidR="00383F13" w:rsidRDefault="00383F13" w:rsidP="00383F13">
      <w:pPr>
        <w:spacing w:before="0" w:after="0"/>
        <w:ind w:left="810"/>
      </w:pPr>
      <w:r>
        <w:t>Preferred Value: - &lt; 20</w:t>
      </w:r>
    </w:p>
    <w:p w:rsidR="00383F13" w:rsidRDefault="00383F13" w:rsidP="00383F13">
      <w:pPr>
        <w:spacing w:before="0" w:after="0"/>
        <w:ind w:left="810"/>
      </w:pPr>
      <w:r>
        <w:t>Description: - Interesting counter that can lead us to our table / index design. This value needs to be low as possible. If you find out that the number of page splits is high, consider increasing the fillfactor of your indexes. An increased fillfactor helps to reduce page splits because there is more room in data pages before it fills up and a page split has to occur.</w:t>
      </w:r>
    </w:p>
    <w:p w:rsidR="00383F13" w:rsidRDefault="00383F13" w:rsidP="00383F13">
      <w:pPr>
        <w:spacing w:before="0" w:after="0"/>
        <w:ind w:left="810"/>
      </w:pPr>
      <w:r>
        <w:t>Reference: -</w:t>
      </w:r>
    </w:p>
    <w:p w:rsidR="00383F13" w:rsidRDefault="00383F13" w:rsidP="00383F13">
      <w:pPr>
        <w:spacing w:before="0" w:after="0"/>
        <w:ind w:left="810"/>
      </w:pPr>
    </w:p>
    <w:p w:rsidR="00383F13" w:rsidRDefault="00383F13" w:rsidP="008C1DDF">
      <w:pPr>
        <w:pStyle w:val="Heading2"/>
      </w:pPr>
      <w:r>
        <w:t>Overall SQL Server Bottleneck Analysis</w:t>
      </w:r>
    </w:p>
    <w:p w:rsidR="00383F13" w:rsidRDefault="00383F13" w:rsidP="00383F13">
      <w:pPr>
        <w:spacing w:before="0" w:after="0"/>
        <w:ind w:left="810"/>
      </w:pPr>
    </w:p>
    <w:p w:rsidR="00383F13" w:rsidRDefault="00383F13" w:rsidP="00383F13">
      <w:pPr>
        <w:spacing w:before="0" w:after="0"/>
        <w:ind w:left="810"/>
      </w:pPr>
      <w:r>
        <w:t xml:space="preserve">Object: - </w:t>
      </w:r>
      <w:r w:rsidR="00854CBE">
        <w:t xml:space="preserve">CLASS: </w:t>
      </w:r>
      <w:r>
        <w:t>General Statistics</w:t>
      </w:r>
    </w:p>
    <w:p w:rsidR="00383F13" w:rsidRDefault="00383F13" w:rsidP="00383F13">
      <w:pPr>
        <w:spacing w:before="0" w:after="0"/>
        <w:ind w:left="810"/>
      </w:pPr>
      <w:r>
        <w:t>Counter: - User Connections</w:t>
      </w:r>
    </w:p>
    <w:p w:rsidR="00383F13" w:rsidRDefault="00383F13" w:rsidP="00383F13">
      <w:pPr>
        <w:spacing w:before="0" w:after="0"/>
        <w:ind w:left="810"/>
      </w:pPr>
      <w:r>
        <w:t>Preferred Value: -</w:t>
      </w:r>
    </w:p>
    <w:p w:rsidR="00383F13" w:rsidRDefault="00383F13" w:rsidP="00383F13">
      <w:pPr>
        <w:spacing w:before="0" w:after="0"/>
        <w:ind w:left="810"/>
      </w:pPr>
      <w:r>
        <w:t>Description: - The number of users currently connected to the SQL Server.</w:t>
      </w:r>
    </w:p>
    <w:p w:rsidR="00383F13" w:rsidRDefault="00383F13" w:rsidP="00383F13">
      <w:pPr>
        <w:spacing w:before="0" w:after="0"/>
        <w:ind w:left="810"/>
      </w:pPr>
      <w:r>
        <w:t>Reference: -</w:t>
      </w:r>
    </w:p>
    <w:p w:rsidR="00383F13" w:rsidRDefault="00383F13" w:rsidP="00383F13">
      <w:pPr>
        <w:spacing w:before="0" w:after="0"/>
        <w:ind w:left="810"/>
      </w:pPr>
    </w:p>
    <w:p w:rsidR="00383F13" w:rsidRDefault="00383F13" w:rsidP="00383F13">
      <w:pPr>
        <w:spacing w:before="0" w:after="0"/>
        <w:ind w:left="810"/>
      </w:pPr>
      <w:r>
        <w:t xml:space="preserve">Object: - </w:t>
      </w:r>
      <w:r w:rsidR="00854CBE">
        <w:t xml:space="preserve">CLASS: </w:t>
      </w:r>
      <w:r>
        <w:t>General Statistics</w:t>
      </w:r>
    </w:p>
    <w:p w:rsidR="00383F13" w:rsidRDefault="00383F13" w:rsidP="00383F13">
      <w:pPr>
        <w:spacing w:before="0" w:after="0"/>
        <w:ind w:left="810"/>
      </w:pPr>
      <w:r>
        <w:t>Counter: - Logins/sec</w:t>
      </w:r>
    </w:p>
    <w:p w:rsidR="00383F13" w:rsidRDefault="00383F13" w:rsidP="00383F13">
      <w:pPr>
        <w:spacing w:before="0" w:after="0"/>
        <w:ind w:left="810"/>
      </w:pPr>
      <w:r>
        <w:t>Preferred Value: - &lt; 2</w:t>
      </w:r>
    </w:p>
    <w:p w:rsidR="00383F13" w:rsidRDefault="00383F13" w:rsidP="00383F13">
      <w:pPr>
        <w:spacing w:before="0" w:after="0"/>
        <w:ind w:left="810"/>
      </w:pPr>
      <w:r>
        <w:t>Description: - &gt; 2 per second indicates that the application is not correctly using connection pooling.</w:t>
      </w:r>
    </w:p>
    <w:p w:rsidR="00383F13" w:rsidRDefault="00383F13" w:rsidP="00383F13">
      <w:pPr>
        <w:spacing w:before="0" w:after="0"/>
        <w:ind w:left="810"/>
      </w:pPr>
    </w:p>
    <w:p w:rsidR="00383F13" w:rsidRDefault="00383F13" w:rsidP="00383F13">
      <w:pPr>
        <w:spacing w:before="0" w:after="0"/>
        <w:ind w:left="810"/>
      </w:pPr>
      <w:r>
        <w:t>Reference: -</w:t>
      </w:r>
    </w:p>
    <w:p w:rsidR="00383F13" w:rsidRDefault="00383F13" w:rsidP="00383F13">
      <w:pPr>
        <w:spacing w:before="0" w:after="0"/>
        <w:ind w:left="810"/>
      </w:pPr>
    </w:p>
    <w:p w:rsidR="00383F13" w:rsidRDefault="00854CBE" w:rsidP="00383F13">
      <w:pPr>
        <w:spacing w:before="0" w:after="0"/>
        <w:ind w:left="810"/>
      </w:pPr>
      <w:r>
        <w:t xml:space="preserve">CLASS: </w:t>
      </w:r>
      <w:r w:rsidR="00383F13">
        <w:t xml:space="preserve">- </w:t>
      </w:r>
      <w:r>
        <w:t xml:space="preserve">CLASS: </w:t>
      </w:r>
      <w:r w:rsidR="00383F13">
        <w:t>General Statistics</w:t>
      </w:r>
    </w:p>
    <w:p w:rsidR="00383F13" w:rsidRDefault="00383F13" w:rsidP="00383F13">
      <w:pPr>
        <w:spacing w:before="0" w:after="0"/>
        <w:ind w:left="810"/>
      </w:pPr>
      <w:r>
        <w:t>Counter: - Logouts/sec</w:t>
      </w:r>
    </w:p>
    <w:p w:rsidR="00383F13" w:rsidRDefault="00383F13" w:rsidP="00383F13">
      <w:pPr>
        <w:spacing w:before="0" w:after="0"/>
        <w:ind w:left="810"/>
      </w:pPr>
      <w:r>
        <w:t>Preferred Value: - &lt; 2</w:t>
      </w:r>
    </w:p>
    <w:p w:rsidR="00383F13" w:rsidRDefault="00383F13" w:rsidP="00383F13">
      <w:pPr>
        <w:spacing w:before="0" w:after="0"/>
        <w:ind w:left="810"/>
      </w:pPr>
      <w:r>
        <w:t>Description: - &gt; 2 per second indicates that the application is not correctly using connection pooling.</w:t>
      </w:r>
    </w:p>
    <w:p w:rsidR="00383F13" w:rsidRDefault="00383F13" w:rsidP="00383F13">
      <w:pPr>
        <w:spacing w:before="0" w:after="0"/>
        <w:ind w:left="810"/>
      </w:pPr>
      <w:r>
        <w:t>Reference: -</w:t>
      </w:r>
    </w:p>
    <w:p w:rsidR="00383F13" w:rsidRDefault="00383F13" w:rsidP="00383F13">
      <w:pPr>
        <w:spacing w:before="0" w:after="0"/>
        <w:ind w:left="810"/>
      </w:pPr>
    </w:p>
    <w:p w:rsidR="00383F13" w:rsidRDefault="00854CBE" w:rsidP="00383F13">
      <w:pPr>
        <w:spacing w:before="0" w:after="0"/>
        <w:ind w:left="810"/>
      </w:pPr>
      <w:r>
        <w:t xml:space="preserve">CLASS: </w:t>
      </w:r>
      <w:r w:rsidR="00383F13">
        <w:t xml:space="preserve">- </w:t>
      </w:r>
      <w:r>
        <w:t xml:space="preserve">CLASS: </w:t>
      </w:r>
      <w:r w:rsidR="00383F13">
        <w:t>SQL Statistics</w:t>
      </w:r>
    </w:p>
    <w:p w:rsidR="00383F13" w:rsidRDefault="00383F13" w:rsidP="00383F13">
      <w:pPr>
        <w:spacing w:before="0" w:after="0"/>
        <w:ind w:left="810"/>
      </w:pPr>
      <w:r>
        <w:t>Counter: - Batch Requests/Sec</w:t>
      </w:r>
    </w:p>
    <w:p w:rsidR="00383F13" w:rsidRDefault="00383F13" w:rsidP="00383F13">
      <w:pPr>
        <w:spacing w:before="0" w:after="0"/>
        <w:ind w:left="810"/>
      </w:pPr>
      <w:r>
        <w:t>Preferred Value: - &lt; 1000</w:t>
      </w:r>
    </w:p>
    <w:p w:rsidR="00383F13" w:rsidRDefault="00383F13" w:rsidP="00383F13">
      <w:pPr>
        <w:spacing w:before="0" w:after="0"/>
        <w:ind w:left="810"/>
      </w:pPr>
      <w:r>
        <w:t>Description: - Over 1000 batch requests per second indicate a very busy SQL Server.</w:t>
      </w:r>
    </w:p>
    <w:p w:rsidR="00383F13" w:rsidRDefault="00383F13" w:rsidP="00383F13">
      <w:pPr>
        <w:spacing w:before="0" w:after="0"/>
        <w:ind w:left="810"/>
      </w:pPr>
      <w:r>
        <w:t>Reference: -</w:t>
      </w:r>
    </w:p>
    <w:p w:rsidR="00383F13" w:rsidRDefault="00383F13" w:rsidP="00383F13">
      <w:pPr>
        <w:spacing w:before="0" w:after="0"/>
        <w:ind w:left="810"/>
      </w:pPr>
    </w:p>
    <w:p w:rsidR="00383F13" w:rsidRDefault="00854CBE" w:rsidP="00383F13">
      <w:pPr>
        <w:spacing w:before="0" w:after="0"/>
        <w:ind w:left="810"/>
      </w:pPr>
      <w:r>
        <w:t xml:space="preserve">CLASS: </w:t>
      </w:r>
      <w:r w:rsidR="00383F13">
        <w:t xml:space="preserve">- </w:t>
      </w:r>
      <w:r>
        <w:t xml:space="preserve">CLASS: </w:t>
      </w:r>
      <w:r w:rsidR="00383F13">
        <w:t>SQL Statistics</w:t>
      </w:r>
    </w:p>
    <w:p w:rsidR="00383F13" w:rsidRDefault="00383F13" w:rsidP="00383F13">
      <w:pPr>
        <w:spacing w:before="0" w:after="0"/>
        <w:ind w:left="810"/>
      </w:pPr>
      <w:r>
        <w:t>Counter: - SQL Compilations/sec</w:t>
      </w:r>
    </w:p>
    <w:p w:rsidR="00383F13" w:rsidRDefault="00383F13" w:rsidP="00383F13">
      <w:pPr>
        <w:spacing w:before="0" w:after="0"/>
        <w:ind w:left="810"/>
      </w:pPr>
      <w:r>
        <w:t>Preferred Value: - &lt; 10% of the number of Batch Requests / sec</w:t>
      </w:r>
    </w:p>
    <w:p w:rsidR="00383F13" w:rsidRDefault="00383F13" w:rsidP="00383F13">
      <w:pPr>
        <w:spacing w:before="0" w:after="0"/>
        <w:ind w:left="810"/>
      </w:pPr>
      <w:r>
        <w:t>Description: - The number of times per second that SQL Server compilations have occurred. This value needs to be as low as possible. If you see a high value such as over 100, then it’s an indication that there are lots or adhoc queries that are running, might cause CPU</w:t>
      </w:r>
    </w:p>
    <w:p w:rsidR="00383F13" w:rsidRDefault="00383F13" w:rsidP="00383F13">
      <w:pPr>
        <w:spacing w:before="0" w:after="0"/>
        <w:ind w:left="810"/>
      </w:pPr>
      <w:r>
        <w:t>Reference: -</w:t>
      </w:r>
    </w:p>
    <w:p w:rsidR="00383F13" w:rsidRDefault="00383F13" w:rsidP="00383F13">
      <w:pPr>
        <w:spacing w:before="0" w:after="0"/>
        <w:ind w:left="810"/>
      </w:pPr>
    </w:p>
    <w:p w:rsidR="00383F13" w:rsidRDefault="00854CBE" w:rsidP="00383F13">
      <w:pPr>
        <w:spacing w:before="0" w:after="0"/>
        <w:ind w:left="810"/>
      </w:pPr>
      <w:r>
        <w:t xml:space="preserve">CLASS: </w:t>
      </w:r>
      <w:r w:rsidR="00383F13">
        <w:t xml:space="preserve">- </w:t>
      </w:r>
      <w:r>
        <w:t xml:space="preserve">CLASS: </w:t>
      </w:r>
      <w:r w:rsidR="00383F13">
        <w:t>SQL Statistics</w:t>
      </w:r>
    </w:p>
    <w:p w:rsidR="00383F13" w:rsidRDefault="00383F13" w:rsidP="00383F13">
      <w:pPr>
        <w:spacing w:before="0" w:after="0"/>
        <w:ind w:left="810"/>
      </w:pPr>
      <w:r>
        <w:t>Counter: - SQL Re-Compilations/sec</w:t>
      </w:r>
    </w:p>
    <w:p w:rsidR="00383F13" w:rsidRDefault="00383F13" w:rsidP="00383F13">
      <w:pPr>
        <w:spacing w:before="0" w:after="0"/>
        <w:ind w:left="810"/>
      </w:pPr>
      <w:r>
        <w:t>Preferred Value: - &lt; 10% of the number of SQL Compilations/sec</w:t>
      </w:r>
    </w:p>
    <w:p w:rsidR="00383F13" w:rsidRDefault="00383F13" w:rsidP="00383F13">
      <w:pPr>
        <w:spacing w:before="0" w:after="0"/>
        <w:ind w:left="810"/>
      </w:pPr>
      <w:r>
        <w:t>Description: - This needs to be nil in our system as much as possible. A recompile can cause deadlocks and compile locks that are not compatible with any locking type.</w:t>
      </w:r>
    </w:p>
    <w:p w:rsidR="00383F13" w:rsidRDefault="00383F13" w:rsidP="00383F13">
      <w:pPr>
        <w:spacing w:before="0" w:after="0"/>
        <w:ind w:left="810"/>
      </w:pPr>
      <w:r>
        <w:t>Reference: -</w:t>
      </w:r>
    </w:p>
    <w:p w:rsidR="00383F13" w:rsidRDefault="00383F13" w:rsidP="00383F13">
      <w:pPr>
        <w:spacing w:before="0" w:after="0"/>
        <w:ind w:left="810"/>
      </w:pPr>
    </w:p>
    <w:p w:rsidR="00383F13" w:rsidRDefault="00854CBE" w:rsidP="00383F13">
      <w:pPr>
        <w:spacing w:before="0" w:after="0"/>
        <w:ind w:left="810"/>
      </w:pPr>
      <w:r>
        <w:t xml:space="preserve">CLASS: </w:t>
      </w:r>
      <w:r w:rsidR="00383F13">
        <w:t xml:space="preserve">- </w:t>
      </w:r>
      <w:r>
        <w:t xml:space="preserve">CLASS: </w:t>
      </w:r>
      <w:r w:rsidR="00383F13">
        <w:t>Latches</w:t>
      </w:r>
    </w:p>
    <w:p w:rsidR="00383F13" w:rsidRDefault="00383F13" w:rsidP="00383F13">
      <w:pPr>
        <w:spacing w:before="0" w:after="0"/>
        <w:ind w:left="810"/>
      </w:pPr>
      <w:r>
        <w:t>Counter: - Average Latch Wait Time (ms)</w:t>
      </w:r>
    </w:p>
    <w:p w:rsidR="00383F13" w:rsidRDefault="00383F13" w:rsidP="00383F13">
      <w:pPr>
        <w:spacing w:before="0" w:after="0"/>
        <w:ind w:left="810"/>
      </w:pPr>
      <w:r>
        <w:t>Preferred Value: - &lt; 300</w:t>
      </w:r>
    </w:p>
    <w:p w:rsidR="00383F13" w:rsidRDefault="00383F13" w:rsidP="00383F13">
      <w:pPr>
        <w:spacing w:before="0" w:after="0"/>
        <w:ind w:left="810"/>
      </w:pPr>
      <w:r>
        <w:t>Description: - Average latch wait time (milliseconds) for latch requests that had to wait.</w:t>
      </w:r>
    </w:p>
    <w:p w:rsidR="00383F13" w:rsidRDefault="00383F13" w:rsidP="00383F13">
      <w:pPr>
        <w:spacing w:before="0" w:after="0"/>
        <w:ind w:left="810"/>
      </w:pPr>
      <w:r>
        <w:t>Reference: -</w:t>
      </w:r>
    </w:p>
    <w:p w:rsidR="00383F13" w:rsidRDefault="00383F13" w:rsidP="00383F13">
      <w:pPr>
        <w:spacing w:before="0" w:after="0"/>
        <w:ind w:left="810"/>
      </w:pPr>
    </w:p>
    <w:p w:rsidR="00383F13" w:rsidRDefault="00383F13" w:rsidP="008C1DDF">
      <w:pPr>
        <w:pStyle w:val="Heading2"/>
      </w:pPr>
      <w:r>
        <w:t>Transaction Management</w:t>
      </w:r>
    </w:p>
    <w:p w:rsidR="00383F13" w:rsidRDefault="00383F13" w:rsidP="00383F13">
      <w:pPr>
        <w:spacing w:before="0" w:after="0"/>
        <w:ind w:left="810"/>
      </w:pPr>
    </w:p>
    <w:p w:rsidR="00383F13" w:rsidRDefault="00854CBE" w:rsidP="00383F13">
      <w:pPr>
        <w:spacing w:before="0" w:after="0"/>
        <w:ind w:left="810"/>
      </w:pPr>
      <w:r>
        <w:t xml:space="preserve">CLASS: </w:t>
      </w:r>
      <w:r w:rsidR="00383F13">
        <w:t xml:space="preserve">- </w:t>
      </w:r>
      <w:r>
        <w:t xml:space="preserve">CLASS: </w:t>
      </w:r>
      <w:r w:rsidR="00383F13">
        <w:t>Locks</w:t>
      </w:r>
    </w:p>
    <w:p w:rsidR="00383F13" w:rsidRDefault="00383F13" w:rsidP="00383F13">
      <w:pPr>
        <w:spacing w:before="0" w:after="0"/>
        <w:ind w:left="810"/>
      </w:pPr>
      <w:r>
        <w:t>Counter: - Number of Deadlocks/sec</w:t>
      </w:r>
    </w:p>
    <w:p w:rsidR="00383F13" w:rsidRDefault="00383F13" w:rsidP="00383F13">
      <w:pPr>
        <w:spacing w:before="0" w:after="0"/>
        <w:ind w:left="810"/>
      </w:pPr>
      <w:r>
        <w:t>Preferred Value: - &lt; 1</w:t>
      </w:r>
    </w:p>
    <w:p w:rsidR="00383F13" w:rsidRDefault="00383F13" w:rsidP="00383F13">
      <w:pPr>
        <w:spacing w:before="0" w:after="0"/>
        <w:ind w:left="810"/>
      </w:pPr>
      <w:r>
        <w:t>Description: - The number of lock requests that resulted in a deadlock.</w:t>
      </w:r>
    </w:p>
    <w:p w:rsidR="00383F13" w:rsidRDefault="00383F13" w:rsidP="00383F13">
      <w:pPr>
        <w:spacing w:before="0" w:after="0"/>
        <w:ind w:left="810"/>
      </w:pPr>
      <w:r>
        <w:t>Reference: -</w:t>
      </w:r>
    </w:p>
    <w:p w:rsidR="00383F13" w:rsidRDefault="00383F13" w:rsidP="00383F13">
      <w:pPr>
        <w:spacing w:before="0" w:after="0"/>
        <w:ind w:left="810"/>
      </w:pPr>
    </w:p>
    <w:p w:rsidR="00383F13" w:rsidRDefault="00854CBE" w:rsidP="00383F13">
      <w:pPr>
        <w:spacing w:before="0" w:after="0"/>
        <w:ind w:left="810"/>
      </w:pPr>
      <w:r>
        <w:t xml:space="preserve">CLASS: </w:t>
      </w:r>
      <w:r w:rsidR="00383F13">
        <w:t xml:space="preserve">- </w:t>
      </w:r>
      <w:r>
        <w:t xml:space="preserve">CLASS: </w:t>
      </w:r>
      <w:r w:rsidR="00383F13">
        <w:t>Locks</w:t>
      </w:r>
    </w:p>
    <w:p w:rsidR="00383F13" w:rsidRDefault="00383F13" w:rsidP="00383F13">
      <w:pPr>
        <w:spacing w:before="0" w:after="0"/>
        <w:ind w:left="810"/>
      </w:pPr>
      <w:r>
        <w:t>Counter: - Lock Requests/sec</w:t>
      </w:r>
    </w:p>
    <w:p w:rsidR="00383F13" w:rsidRDefault="00383F13" w:rsidP="00383F13">
      <w:pPr>
        <w:spacing w:before="0" w:after="0"/>
        <w:ind w:left="810"/>
      </w:pPr>
      <w:r>
        <w:t>Preferred Value: - &lt; 1000</w:t>
      </w:r>
    </w:p>
    <w:p w:rsidR="00383F13" w:rsidRDefault="00383F13" w:rsidP="00383F13">
      <w:pPr>
        <w:spacing w:before="0" w:after="0"/>
        <w:ind w:left="810"/>
      </w:pPr>
      <w:r>
        <w:t>Description: - Number of requests for a type of lock per second. Lock requests/sec &gt; 1000 indicates that the queries are accessing large number of rows, the next step is to review high read queries. If you also see high Avg. Wait time, then it’s an indication of blocking, then review the blocking script output.</w:t>
      </w:r>
    </w:p>
    <w:p w:rsidR="00383F13" w:rsidRDefault="00383F13" w:rsidP="00383F13">
      <w:pPr>
        <w:spacing w:before="0" w:after="0"/>
        <w:ind w:left="810"/>
      </w:pPr>
      <w:r>
        <w:t>Reference: -</w:t>
      </w:r>
    </w:p>
    <w:p w:rsidR="00383F13" w:rsidRDefault="00383F13" w:rsidP="00383F13">
      <w:pPr>
        <w:spacing w:before="0" w:after="0"/>
        <w:ind w:left="810"/>
      </w:pPr>
    </w:p>
    <w:p w:rsidR="00383F13" w:rsidRDefault="00854CBE" w:rsidP="00383F13">
      <w:pPr>
        <w:spacing w:before="0" w:after="0"/>
        <w:ind w:left="810"/>
      </w:pPr>
      <w:r>
        <w:t xml:space="preserve">CLASS: </w:t>
      </w:r>
      <w:r w:rsidR="00383F13">
        <w:t xml:space="preserve">- </w:t>
      </w:r>
      <w:r>
        <w:t xml:space="preserve">CLASS: </w:t>
      </w:r>
      <w:r w:rsidR="00383F13">
        <w:t>Locks</w:t>
      </w:r>
    </w:p>
    <w:p w:rsidR="00383F13" w:rsidRDefault="00383F13" w:rsidP="00383F13">
      <w:pPr>
        <w:spacing w:before="0" w:after="0"/>
        <w:ind w:left="810"/>
      </w:pPr>
      <w:r>
        <w:t>Counter: - Average Wait Time (ms)</w:t>
      </w:r>
    </w:p>
    <w:p w:rsidR="00383F13" w:rsidRDefault="00383F13" w:rsidP="00383F13">
      <w:pPr>
        <w:spacing w:before="0" w:after="0"/>
        <w:ind w:left="810"/>
      </w:pPr>
      <w:r>
        <w:t>Preferred Value: - &lt; 500</w:t>
      </w:r>
    </w:p>
    <w:p w:rsidR="00383F13" w:rsidRDefault="00383F13" w:rsidP="00383F13">
      <w:pPr>
        <w:spacing w:before="0" w:after="0"/>
        <w:ind w:left="810"/>
      </w:pPr>
      <w:r>
        <w:t>Description: - This is the average wait time in milliseconds to acquire a lock. Lower the value the better it is. If the value goes higher then 500, there may be blocking going on; we need to run blocker script to identify blocking.</w:t>
      </w:r>
    </w:p>
    <w:p w:rsidR="00383F13" w:rsidRDefault="00383F13" w:rsidP="00383F13">
      <w:pPr>
        <w:spacing w:before="0" w:after="0"/>
        <w:ind w:left="810"/>
      </w:pPr>
      <w:r>
        <w:t>Reference: -</w:t>
      </w:r>
    </w:p>
    <w:p w:rsidR="008B4A2D" w:rsidRDefault="008B4A2D" w:rsidP="008B4A2D">
      <w:pPr>
        <w:spacing w:before="0" w:after="0"/>
        <w:ind w:left="720"/>
      </w:pPr>
    </w:p>
    <w:p w:rsidR="00383F13" w:rsidRDefault="00383F13" w:rsidP="008B4A2D"/>
    <w:tbl>
      <w:tblPr>
        <w:tblpPr w:leftFromText="180" w:rightFromText="180" w:vertAnchor="page" w:horzAnchor="margin" w:tblpY="-8493"/>
        <w:tblW w:w="10884" w:type="dxa"/>
        <w:shd w:val="clear" w:color="auto" w:fill="DBE5F1"/>
        <w:tblCellMar>
          <w:left w:w="0" w:type="dxa"/>
          <w:right w:w="0" w:type="dxa"/>
        </w:tblCellMar>
        <w:tblLook w:val="04A0" w:firstRow="1" w:lastRow="0" w:firstColumn="1" w:lastColumn="0" w:noHBand="0" w:noVBand="1"/>
      </w:tblPr>
      <w:tblGrid>
        <w:gridCol w:w="1794"/>
        <w:gridCol w:w="2430"/>
        <w:gridCol w:w="2520"/>
        <w:gridCol w:w="4140"/>
      </w:tblGrid>
      <w:tr w:rsidR="008B4A2D" w:rsidTr="00C20119">
        <w:tc>
          <w:tcPr>
            <w:tcW w:w="10884" w:type="dxa"/>
            <w:gridSpan w:val="4"/>
            <w:tcBorders>
              <w:top w:val="single" w:sz="8" w:space="0" w:color="auto"/>
              <w:left w:val="single" w:sz="8" w:space="0" w:color="auto"/>
              <w:bottom w:val="single" w:sz="8" w:space="0" w:color="auto"/>
              <w:right w:val="single" w:sz="8" w:space="0" w:color="auto"/>
            </w:tcBorders>
            <w:shd w:val="clear" w:color="auto" w:fill="B8CCE4"/>
            <w:noWrap/>
            <w:tcMar>
              <w:top w:w="57" w:type="dxa"/>
              <w:left w:w="57" w:type="dxa"/>
              <w:bottom w:w="57" w:type="dxa"/>
              <w:right w:w="57" w:type="dxa"/>
            </w:tcMar>
            <w:vAlign w:val="center"/>
            <w:hideMark/>
          </w:tcPr>
          <w:p w:rsidR="008B4A2D" w:rsidRDefault="008B4A2D" w:rsidP="00B122C1">
            <w:pPr>
              <w:pStyle w:val="Heading1"/>
              <w:spacing w:before="0"/>
              <w:ind w:left="23"/>
              <w:rPr>
                <w:rFonts w:ascii="Arial" w:hAnsi="Arial" w:cs="Arial"/>
                <w:sz w:val="32"/>
                <w:szCs w:val="32"/>
              </w:rPr>
            </w:pPr>
            <w:r>
              <w:rPr>
                <w:rFonts w:ascii="Verdana" w:hAnsi="Verdana" w:cs="Arial"/>
                <w:sz w:val="20"/>
                <w:szCs w:val="20"/>
              </w:rPr>
              <w:t>DETAIL ANALYSIS SQL Performance Counters</w:t>
            </w:r>
          </w:p>
          <w:p w:rsidR="008B4A2D" w:rsidRDefault="008B4A2D" w:rsidP="008B4A2D">
            <w:pPr>
              <w:rPr>
                <w:rFonts w:ascii="Times New Roman" w:hAnsi="Times New Roman" w:cs="Times New Roman"/>
                <w:sz w:val="24"/>
                <w:szCs w:val="24"/>
              </w:rPr>
            </w:pPr>
            <w:r>
              <w:rPr>
                <w:sz w:val="20"/>
                <w:szCs w:val="20"/>
              </w:rPr>
              <w:t> </w:t>
            </w:r>
          </w:p>
        </w:tc>
      </w:tr>
      <w:tr w:rsidR="007D795F" w:rsidTr="007D795F">
        <w:tc>
          <w:tcPr>
            <w:tcW w:w="1794" w:type="dxa"/>
            <w:tcBorders>
              <w:top w:val="nil"/>
              <w:left w:val="single" w:sz="8" w:space="0" w:color="auto"/>
              <w:bottom w:val="single" w:sz="8" w:space="0" w:color="auto"/>
              <w:right w:val="single" w:sz="8" w:space="0" w:color="auto"/>
            </w:tcBorders>
            <w:shd w:val="clear" w:color="auto" w:fill="8DB3E2"/>
            <w:noWrap/>
            <w:tcMar>
              <w:top w:w="57" w:type="dxa"/>
              <w:left w:w="57" w:type="dxa"/>
              <w:bottom w:w="57" w:type="dxa"/>
              <w:right w:w="57" w:type="dxa"/>
            </w:tcMar>
            <w:vAlign w:val="center"/>
            <w:hideMark/>
          </w:tcPr>
          <w:p w:rsidR="008B4A2D" w:rsidRDefault="008B4A2D" w:rsidP="008B4A2D">
            <w:r>
              <w:rPr>
                <w:rFonts w:ascii="Verdana" w:hAnsi="Verdana"/>
                <w:b/>
                <w:bCs/>
                <w:sz w:val="16"/>
                <w:szCs w:val="16"/>
              </w:rPr>
              <w:t>Object</w:t>
            </w:r>
          </w:p>
        </w:tc>
        <w:tc>
          <w:tcPr>
            <w:tcW w:w="2430" w:type="dxa"/>
            <w:tcBorders>
              <w:top w:val="nil"/>
              <w:left w:val="nil"/>
              <w:bottom w:val="single" w:sz="8" w:space="0" w:color="auto"/>
              <w:right w:val="single" w:sz="8" w:space="0" w:color="auto"/>
            </w:tcBorders>
            <w:shd w:val="clear" w:color="auto" w:fill="8DB3E2"/>
            <w:noWrap/>
            <w:tcMar>
              <w:top w:w="57" w:type="dxa"/>
              <w:left w:w="57" w:type="dxa"/>
              <w:bottom w:w="57" w:type="dxa"/>
              <w:right w:w="57" w:type="dxa"/>
            </w:tcMar>
            <w:vAlign w:val="center"/>
            <w:hideMark/>
          </w:tcPr>
          <w:p w:rsidR="008B4A2D" w:rsidRDefault="008B4A2D" w:rsidP="008B4A2D">
            <w:r>
              <w:rPr>
                <w:rFonts w:ascii="Verdana" w:hAnsi="Verdana"/>
                <w:b/>
                <w:bCs/>
                <w:sz w:val="16"/>
                <w:szCs w:val="16"/>
              </w:rPr>
              <w:t>Counter</w:t>
            </w:r>
          </w:p>
        </w:tc>
        <w:tc>
          <w:tcPr>
            <w:tcW w:w="2520" w:type="dxa"/>
            <w:tcBorders>
              <w:top w:val="nil"/>
              <w:left w:val="nil"/>
              <w:bottom w:val="single" w:sz="8" w:space="0" w:color="auto"/>
              <w:right w:val="single" w:sz="8" w:space="0" w:color="auto"/>
            </w:tcBorders>
            <w:shd w:val="clear" w:color="auto" w:fill="8DB3E2"/>
            <w:noWrap/>
            <w:tcMar>
              <w:top w:w="57" w:type="dxa"/>
              <w:left w:w="57" w:type="dxa"/>
              <w:bottom w:w="57" w:type="dxa"/>
              <w:right w:w="57" w:type="dxa"/>
            </w:tcMar>
            <w:vAlign w:val="center"/>
            <w:hideMark/>
          </w:tcPr>
          <w:p w:rsidR="008B4A2D" w:rsidRDefault="008B4A2D" w:rsidP="008B4A2D">
            <w:r>
              <w:rPr>
                <w:rFonts w:ascii="Verdana" w:hAnsi="Verdana"/>
                <w:b/>
                <w:bCs/>
                <w:sz w:val="16"/>
                <w:szCs w:val="16"/>
              </w:rPr>
              <w:t>Preferred Value</w:t>
            </w:r>
          </w:p>
        </w:tc>
        <w:tc>
          <w:tcPr>
            <w:tcW w:w="4140" w:type="dxa"/>
            <w:tcBorders>
              <w:top w:val="nil"/>
              <w:left w:val="nil"/>
              <w:bottom w:val="single" w:sz="8" w:space="0" w:color="auto"/>
              <w:right w:val="single" w:sz="8" w:space="0" w:color="auto"/>
            </w:tcBorders>
            <w:shd w:val="clear" w:color="auto" w:fill="8DB3E2"/>
            <w:noWrap/>
            <w:tcMar>
              <w:top w:w="57" w:type="dxa"/>
              <w:left w:w="57" w:type="dxa"/>
              <w:bottom w:w="57" w:type="dxa"/>
              <w:right w:w="57" w:type="dxa"/>
            </w:tcMar>
            <w:vAlign w:val="center"/>
            <w:hideMark/>
          </w:tcPr>
          <w:p w:rsidR="008B4A2D" w:rsidRDefault="008B4A2D" w:rsidP="008B4A2D">
            <w:r>
              <w:rPr>
                <w:rFonts w:ascii="Verdana" w:hAnsi="Verdana"/>
                <w:b/>
                <w:bCs/>
                <w:sz w:val="16"/>
                <w:szCs w:val="16"/>
              </w:rPr>
              <w:t>Description</w:t>
            </w:r>
          </w:p>
        </w:tc>
      </w:tr>
      <w:tr w:rsidR="007D795F" w:rsidTr="007D795F">
        <w:tc>
          <w:tcPr>
            <w:tcW w:w="1794" w:type="dxa"/>
            <w:tcBorders>
              <w:top w:val="nil"/>
              <w:left w:val="single" w:sz="8" w:space="0" w:color="auto"/>
              <w:bottom w:val="single" w:sz="8" w:space="0" w:color="auto"/>
              <w:right w:val="single" w:sz="8" w:space="0" w:color="auto"/>
            </w:tcBorders>
            <w:shd w:val="clear" w:color="auto" w:fill="DBE5F1"/>
            <w:noWrap/>
            <w:tcMar>
              <w:top w:w="57" w:type="dxa"/>
              <w:left w:w="57" w:type="dxa"/>
              <w:bottom w:w="57" w:type="dxa"/>
              <w:right w:w="57" w:type="dxa"/>
            </w:tcMar>
            <w:vAlign w:val="center"/>
            <w:hideMark/>
          </w:tcPr>
          <w:p w:rsidR="008B4A2D" w:rsidRDefault="00854CBE" w:rsidP="008B4A2D">
            <w:r>
              <w:rPr>
                <w:rFonts w:ascii="Verdana" w:hAnsi="Verdana"/>
                <w:sz w:val="16"/>
                <w:szCs w:val="16"/>
              </w:rPr>
              <w:t xml:space="preserve">CLASS: </w:t>
            </w:r>
            <w:r w:rsidR="008B4A2D">
              <w:rPr>
                <w:rFonts w:ascii="Verdana" w:hAnsi="Verdana"/>
                <w:sz w:val="16"/>
                <w:szCs w:val="16"/>
              </w:rPr>
              <w:t>Access Methods</w:t>
            </w:r>
          </w:p>
        </w:tc>
        <w:tc>
          <w:tcPr>
            <w:tcW w:w="2430" w:type="dxa"/>
            <w:tcBorders>
              <w:top w:val="nil"/>
              <w:left w:val="nil"/>
              <w:bottom w:val="single" w:sz="8" w:space="0" w:color="auto"/>
              <w:right w:val="single" w:sz="8" w:space="0" w:color="auto"/>
            </w:tcBorders>
            <w:shd w:val="clear" w:color="auto" w:fill="DBE5F1"/>
            <w:noWrap/>
            <w:tcMar>
              <w:top w:w="57" w:type="dxa"/>
              <w:left w:w="57" w:type="dxa"/>
              <w:bottom w:w="57" w:type="dxa"/>
              <w:right w:w="57" w:type="dxa"/>
            </w:tcMar>
            <w:vAlign w:val="center"/>
            <w:hideMark/>
          </w:tcPr>
          <w:p w:rsidR="008B4A2D" w:rsidRDefault="008B4A2D" w:rsidP="008B4A2D">
            <w:r>
              <w:rPr>
                <w:rFonts w:ascii="Verdana" w:hAnsi="Verdana"/>
                <w:sz w:val="16"/>
                <w:szCs w:val="16"/>
              </w:rPr>
              <w:t>Forwarded Records/sec</w:t>
            </w:r>
          </w:p>
        </w:tc>
        <w:tc>
          <w:tcPr>
            <w:tcW w:w="2520" w:type="dxa"/>
            <w:tcBorders>
              <w:top w:val="nil"/>
              <w:left w:val="nil"/>
              <w:bottom w:val="single" w:sz="8" w:space="0" w:color="auto"/>
              <w:right w:val="single" w:sz="8" w:space="0" w:color="auto"/>
            </w:tcBorders>
            <w:shd w:val="clear" w:color="auto" w:fill="DBE5F1"/>
            <w:tcMar>
              <w:top w:w="57" w:type="dxa"/>
              <w:left w:w="57" w:type="dxa"/>
              <w:bottom w:w="57" w:type="dxa"/>
              <w:right w:w="57" w:type="dxa"/>
            </w:tcMar>
            <w:vAlign w:val="center"/>
            <w:hideMark/>
          </w:tcPr>
          <w:p w:rsidR="008B4A2D" w:rsidRDefault="008B4A2D" w:rsidP="008B4A2D">
            <w:r>
              <w:rPr>
                <w:rFonts w:ascii="Verdana" w:hAnsi="Verdana"/>
                <w:sz w:val="16"/>
                <w:szCs w:val="16"/>
              </w:rPr>
              <w:t>&lt; 10 per 100 Batch Requests/Sec</w:t>
            </w:r>
          </w:p>
        </w:tc>
        <w:tc>
          <w:tcPr>
            <w:tcW w:w="4140" w:type="dxa"/>
            <w:tcBorders>
              <w:top w:val="nil"/>
              <w:left w:val="nil"/>
              <w:bottom w:val="single" w:sz="8" w:space="0" w:color="auto"/>
              <w:right w:val="single" w:sz="8" w:space="0" w:color="auto"/>
            </w:tcBorders>
            <w:shd w:val="clear" w:color="auto" w:fill="DBE5F1"/>
            <w:tcMar>
              <w:top w:w="57" w:type="dxa"/>
              <w:left w:w="57" w:type="dxa"/>
              <w:bottom w:w="57" w:type="dxa"/>
              <w:right w:w="57" w:type="dxa"/>
            </w:tcMar>
            <w:vAlign w:val="center"/>
            <w:hideMark/>
          </w:tcPr>
          <w:p w:rsidR="008B4A2D" w:rsidRDefault="008B4A2D" w:rsidP="008B4A2D">
            <w:r>
              <w:rPr>
                <w:rFonts w:ascii="Verdana" w:hAnsi="Verdana"/>
                <w:sz w:val="16"/>
                <w:szCs w:val="16"/>
              </w:rPr>
              <w:t xml:space="preserve">Rows with varchar columns can experience expansion when varchar values are updated with a longer string.  In the case where the row cannot fit in the existing page, the row migrates and access to the row will traverse a pointer.  This only happens on heaps (tables without clustered indexes). Evaluate clustered index for heap tables.  In cases where clustered indexes cannot be used, drop non-clustered indexes, build a clustered index to reorg pages and rows, drop the clustered index, </w:t>
            </w:r>
            <w:r w:rsidR="00F941DB">
              <w:rPr>
                <w:rFonts w:ascii="Verdana" w:hAnsi="Verdana"/>
                <w:sz w:val="16"/>
                <w:szCs w:val="16"/>
              </w:rPr>
              <w:t>and then</w:t>
            </w:r>
            <w:r>
              <w:rPr>
                <w:rFonts w:ascii="Verdana" w:hAnsi="Verdana"/>
                <w:sz w:val="16"/>
                <w:szCs w:val="16"/>
              </w:rPr>
              <w:t xml:space="preserve"> recreate non-clustered indexes.</w:t>
            </w:r>
          </w:p>
        </w:tc>
      </w:tr>
      <w:tr w:rsidR="007D795F" w:rsidTr="007D795F">
        <w:tc>
          <w:tcPr>
            <w:tcW w:w="1794" w:type="dxa"/>
            <w:tcBorders>
              <w:top w:val="nil"/>
              <w:left w:val="single" w:sz="8" w:space="0" w:color="auto"/>
              <w:bottom w:val="single" w:sz="8" w:space="0" w:color="auto"/>
              <w:right w:val="single" w:sz="8" w:space="0" w:color="auto"/>
            </w:tcBorders>
            <w:shd w:val="clear" w:color="auto" w:fill="DBE5F1"/>
            <w:noWrap/>
            <w:tcMar>
              <w:top w:w="57" w:type="dxa"/>
              <w:left w:w="57" w:type="dxa"/>
              <w:bottom w:w="57" w:type="dxa"/>
              <w:right w:w="57" w:type="dxa"/>
            </w:tcMar>
            <w:vAlign w:val="center"/>
            <w:hideMark/>
          </w:tcPr>
          <w:p w:rsidR="008B4A2D" w:rsidRDefault="00854CBE" w:rsidP="008B4A2D">
            <w:r>
              <w:rPr>
                <w:rFonts w:ascii="Verdana" w:hAnsi="Verdana"/>
                <w:sz w:val="16"/>
                <w:szCs w:val="16"/>
              </w:rPr>
              <w:t xml:space="preserve">CLASS: </w:t>
            </w:r>
            <w:r w:rsidR="00F941DB">
              <w:rPr>
                <w:rFonts w:ascii="Verdana" w:hAnsi="Verdana"/>
                <w:sz w:val="16"/>
                <w:szCs w:val="16"/>
              </w:rPr>
              <w:t>Access</w:t>
            </w:r>
            <w:r w:rsidR="008B4A2D">
              <w:rPr>
                <w:rFonts w:ascii="Verdana" w:hAnsi="Verdana"/>
                <w:sz w:val="16"/>
                <w:szCs w:val="16"/>
              </w:rPr>
              <w:t xml:space="preserve"> Methods</w:t>
            </w:r>
          </w:p>
        </w:tc>
        <w:tc>
          <w:tcPr>
            <w:tcW w:w="2430" w:type="dxa"/>
            <w:tcBorders>
              <w:top w:val="nil"/>
              <w:left w:val="nil"/>
              <w:bottom w:val="single" w:sz="8" w:space="0" w:color="auto"/>
              <w:right w:val="single" w:sz="8" w:space="0" w:color="auto"/>
            </w:tcBorders>
            <w:shd w:val="clear" w:color="auto" w:fill="DBE5F1"/>
            <w:tcMar>
              <w:top w:w="57" w:type="dxa"/>
              <w:left w:w="57" w:type="dxa"/>
              <w:bottom w:w="57" w:type="dxa"/>
              <w:right w:w="57" w:type="dxa"/>
            </w:tcMar>
            <w:vAlign w:val="center"/>
            <w:hideMark/>
          </w:tcPr>
          <w:p w:rsidR="008B4A2D" w:rsidRDefault="008B4A2D" w:rsidP="008B4A2D">
            <w:r>
              <w:rPr>
                <w:rFonts w:ascii="Verdana" w:hAnsi="Verdana"/>
                <w:sz w:val="16"/>
                <w:szCs w:val="16"/>
              </w:rPr>
              <w:t>Full Scans / sec</w:t>
            </w:r>
          </w:p>
        </w:tc>
        <w:tc>
          <w:tcPr>
            <w:tcW w:w="2520" w:type="dxa"/>
            <w:tcBorders>
              <w:top w:val="nil"/>
              <w:left w:val="nil"/>
              <w:bottom w:val="single" w:sz="8" w:space="0" w:color="auto"/>
              <w:right w:val="single" w:sz="8" w:space="0" w:color="auto"/>
            </w:tcBorders>
            <w:shd w:val="clear" w:color="auto" w:fill="DBE5F1"/>
            <w:tcMar>
              <w:top w:w="57" w:type="dxa"/>
              <w:left w:w="57" w:type="dxa"/>
              <w:bottom w:w="57" w:type="dxa"/>
              <w:right w:w="57" w:type="dxa"/>
            </w:tcMar>
            <w:vAlign w:val="center"/>
            <w:hideMark/>
          </w:tcPr>
          <w:p w:rsidR="008B4A2D" w:rsidRDefault="008B4A2D" w:rsidP="008B4A2D">
            <w:r>
              <w:rPr>
                <w:rFonts w:ascii="Verdana" w:hAnsi="Verdana"/>
                <w:sz w:val="16"/>
                <w:szCs w:val="16"/>
              </w:rPr>
              <w:t>(Index Searches/sec)/(Full Scans/sec) &gt; 1000</w:t>
            </w:r>
          </w:p>
        </w:tc>
        <w:tc>
          <w:tcPr>
            <w:tcW w:w="4140" w:type="dxa"/>
            <w:tcBorders>
              <w:top w:val="nil"/>
              <w:left w:val="nil"/>
              <w:bottom w:val="single" w:sz="8" w:space="0" w:color="auto"/>
              <w:right w:val="single" w:sz="8" w:space="0" w:color="auto"/>
            </w:tcBorders>
            <w:shd w:val="clear" w:color="auto" w:fill="DBE5F1"/>
            <w:tcMar>
              <w:top w:w="57" w:type="dxa"/>
              <w:left w:w="57" w:type="dxa"/>
              <w:bottom w:w="57" w:type="dxa"/>
              <w:right w:w="57" w:type="dxa"/>
            </w:tcMar>
            <w:vAlign w:val="center"/>
            <w:hideMark/>
          </w:tcPr>
          <w:p w:rsidR="008B4A2D" w:rsidRDefault="008B4A2D" w:rsidP="008B4A2D">
            <w:r>
              <w:rPr>
                <w:rFonts w:ascii="Verdana" w:hAnsi="Verdana"/>
                <w:sz w:val="16"/>
                <w:szCs w:val="16"/>
              </w:rPr>
              <w:t>This counter monitors the number of full scans on base tables or indexes. Values greater than 1 or 2 indicate that we are having table / Index page scans. If we see high CPU then we need to investigate this counter, otherwise if the full scans are on small tables we can ignore this counter.  A few of the main causes of high Full Scans/sec are</w:t>
            </w:r>
            <w:r>
              <w:rPr>
                <w:rFonts w:ascii="Verdana" w:hAnsi="Verdana"/>
                <w:sz w:val="16"/>
                <w:szCs w:val="16"/>
              </w:rPr>
              <w:br/>
              <w:t>• Missing indexes</w:t>
            </w:r>
            <w:r>
              <w:rPr>
                <w:rFonts w:ascii="Verdana" w:hAnsi="Verdana"/>
                <w:sz w:val="16"/>
                <w:szCs w:val="16"/>
              </w:rPr>
              <w:br/>
              <w:t>• Too many rows requested</w:t>
            </w:r>
            <w:r>
              <w:rPr>
                <w:rFonts w:ascii="Verdana" w:hAnsi="Verdana"/>
                <w:sz w:val="16"/>
                <w:szCs w:val="16"/>
              </w:rPr>
              <w:br/>
              <w:t>Queries with missing indexes or too many rows requested will have a large number of logical reads and an increased CPU time.</w:t>
            </w:r>
          </w:p>
        </w:tc>
      </w:tr>
      <w:tr w:rsidR="007D795F" w:rsidTr="007D795F">
        <w:tc>
          <w:tcPr>
            <w:tcW w:w="1794" w:type="dxa"/>
            <w:tcBorders>
              <w:top w:val="nil"/>
              <w:left w:val="single" w:sz="8" w:space="0" w:color="auto"/>
              <w:bottom w:val="single" w:sz="8" w:space="0" w:color="auto"/>
              <w:right w:val="single" w:sz="8" w:space="0" w:color="auto"/>
            </w:tcBorders>
            <w:shd w:val="clear" w:color="auto" w:fill="DBE5F1"/>
            <w:noWrap/>
            <w:tcMar>
              <w:top w:w="57" w:type="dxa"/>
              <w:left w:w="57" w:type="dxa"/>
              <w:bottom w:w="57" w:type="dxa"/>
              <w:right w:w="57" w:type="dxa"/>
            </w:tcMar>
            <w:vAlign w:val="center"/>
            <w:hideMark/>
          </w:tcPr>
          <w:p w:rsidR="008B4A2D" w:rsidRDefault="00854CBE" w:rsidP="008B4A2D">
            <w:r>
              <w:rPr>
                <w:rFonts w:ascii="Verdana" w:hAnsi="Verdana"/>
                <w:sz w:val="16"/>
                <w:szCs w:val="16"/>
              </w:rPr>
              <w:t xml:space="preserve">CLASS: </w:t>
            </w:r>
            <w:r w:rsidR="00F941DB">
              <w:rPr>
                <w:rFonts w:ascii="Verdana" w:hAnsi="Verdana"/>
                <w:sz w:val="16"/>
                <w:szCs w:val="16"/>
              </w:rPr>
              <w:t>Access</w:t>
            </w:r>
            <w:r w:rsidR="008B4A2D">
              <w:rPr>
                <w:rFonts w:ascii="Verdana" w:hAnsi="Verdana"/>
                <w:sz w:val="16"/>
                <w:szCs w:val="16"/>
              </w:rPr>
              <w:t xml:space="preserve"> Methods</w:t>
            </w:r>
          </w:p>
        </w:tc>
        <w:tc>
          <w:tcPr>
            <w:tcW w:w="2430" w:type="dxa"/>
            <w:tcBorders>
              <w:top w:val="nil"/>
              <w:left w:val="nil"/>
              <w:bottom w:val="single" w:sz="8" w:space="0" w:color="auto"/>
              <w:right w:val="single" w:sz="8" w:space="0" w:color="auto"/>
            </w:tcBorders>
            <w:shd w:val="clear" w:color="auto" w:fill="DBE5F1"/>
            <w:noWrap/>
            <w:tcMar>
              <w:top w:w="57" w:type="dxa"/>
              <w:left w:w="57" w:type="dxa"/>
              <w:bottom w:w="57" w:type="dxa"/>
              <w:right w:w="57" w:type="dxa"/>
            </w:tcMar>
            <w:vAlign w:val="center"/>
            <w:hideMark/>
          </w:tcPr>
          <w:p w:rsidR="008B4A2D" w:rsidRDefault="008B4A2D" w:rsidP="008B4A2D">
            <w:r>
              <w:rPr>
                <w:rFonts w:ascii="Verdana" w:hAnsi="Verdana"/>
                <w:sz w:val="16"/>
                <w:szCs w:val="16"/>
              </w:rPr>
              <w:t>Index Searches/sec</w:t>
            </w:r>
          </w:p>
        </w:tc>
        <w:tc>
          <w:tcPr>
            <w:tcW w:w="2520" w:type="dxa"/>
            <w:tcBorders>
              <w:top w:val="nil"/>
              <w:left w:val="nil"/>
              <w:bottom w:val="single" w:sz="8" w:space="0" w:color="auto"/>
              <w:right w:val="single" w:sz="8" w:space="0" w:color="auto"/>
            </w:tcBorders>
            <w:shd w:val="clear" w:color="auto" w:fill="DBE5F1"/>
            <w:tcMar>
              <w:top w:w="57" w:type="dxa"/>
              <w:left w:w="57" w:type="dxa"/>
              <w:bottom w:w="57" w:type="dxa"/>
              <w:right w:w="57" w:type="dxa"/>
            </w:tcMar>
            <w:vAlign w:val="center"/>
            <w:hideMark/>
          </w:tcPr>
          <w:p w:rsidR="008B4A2D" w:rsidRDefault="008B4A2D" w:rsidP="008B4A2D">
            <w:r>
              <w:rPr>
                <w:rFonts w:ascii="Verdana" w:hAnsi="Verdana"/>
                <w:sz w:val="16"/>
                <w:szCs w:val="16"/>
              </w:rPr>
              <w:t>(Index Searches/sec)/(Full Scans/sec) &gt; 1000</w:t>
            </w:r>
          </w:p>
        </w:tc>
        <w:tc>
          <w:tcPr>
            <w:tcW w:w="4140" w:type="dxa"/>
            <w:tcBorders>
              <w:top w:val="nil"/>
              <w:left w:val="nil"/>
              <w:bottom w:val="single" w:sz="8" w:space="0" w:color="auto"/>
              <w:right w:val="single" w:sz="8" w:space="0" w:color="auto"/>
            </w:tcBorders>
            <w:shd w:val="clear" w:color="auto" w:fill="DBE5F1"/>
            <w:tcMar>
              <w:top w:w="57" w:type="dxa"/>
              <w:left w:w="57" w:type="dxa"/>
              <w:bottom w:w="57" w:type="dxa"/>
              <w:right w:w="57" w:type="dxa"/>
            </w:tcMar>
            <w:vAlign w:val="center"/>
            <w:hideMark/>
          </w:tcPr>
          <w:p w:rsidR="008B4A2D" w:rsidRDefault="008B4A2D" w:rsidP="008B4A2D">
            <w:r>
              <w:rPr>
                <w:rFonts w:ascii="Verdana" w:hAnsi="Verdana"/>
                <w:sz w:val="16"/>
                <w:szCs w:val="16"/>
              </w:rPr>
              <w:t>Number of index searches. Index searches are used to start range scans, single index record fetches, and to reposition within an index. Index searches are preferable to index and table scans.  For OLTP applications, optimize for more index searches and less scans (preferably, 1 full scan for every 1000 index searches). Index and table scans are expensive I/O operations.</w:t>
            </w:r>
          </w:p>
        </w:tc>
      </w:tr>
      <w:tr w:rsidR="007D795F" w:rsidTr="007D795F">
        <w:tc>
          <w:tcPr>
            <w:tcW w:w="1794" w:type="dxa"/>
            <w:tcBorders>
              <w:top w:val="nil"/>
              <w:left w:val="single" w:sz="8" w:space="0" w:color="auto"/>
              <w:bottom w:val="single" w:sz="8" w:space="0" w:color="auto"/>
              <w:right w:val="single" w:sz="8" w:space="0" w:color="auto"/>
            </w:tcBorders>
            <w:shd w:val="clear" w:color="auto" w:fill="DBE5F1"/>
            <w:noWrap/>
            <w:tcMar>
              <w:top w:w="57" w:type="dxa"/>
              <w:left w:w="57" w:type="dxa"/>
              <w:bottom w:w="57" w:type="dxa"/>
              <w:right w:w="57" w:type="dxa"/>
            </w:tcMar>
            <w:vAlign w:val="center"/>
            <w:hideMark/>
          </w:tcPr>
          <w:p w:rsidR="008B4A2D" w:rsidRDefault="00854CBE" w:rsidP="008B4A2D">
            <w:r>
              <w:rPr>
                <w:rFonts w:ascii="Verdana" w:hAnsi="Verdana"/>
                <w:sz w:val="16"/>
                <w:szCs w:val="16"/>
              </w:rPr>
              <w:t xml:space="preserve">CLASS: </w:t>
            </w:r>
            <w:r w:rsidR="00F941DB">
              <w:rPr>
                <w:rFonts w:ascii="Verdana" w:hAnsi="Verdana"/>
                <w:sz w:val="16"/>
                <w:szCs w:val="16"/>
              </w:rPr>
              <w:t>Access</w:t>
            </w:r>
            <w:r w:rsidR="008B4A2D">
              <w:rPr>
                <w:rFonts w:ascii="Verdana" w:hAnsi="Verdana"/>
                <w:sz w:val="16"/>
                <w:szCs w:val="16"/>
              </w:rPr>
              <w:t xml:space="preserve"> Methods</w:t>
            </w:r>
          </w:p>
        </w:tc>
        <w:tc>
          <w:tcPr>
            <w:tcW w:w="2430" w:type="dxa"/>
            <w:tcBorders>
              <w:top w:val="nil"/>
              <w:left w:val="nil"/>
              <w:bottom w:val="single" w:sz="8" w:space="0" w:color="auto"/>
              <w:right w:val="single" w:sz="8" w:space="0" w:color="auto"/>
            </w:tcBorders>
            <w:shd w:val="clear" w:color="auto" w:fill="DBE5F1"/>
            <w:noWrap/>
            <w:tcMar>
              <w:top w:w="57" w:type="dxa"/>
              <w:left w:w="57" w:type="dxa"/>
              <w:bottom w:w="57" w:type="dxa"/>
              <w:right w:w="57" w:type="dxa"/>
            </w:tcMar>
            <w:vAlign w:val="center"/>
            <w:hideMark/>
          </w:tcPr>
          <w:p w:rsidR="008B4A2D" w:rsidRDefault="008B4A2D" w:rsidP="008B4A2D">
            <w:r>
              <w:rPr>
                <w:rFonts w:ascii="Verdana" w:hAnsi="Verdana"/>
                <w:b/>
                <w:bCs/>
                <w:color w:val="0070C0"/>
                <w:sz w:val="16"/>
                <w:szCs w:val="16"/>
              </w:rPr>
              <w:t>Page Splits/sec</w:t>
            </w:r>
          </w:p>
        </w:tc>
        <w:tc>
          <w:tcPr>
            <w:tcW w:w="2520" w:type="dxa"/>
            <w:tcBorders>
              <w:top w:val="nil"/>
              <w:left w:val="nil"/>
              <w:bottom w:val="single" w:sz="8" w:space="0" w:color="auto"/>
              <w:right w:val="single" w:sz="8" w:space="0" w:color="auto"/>
            </w:tcBorders>
            <w:shd w:val="clear" w:color="auto" w:fill="DBE5F1"/>
            <w:tcMar>
              <w:top w:w="57" w:type="dxa"/>
              <w:left w:w="57" w:type="dxa"/>
              <w:bottom w:w="57" w:type="dxa"/>
              <w:right w:w="57" w:type="dxa"/>
            </w:tcMar>
            <w:vAlign w:val="center"/>
            <w:hideMark/>
          </w:tcPr>
          <w:p w:rsidR="008B4A2D" w:rsidRDefault="008B4A2D" w:rsidP="008B4A2D">
            <w:r>
              <w:rPr>
                <w:rFonts w:ascii="Verdana" w:hAnsi="Verdana"/>
                <w:sz w:val="16"/>
                <w:szCs w:val="16"/>
              </w:rPr>
              <w:t>&lt; 20 per 100 Batch Requests/Sec</w:t>
            </w:r>
          </w:p>
        </w:tc>
        <w:tc>
          <w:tcPr>
            <w:tcW w:w="4140" w:type="dxa"/>
            <w:tcBorders>
              <w:top w:val="nil"/>
              <w:left w:val="nil"/>
              <w:bottom w:val="single" w:sz="8" w:space="0" w:color="auto"/>
              <w:right w:val="single" w:sz="8" w:space="0" w:color="auto"/>
            </w:tcBorders>
            <w:shd w:val="clear" w:color="auto" w:fill="DBE5F1"/>
            <w:tcMar>
              <w:top w:w="57" w:type="dxa"/>
              <w:left w:w="57" w:type="dxa"/>
              <w:bottom w:w="57" w:type="dxa"/>
              <w:right w:w="57" w:type="dxa"/>
            </w:tcMar>
            <w:vAlign w:val="center"/>
            <w:hideMark/>
          </w:tcPr>
          <w:p w:rsidR="008B4A2D" w:rsidRDefault="008B4A2D" w:rsidP="008B4A2D">
            <w:r>
              <w:rPr>
                <w:rFonts w:ascii="Verdana" w:hAnsi="Verdana"/>
                <w:sz w:val="16"/>
                <w:szCs w:val="16"/>
              </w:rPr>
              <w:t>Number of page splits per second that occur as the result of overflowing index pages. Interesting counter that can lead us to our table / index design. This value needs to be low as possible. If you find out that the number of page splits is high, consider increasing the fillfactor of your indexes. An increased fillfactor helps to reduce page splits because there is more room in data pages before it fills up and a page split has to occur.</w:t>
            </w:r>
          </w:p>
          <w:p w:rsidR="008B4A2D" w:rsidRDefault="008B4A2D" w:rsidP="008B4A2D">
            <w:r>
              <w:rPr>
                <w:rFonts w:ascii="Verdana" w:hAnsi="Verdana"/>
                <w:sz w:val="16"/>
                <w:szCs w:val="16"/>
              </w:rPr>
              <w:t>Note that this counter also includes the new page allocations as well and doesn’t necessarily pose a problem.  The other place we can confirm the page splits that involve data or index rows moves are the fragmented indexes on page splits.</w:t>
            </w:r>
          </w:p>
        </w:tc>
      </w:tr>
      <w:tr w:rsidR="007D795F" w:rsidTr="007D795F">
        <w:tc>
          <w:tcPr>
            <w:tcW w:w="1794" w:type="dxa"/>
            <w:tcBorders>
              <w:top w:val="nil"/>
              <w:left w:val="single" w:sz="8" w:space="0" w:color="auto"/>
              <w:bottom w:val="single" w:sz="8" w:space="0" w:color="auto"/>
              <w:right w:val="single" w:sz="8" w:space="0" w:color="auto"/>
            </w:tcBorders>
            <w:shd w:val="clear" w:color="auto" w:fill="DBE5F1"/>
            <w:noWrap/>
            <w:tcMar>
              <w:top w:w="57" w:type="dxa"/>
              <w:left w:w="57" w:type="dxa"/>
              <w:bottom w:w="57" w:type="dxa"/>
              <w:right w:w="57" w:type="dxa"/>
            </w:tcMar>
            <w:vAlign w:val="center"/>
            <w:hideMark/>
          </w:tcPr>
          <w:p w:rsidR="008B4A2D" w:rsidRDefault="00854CBE" w:rsidP="008B4A2D">
            <w:r>
              <w:rPr>
                <w:rFonts w:ascii="Verdana" w:hAnsi="Verdana"/>
                <w:sz w:val="16"/>
                <w:szCs w:val="16"/>
              </w:rPr>
              <w:t xml:space="preserve">CLASS: </w:t>
            </w:r>
            <w:r w:rsidR="008B4A2D">
              <w:rPr>
                <w:rFonts w:ascii="Verdana" w:hAnsi="Verdana"/>
                <w:sz w:val="16"/>
                <w:szCs w:val="16"/>
              </w:rPr>
              <w:t>Buffer Manager</w:t>
            </w:r>
          </w:p>
        </w:tc>
        <w:tc>
          <w:tcPr>
            <w:tcW w:w="2430" w:type="dxa"/>
            <w:tcBorders>
              <w:top w:val="nil"/>
              <w:left w:val="nil"/>
              <w:bottom w:val="single" w:sz="8" w:space="0" w:color="auto"/>
              <w:right w:val="single" w:sz="8" w:space="0" w:color="auto"/>
            </w:tcBorders>
            <w:shd w:val="clear" w:color="auto" w:fill="DBE5F1"/>
            <w:noWrap/>
            <w:tcMar>
              <w:top w:w="57" w:type="dxa"/>
              <w:left w:w="57" w:type="dxa"/>
              <w:bottom w:w="57" w:type="dxa"/>
              <w:right w:w="57" w:type="dxa"/>
            </w:tcMar>
            <w:vAlign w:val="center"/>
            <w:hideMark/>
          </w:tcPr>
          <w:p w:rsidR="008B4A2D" w:rsidRDefault="008B4A2D" w:rsidP="008B4A2D">
            <w:r>
              <w:rPr>
                <w:rFonts w:ascii="Verdana" w:hAnsi="Verdana"/>
                <w:b/>
                <w:bCs/>
                <w:color w:val="0070C0"/>
                <w:sz w:val="16"/>
                <w:szCs w:val="16"/>
              </w:rPr>
              <w:t>Buffer Cache hit ratio</w:t>
            </w:r>
          </w:p>
        </w:tc>
        <w:tc>
          <w:tcPr>
            <w:tcW w:w="2520" w:type="dxa"/>
            <w:tcBorders>
              <w:top w:val="nil"/>
              <w:left w:val="nil"/>
              <w:bottom w:val="single" w:sz="8" w:space="0" w:color="auto"/>
              <w:right w:val="single" w:sz="8" w:space="0" w:color="auto"/>
            </w:tcBorders>
            <w:shd w:val="clear" w:color="auto" w:fill="DBE5F1"/>
            <w:tcMar>
              <w:top w:w="57" w:type="dxa"/>
              <w:left w:w="57" w:type="dxa"/>
              <w:bottom w:w="57" w:type="dxa"/>
              <w:right w:w="57" w:type="dxa"/>
            </w:tcMar>
            <w:vAlign w:val="center"/>
            <w:hideMark/>
          </w:tcPr>
          <w:p w:rsidR="008B4A2D" w:rsidRDefault="008B4A2D" w:rsidP="008B4A2D">
            <w:r>
              <w:rPr>
                <w:rFonts w:ascii="Verdana" w:hAnsi="Verdana"/>
                <w:sz w:val="16"/>
                <w:szCs w:val="16"/>
              </w:rPr>
              <w:t>&gt; 90%</w:t>
            </w:r>
          </w:p>
        </w:tc>
        <w:tc>
          <w:tcPr>
            <w:tcW w:w="4140" w:type="dxa"/>
            <w:tcBorders>
              <w:top w:val="nil"/>
              <w:left w:val="nil"/>
              <w:bottom w:val="single" w:sz="8" w:space="0" w:color="auto"/>
              <w:right w:val="single" w:sz="8" w:space="0" w:color="auto"/>
            </w:tcBorders>
            <w:shd w:val="clear" w:color="auto" w:fill="DBE5F1"/>
            <w:tcMar>
              <w:top w:w="57" w:type="dxa"/>
              <w:left w:w="57" w:type="dxa"/>
              <w:bottom w:w="57" w:type="dxa"/>
              <w:right w:w="57" w:type="dxa"/>
            </w:tcMar>
            <w:vAlign w:val="center"/>
            <w:hideMark/>
          </w:tcPr>
          <w:p w:rsidR="008B4A2D" w:rsidRDefault="008B4A2D" w:rsidP="008B4A2D">
            <w:r>
              <w:rPr>
                <w:rFonts w:ascii="Verdana" w:hAnsi="Verdana"/>
                <w:sz w:val="16"/>
                <w:szCs w:val="16"/>
              </w:rPr>
              <w:t>This counter indicates how often SQL Server goes to the buffer, not the hard disk, to get data. The higher this ratio, the less often SQL Server has to go to the hard disk to fetch data, and performance overall is boosted. Unlike many of the other counters available for monitoring SQL Server, this counter averages the Buffer Cache Hit Ratio from the time the last instance of SQL Server was restarted. In other words, this counter is not a real-time measurement, but an average of all the days since SQL Server was last restarted. In OLTP applications, this ratio should exceed 90-95%. If it doesn't, then you need to add more RAM to your server to increase performance. In OLAP applications, the ratio could be much less because of the nature of how OLAP works. In any case, more RAM should increase the performance of SQL Server OLAP activity.</w:t>
            </w:r>
          </w:p>
        </w:tc>
      </w:tr>
      <w:tr w:rsidR="007D795F" w:rsidTr="007D795F">
        <w:tc>
          <w:tcPr>
            <w:tcW w:w="1794" w:type="dxa"/>
            <w:tcBorders>
              <w:top w:val="nil"/>
              <w:left w:val="single" w:sz="8" w:space="0" w:color="auto"/>
              <w:bottom w:val="single" w:sz="8" w:space="0" w:color="auto"/>
              <w:right w:val="single" w:sz="8" w:space="0" w:color="auto"/>
            </w:tcBorders>
            <w:shd w:val="clear" w:color="auto" w:fill="DBE5F1"/>
            <w:noWrap/>
            <w:tcMar>
              <w:top w:w="57" w:type="dxa"/>
              <w:left w:w="57" w:type="dxa"/>
              <w:bottom w:w="57" w:type="dxa"/>
              <w:right w:w="57" w:type="dxa"/>
            </w:tcMar>
            <w:vAlign w:val="center"/>
            <w:hideMark/>
          </w:tcPr>
          <w:p w:rsidR="008B4A2D" w:rsidRDefault="00854CBE" w:rsidP="008B4A2D">
            <w:r>
              <w:rPr>
                <w:rFonts w:ascii="Verdana" w:hAnsi="Verdana"/>
                <w:sz w:val="16"/>
                <w:szCs w:val="16"/>
              </w:rPr>
              <w:t xml:space="preserve">CLASS: </w:t>
            </w:r>
            <w:r w:rsidR="008B4A2D">
              <w:rPr>
                <w:rFonts w:ascii="Verdana" w:hAnsi="Verdana"/>
                <w:sz w:val="16"/>
                <w:szCs w:val="16"/>
              </w:rPr>
              <w:t>Buffer Manager</w:t>
            </w:r>
          </w:p>
        </w:tc>
        <w:tc>
          <w:tcPr>
            <w:tcW w:w="2430" w:type="dxa"/>
            <w:tcBorders>
              <w:top w:val="nil"/>
              <w:left w:val="nil"/>
              <w:bottom w:val="single" w:sz="8" w:space="0" w:color="auto"/>
              <w:right w:val="single" w:sz="8" w:space="0" w:color="auto"/>
            </w:tcBorders>
            <w:shd w:val="clear" w:color="auto" w:fill="DBE5F1"/>
            <w:noWrap/>
            <w:tcMar>
              <w:top w:w="57" w:type="dxa"/>
              <w:left w:w="57" w:type="dxa"/>
              <w:bottom w:w="57" w:type="dxa"/>
              <w:right w:w="57" w:type="dxa"/>
            </w:tcMar>
            <w:vAlign w:val="center"/>
            <w:hideMark/>
          </w:tcPr>
          <w:p w:rsidR="008B4A2D" w:rsidRDefault="008B4A2D" w:rsidP="008B4A2D">
            <w:r>
              <w:rPr>
                <w:rFonts w:ascii="Verdana" w:hAnsi="Verdana"/>
                <w:sz w:val="16"/>
                <w:szCs w:val="16"/>
              </w:rPr>
              <w:t>Free list stalls/sec</w:t>
            </w:r>
          </w:p>
        </w:tc>
        <w:tc>
          <w:tcPr>
            <w:tcW w:w="2520" w:type="dxa"/>
            <w:tcBorders>
              <w:top w:val="nil"/>
              <w:left w:val="nil"/>
              <w:bottom w:val="single" w:sz="8" w:space="0" w:color="auto"/>
              <w:right w:val="single" w:sz="8" w:space="0" w:color="auto"/>
            </w:tcBorders>
            <w:shd w:val="clear" w:color="auto" w:fill="DBE5F1"/>
            <w:tcMar>
              <w:top w:w="57" w:type="dxa"/>
              <w:left w:w="57" w:type="dxa"/>
              <w:bottom w:w="57" w:type="dxa"/>
              <w:right w:w="57" w:type="dxa"/>
            </w:tcMar>
            <w:vAlign w:val="center"/>
            <w:hideMark/>
          </w:tcPr>
          <w:p w:rsidR="008B4A2D" w:rsidRDefault="008B4A2D" w:rsidP="008B4A2D">
            <w:r>
              <w:rPr>
                <w:rFonts w:ascii="Verdana" w:hAnsi="Verdana"/>
                <w:sz w:val="16"/>
                <w:szCs w:val="16"/>
              </w:rPr>
              <w:t>&lt; 2</w:t>
            </w:r>
          </w:p>
        </w:tc>
        <w:tc>
          <w:tcPr>
            <w:tcW w:w="4140" w:type="dxa"/>
            <w:tcBorders>
              <w:top w:val="nil"/>
              <w:left w:val="nil"/>
              <w:bottom w:val="single" w:sz="8" w:space="0" w:color="auto"/>
              <w:right w:val="single" w:sz="8" w:space="0" w:color="auto"/>
            </w:tcBorders>
            <w:shd w:val="clear" w:color="auto" w:fill="DBE5F1"/>
            <w:tcMar>
              <w:top w:w="57" w:type="dxa"/>
              <w:left w:w="57" w:type="dxa"/>
              <w:bottom w:w="57" w:type="dxa"/>
              <w:right w:w="57" w:type="dxa"/>
            </w:tcMar>
            <w:vAlign w:val="center"/>
            <w:hideMark/>
          </w:tcPr>
          <w:p w:rsidR="008B4A2D" w:rsidRDefault="008B4A2D" w:rsidP="008B4A2D">
            <w:r>
              <w:rPr>
                <w:rFonts w:ascii="Verdana" w:hAnsi="Verdana"/>
                <w:sz w:val="16"/>
                <w:szCs w:val="16"/>
              </w:rPr>
              <w:t>Free list stalls/sec is the frequency with which requests for available database pages are suspended because no buffers are available. Free list stall rates of 3 or 4 per second indicate too little SQL memory available.</w:t>
            </w:r>
          </w:p>
        </w:tc>
      </w:tr>
      <w:tr w:rsidR="007D795F" w:rsidTr="007D795F">
        <w:tc>
          <w:tcPr>
            <w:tcW w:w="1794" w:type="dxa"/>
            <w:tcBorders>
              <w:top w:val="nil"/>
              <w:left w:val="single" w:sz="8" w:space="0" w:color="auto"/>
              <w:bottom w:val="single" w:sz="8" w:space="0" w:color="auto"/>
              <w:right w:val="single" w:sz="8" w:space="0" w:color="auto"/>
            </w:tcBorders>
            <w:shd w:val="clear" w:color="auto" w:fill="DBE5F1"/>
            <w:noWrap/>
            <w:tcMar>
              <w:top w:w="57" w:type="dxa"/>
              <w:left w:w="57" w:type="dxa"/>
              <w:bottom w:w="57" w:type="dxa"/>
              <w:right w:w="57" w:type="dxa"/>
            </w:tcMar>
            <w:vAlign w:val="center"/>
            <w:hideMark/>
          </w:tcPr>
          <w:p w:rsidR="008B4A2D" w:rsidRDefault="00854CBE" w:rsidP="008B4A2D">
            <w:r>
              <w:rPr>
                <w:rFonts w:ascii="Verdana" w:hAnsi="Verdana"/>
                <w:sz w:val="16"/>
                <w:szCs w:val="16"/>
              </w:rPr>
              <w:t xml:space="preserve">CLASS: </w:t>
            </w:r>
            <w:r w:rsidR="008B4A2D">
              <w:rPr>
                <w:rFonts w:ascii="Verdana" w:hAnsi="Verdana"/>
                <w:sz w:val="16"/>
                <w:szCs w:val="16"/>
              </w:rPr>
              <w:t>Buffer Manager</w:t>
            </w:r>
          </w:p>
        </w:tc>
        <w:tc>
          <w:tcPr>
            <w:tcW w:w="2430" w:type="dxa"/>
            <w:tcBorders>
              <w:top w:val="nil"/>
              <w:left w:val="nil"/>
              <w:bottom w:val="single" w:sz="8" w:space="0" w:color="auto"/>
              <w:right w:val="single" w:sz="8" w:space="0" w:color="auto"/>
            </w:tcBorders>
            <w:shd w:val="clear" w:color="auto" w:fill="DBE5F1"/>
            <w:noWrap/>
            <w:tcMar>
              <w:top w:w="57" w:type="dxa"/>
              <w:left w:w="57" w:type="dxa"/>
              <w:bottom w:w="57" w:type="dxa"/>
              <w:right w:w="57" w:type="dxa"/>
            </w:tcMar>
            <w:vAlign w:val="center"/>
            <w:hideMark/>
          </w:tcPr>
          <w:p w:rsidR="008B4A2D" w:rsidRDefault="008B4A2D" w:rsidP="008B4A2D">
            <w:r>
              <w:rPr>
                <w:rFonts w:ascii="Verdana" w:hAnsi="Verdana"/>
                <w:sz w:val="16"/>
                <w:szCs w:val="16"/>
              </w:rPr>
              <w:t>Free pages</w:t>
            </w:r>
          </w:p>
        </w:tc>
        <w:tc>
          <w:tcPr>
            <w:tcW w:w="2520" w:type="dxa"/>
            <w:tcBorders>
              <w:top w:val="nil"/>
              <w:left w:val="nil"/>
              <w:bottom w:val="single" w:sz="8" w:space="0" w:color="auto"/>
              <w:right w:val="single" w:sz="8" w:space="0" w:color="auto"/>
            </w:tcBorders>
            <w:shd w:val="clear" w:color="auto" w:fill="DBE5F1"/>
            <w:tcMar>
              <w:top w:w="57" w:type="dxa"/>
              <w:left w:w="57" w:type="dxa"/>
              <w:bottom w:w="57" w:type="dxa"/>
              <w:right w:w="57" w:type="dxa"/>
            </w:tcMar>
            <w:vAlign w:val="center"/>
            <w:hideMark/>
          </w:tcPr>
          <w:p w:rsidR="008B4A2D" w:rsidRDefault="008B4A2D" w:rsidP="008B4A2D">
            <w:r>
              <w:rPr>
                <w:rFonts w:ascii="Verdana" w:hAnsi="Verdana"/>
                <w:sz w:val="16"/>
                <w:szCs w:val="16"/>
              </w:rPr>
              <w:t>&gt; 640</w:t>
            </w:r>
          </w:p>
        </w:tc>
        <w:tc>
          <w:tcPr>
            <w:tcW w:w="4140" w:type="dxa"/>
            <w:tcBorders>
              <w:top w:val="nil"/>
              <w:left w:val="nil"/>
              <w:bottom w:val="single" w:sz="8" w:space="0" w:color="auto"/>
              <w:right w:val="single" w:sz="8" w:space="0" w:color="auto"/>
            </w:tcBorders>
            <w:shd w:val="clear" w:color="auto" w:fill="DBE5F1"/>
            <w:tcMar>
              <w:top w:w="57" w:type="dxa"/>
              <w:left w:w="57" w:type="dxa"/>
              <w:bottom w:w="57" w:type="dxa"/>
              <w:right w:w="57" w:type="dxa"/>
            </w:tcMar>
            <w:vAlign w:val="center"/>
            <w:hideMark/>
          </w:tcPr>
          <w:p w:rsidR="008B4A2D" w:rsidRDefault="008B4A2D" w:rsidP="008B4A2D">
            <w:r>
              <w:rPr>
                <w:rFonts w:ascii="Verdana" w:hAnsi="Verdana"/>
                <w:sz w:val="16"/>
                <w:szCs w:val="16"/>
              </w:rPr>
              <w:t>Total number of pages on all free lists.</w:t>
            </w:r>
          </w:p>
        </w:tc>
      </w:tr>
      <w:tr w:rsidR="007D795F" w:rsidTr="007D795F">
        <w:tc>
          <w:tcPr>
            <w:tcW w:w="1794" w:type="dxa"/>
            <w:tcBorders>
              <w:top w:val="nil"/>
              <w:left w:val="single" w:sz="8" w:space="0" w:color="auto"/>
              <w:bottom w:val="single" w:sz="8" w:space="0" w:color="auto"/>
              <w:right w:val="single" w:sz="8" w:space="0" w:color="auto"/>
            </w:tcBorders>
            <w:shd w:val="clear" w:color="auto" w:fill="DBE5F1"/>
            <w:noWrap/>
            <w:tcMar>
              <w:top w:w="57" w:type="dxa"/>
              <w:left w:w="57" w:type="dxa"/>
              <w:bottom w:w="57" w:type="dxa"/>
              <w:right w:w="57" w:type="dxa"/>
            </w:tcMar>
            <w:vAlign w:val="center"/>
            <w:hideMark/>
          </w:tcPr>
          <w:p w:rsidR="008B4A2D" w:rsidRDefault="00854CBE" w:rsidP="008B4A2D">
            <w:r>
              <w:rPr>
                <w:rFonts w:ascii="Verdana" w:hAnsi="Verdana"/>
                <w:sz w:val="16"/>
                <w:szCs w:val="16"/>
              </w:rPr>
              <w:t xml:space="preserve">CLASS: </w:t>
            </w:r>
            <w:r w:rsidR="008B4A2D">
              <w:rPr>
                <w:rFonts w:ascii="Verdana" w:hAnsi="Verdana"/>
                <w:sz w:val="16"/>
                <w:szCs w:val="16"/>
              </w:rPr>
              <w:t>Buffer Manager</w:t>
            </w:r>
          </w:p>
        </w:tc>
        <w:tc>
          <w:tcPr>
            <w:tcW w:w="2430" w:type="dxa"/>
            <w:tcBorders>
              <w:top w:val="nil"/>
              <w:left w:val="nil"/>
              <w:bottom w:val="single" w:sz="8" w:space="0" w:color="auto"/>
              <w:right w:val="single" w:sz="8" w:space="0" w:color="auto"/>
            </w:tcBorders>
            <w:shd w:val="clear" w:color="auto" w:fill="DBE5F1"/>
            <w:noWrap/>
            <w:tcMar>
              <w:top w:w="57" w:type="dxa"/>
              <w:left w:w="57" w:type="dxa"/>
              <w:bottom w:w="57" w:type="dxa"/>
              <w:right w:w="57" w:type="dxa"/>
            </w:tcMar>
            <w:vAlign w:val="center"/>
            <w:hideMark/>
          </w:tcPr>
          <w:p w:rsidR="008B4A2D" w:rsidRDefault="008B4A2D" w:rsidP="008B4A2D">
            <w:r>
              <w:rPr>
                <w:rFonts w:ascii="Verdana" w:hAnsi="Verdana"/>
                <w:sz w:val="16"/>
                <w:szCs w:val="16"/>
              </w:rPr>
              <w:t>Lazy Writes/Sec</w:t>
            </w:r>
          </w:p>
        </w:tc>
        <w:tc>
          <w:tcPr>
            <w:tcW w:w="2520" w:type="dxa"/>
            <w:tcBorders>
              <w:top w:val="nil"/>
              <w:left w:val="nil"/>
              <w:bottom w:val="single" w:sz="8" w:space="0" w:color="auto"/>
              <w:right w:val="single" w:sz="8" w:space="0" w:color="auto"/>
            </w:tcBorders>
            <w:shd w:val="clear" w:color="auto" w:fill="DBE5F1"/>
            <w:tcMar>
              <w:top w:w="57" w:type="dxa"/>
              <w:left w:w="57" w:type="dxa"/>
              <w:bottom w:w="57" w:type="dxa"/>
              <w:right w:w="57" w:type="dxa"/>
            </w:tcMar>
            <w:vAlign w:val="center"/>
            <w:hideMark/>
          </w:tcPr>
          <w:p w:rsidR="008B4A2D" w:rsidRDefault="008B4A2D" w:rsidP="008B4A2D">
            <w:r>
              <w:rPr>
                <w:rFonts w:ascii="Verdana" w:hAnsi="Verdana"/>
                <w:sz w:val="16"/>
                <w:szCs w:val="16"/>
              </w:rPr>
              <w:t>&lt; 20</w:t>
            </w:r>
          </w:p>
        </w:tc>
        <w:tc>
          <w:tcPr>
            <w:tcW w:w="4140" w:type="dxa"/>
            <w:tcBorders>
              <w:top w:val="nil"/>
              <w:left w:val="nil"/>
              <w:bottom w:val="single" w:sz="8" w:space="0" w:color="auto"/>
              <w:right w:val="single" w:sz="8" w:space="0" w:color="auto"/>
            </w:tcBorders>
            <w:shd w:val="clear" w:color="auto" w:fill="DBE5F1"/>
            <w:tcMar>
              <w:top w:w="57" w:type="dxa"/>
              <w:left w:w="57" w:type="dxa"/>
              <w:bottom w:w="57" w:type="dxa"/>
              <w:right w:w="57" w:type="dxa"/>
            </w:tcMar>
            <w:vAlign w:val="center"/>
            <w:hideMark/>
          </w:tcPr>
          <w:p w:rsidR="008B4A2D" w:rsidRDefault="008B4A2D" w:rsidP="008B4A2D">
            <w:r>
              <w:rPr>
                <w:rFonts w:ascii="Verdana" w:hAnsi="Verdana"/>
                <w:sz w:val="16"/>
                <w:szCs w:val="16"/>
              </w:rPr>
              <w:t>This counter tracks how many times a second that the Lazy Writer process is moving dirty pages from the buffer to disk in order to free up buffer space. Generally speaking, this should not be a high value, say more than 20 per second or so.  Ideally, it should be close to zero. If it is zero, this indicates that your SQL Server's buffer cache is plenty big and SQL Server doesn't have to free up dirty pages, instead waiting for this to occur during regular checkpoints. If this value is high, then a need for more memory is indicated.</w:t>
            </w:r>
          </w:p>
        </w:tc>
      </w:tr>
      <w:tr w:rsidR="007D795F" w:rsidTr="007D795F">
        <w:tc>
          <w:tcPr>
            <w:tcW w:w="1794" w:type="dxa"/>
            <w:tcBorders>
              <w:top w:val="nil"/>
              <w:left w:val="single" w:sz="8" w:space="0" w:color="auto"/>
              <w:bottom w:val="single" w:sz="8" w:space="0" w:color="auto"/>
              <w:right w:val="single" w:sz="8" w:space="0" w:color="auto"/>
            </w:tcBorders>
            <w:shd w:val="clear" w:color="auto" w:fill="DBE5F1"/>
            <w:noWrap/>
            <w:tcMar>
              <w:top w:w="57" w:type="dxa"/>
              <w:left w:w="57" w:type="dxa"/>
              <w:bottom w:w="57" w:type="dxa"/>
              <w:right w:w="57" w:type="dxa"/>
            </w:tcMar>
            <w:vAlign w:val="center"/>
            <w:hideMark/>
          </w:tcPr>
          <w:p w:rsidR="008B4A2D" w:rsidRDefault="00854CBE" w:rsidP="008B4A2D">
            <w:r>
              <w:rPr>
                <w:rFonts w:ascii="Verdana" w:hAnsi="Verdana"/>
                <w:sz w:val="16"/>
                <w:szCs w:val="16"/>
              </w:rPr>
              <w:t xml:space="preserve">CLASS: </w:t>
            </w:r>
            <w:r w:rsidR="008B4A2D">
              <w:rPr>
                <w:rFonts w:ascii="Verdana" w:hAnsi="Verdana"/>
                <w:sz w:val="16"/>
                <w:szCs w:val="16"/>
              </w:rPr>
              <w:t>Buffer Manager</w:t>
            </w:r>
          </w:p>
        </w:tc>
        <w:tc>
          <w:tcPr>
            <w:tcW w:w="2430" w:type="dxa"/>
            <w:tcBorders>
              <w:top w:val="nil"/>
              <w:left w:val="nil"/>
              <w:bottom w:val="single" w:sz="8" w:space="0" w:color="auto"/>
              <w:right w:val="single" w:sz="8" w:space="0" w:color="auto"/>
            </w:tcBorders>
            <w:shd w:val="clear" w:color="auto" w:fill="DBE5F1"/>
            <w:noWrap/>
            <w:tcMar>
              <w:top w:w="57" w:type="dxa"/>
              <w:left w:w="57" w:type="dxa"/>
              <w:bottom w:w="57" w:type="dxa"/>
              <w:right w:w="57" w:type="dxa"/>
            </w:tcMar>
            <w:vAlign w:val="center"/>
            <w:hideMark/>
          </w:tcPr>
          <w:p w:rsidR="008B4A2D" w:rsidRDefault="008B4A2D" w:rsidP="008B4A2D">
            <w:r>
              <w:rPr>
                <w:rFonts w:ascii="Verdana" w:hAnsi="Verdana"/>
                <w:b/>
                <w:bCs/>
                <w:color w:val="0070C0"/>
                <w:sz w:val="16"/>
                <w:szCs w:val="16"/>
              </w:rPr>
              <w:t>Page Life Expectancy</w:t>
            </w:r>
          </w:p>
        </w:tc>
        <w:tc>
          <w:tcPr>
            <w:tcW w:w="2520" w:type="dxa"/>
            <w:tcBorders>
              <w:top w:val="nil"/>
              <w:left w:val="nil"/>
              <w:bottom w:val="single" w:sz="8" w:space="0" w:color="auto"/>
              <w:right w:val="single" w:sz="8" w:space="0" w:color="auto"/>
            </w:tcBorders>
            <w:shd w:val="clear" w:color="auto" w:fill="DBE5F1"/>
            <w:tcMar>
              <w:top w:w="57" w:type="dxa"/>
              <w:left w:w="57" w:type="dxa"/>
              <w:bottom w:w="57" w:type="dxa"/>
              <w:right w:w="57" w:type="dxa"/>
            </w:tcMar>
            <w:vAlign w:val="center"/>
            <w:hideMark/>
          </w:tcPr>
          <w:p w:rsidR="008B4A2D" w:rsidRDefault="008B4A2D" w:rsidP="008B4A2D">
            <w:r>
              <w:rPr>
                <w:rFonts w:ascii="Verdana" w:hAnsi="Verdana"/>
                <w:sz w:val="16"/>
                <w:szCs w:val="16"/>
              </w:rPr>
              <w:t>&gt; 300</w:t>
            </w:r>
          </w:p>
        </w:tc>
        <w:tc>
          <w:tcPr>
            <w:tcW w:w="4140" w:type="dxa"/>
            <w:tcBorders>
              <w:top w:val="nil"/>
              <w:left w:val="nil"/>
              <w:bottom w:val="single" w:sz="8" w:space="0" w:color="auto"/>
              <w:right w:val="single" w:sz="8" w:space="0" w:color="auto"/>
            </w:tcBorders>
            <w:shd w:val="clear" w:color="auto" w:fill="DBE5F1"/>
            <w:tcMar>
              <w:top w:w="57" w:type="dxa"/>
              <w:left w:w="57" w:type="dxa"/>
              <w:bottom w:w="57" w:type="dxa"/>
              <w:right w:w="57" w:type="dxa"/>
            </w:tcMar>
            <w:vAlign w:val="center"/>
            <w:hideMark/>
          </w:tcPr>
          <w:p w:rsidR="008B4A2D" w:rsidRDefault="008B4A2D" w:rsidP="008B4A2D">
            <w:r>
              <w:rPr>
                <w:rFonts w:ascii="Verdana" w:hAnsi="Verdana"/>
                <w:sz w:val="16"/>
                <w:szCs w:val="16"/>
              </w:rPr>
              <w:t>This performance monitor counter tells you, on average, how long data pages are staying in the buffer. If this value gets below 300 seconds, this is a potential indication that your SQL Server could use more memory in order to boost performance.</w:t>
            </w:r>
          </w:p>
        </w:tc>
      </w:tr>
      <w:tr w:rsidR="007D795F" w:rsidTr="007D795F">
        <w:tc>
          <w:tcPr>
            <w:tcW w:w="1794" w:type="dxa"/>
            <w:tcBorders>
              <w:top w:val="nil"/>
              <w:left w:val="single" w:sz="8" w:space="0" w:color="auto"/>
              <w:bottom w:val="single" w:sz="8" w:space="0" w:color="auto"/>
              <w:right w:val="single" w:sz="8" w:space="0" w:color="auto"/>
            </w:tcBorders>
            <w:shd w:val="clear" w:color="auto" w:fill="DBE5F1"/>
            <w:noWrap/>
            <w:tcMar>
              <w:top w:w="57" w:type="dxa"/>
              <w:left w:w="57" w:type="dxa"/>
              <w:bottom w:w="57" w:type="dxa"/>
              <w:right w:w="57" w:type="dxa"/>
            </w:tcMar>
            <w:vAlign w:val="center"/>
            <w:hideMark/>
          </w:tcPr>
          <w:p w:rsidR="008B4A2D" w:rsidRDefault="00854CBE" w:rsidP="008B4A2D">
            <w:r>
              <w:rPr>
                <w:rFonts w:ascii="Verdana" w:hAnsi="Verdana"/>
                <w:sz w:val="16"/>
                <w:szCs w:val="16"/>
              </w:rPr>
              <w:t xml:space="preserve">CLASS: </w:t>
            </w:r>
            <w:r w:rsidR="008B4A2D">
              <w:rPr>
                <w:rFonts w:ascii="Verdana" w:hAnsi="Verdana"/>
                <w:sz w:val="16"/>
                <w:szCs w:val="16"/>
              </w:rPr>
              <w:t>Buffer Manager</w:t>
            </w:r>
          </w:p>
        </w:tc>
        <w:tc>
          <w:tcPr>
            <w:tcW w:w="2430" w:type="dxa"/>
            <w:tcBorders>
              <w:top w:val="nil"/>
              <w:left w:val="nil"/>
              <w:bottom w:val="single" w:sz="8" w:space="0" w:color="auto"/>
              <w:right w:val="single" w:sz="8" w:space="0" w:color="auto"/>
            </w:tcBorders>
            <w:shd w:val="clear" w:color="auto" w:fill="DBE5F1"/>
            <w:noWrap/>
            <w:tcMar>
              <w:top w:w="57" w:type="dxa"/>
              <w:left w:w="57" w:type="dxa"/>
              <w:bottom w:w="57" w:type="dxa"/>
              <w:right w:w="57" w:type="dxa"/>
            </w:tcMar>
            <w:vAlign w:val="center"/>
            <w:hideMark/>
          </w:tcPr>
          <w:p w:rsidR="008B4A2D" w:rsidRDefault="008B4A2D" w:rsidP="008B4A2D">
            <w:r>
              <w:rPr>
                <w:rFonts w:ascii="Verdana" w:hAnsi="Verdana"/>
                <w:sz w:val="16"/>
                <w:szCs w:val="16"/>
              </w:rPr>
              <w:t>Page lookups/sec</w:t>
            </w:r>
          </w:p>
        </w:tc>
        <w:tc>
          <w:tcPr>
            <w:tcW w:w="2520" w:type="dxa"/>
            <w:tcBorders>
              <w:top w:val="nil"/>
              <w:left w:val="nil"/>
              <w:bottom w:val="single" w:sz="8" w:space="0" w:color="auto"/>
              <w:right w:val="single" w:sz="8" w:space="0" w:color="auto"/>
            </w:tcBorders>
            <w:shd w:val="clear" w:color="auto" w:fill="DBE5F1"/>
            <w:tcMar>
              <w:top w:w="57" w:type="dxa"/>
              <w:left w:w="57" w:type="dxa"/>
              <w:bottom w:w="57" w:type="dxa"/>
              <w:right w:w="57" w:type="dxa"/>
            </w:tcMar>
            <w:vAlign w:val="center"/>
            <w:hideMark/>
          </w:tcPr>
          <w:p w:rsidR="008B4A2D" w:rsidRDefault="008B4A2D" w:rsidP="008B4A2D">
            <w:r>
              <w:rPr>
                <w:rFonts w:ascii="Verdana" w:hAnsi="Verdana"/>
                <w:sz w:val="16"/>
                <w:szCs w:val="16"/>
              </w:rPr>
              <w:t>(Page lookups/sec) / (Batch Requests/sec) &lt; 100</w:t>
            </w:r>
          </w:p>
        </w:tc>
        <w:tc>
          <w:tcPr>
            <w:tcW w:w="4140" w:type="dxa"/>
            <w:tcBorders>
              <w:top w:val="nil"/>
              <w:left w:val="nil"/>
              <w:bottom w:val="single" w:sz="8" w:space="0" w:color="auto"/>
              <w:right w:val="single" w:sz="8" w:space="0" w:color="auto"/>
            </w:tcBorders>
            <w:shd w:val="clear" w:color="auto" w:fill="DBE5F1"/>
            <w:tcMar>
              <w:top w:w="57" w:type="dxa"/>
              <w:left w:w="57" w:type="dxa"/>
              <w:bottom w:w="57" w:type="dxa"/>
              <w:right w:w="57" w:type="dxa"/>
            </w:tcMar>
            <w:vAlign w:val="center"/>
            <w:hideMark/>
          </w:tcPr>
          <w:p w:rsidR="008B4A2D" w:rsidRDefault="008B4A2D" w:rsidP="008B4A2D">
            <w:r>
              <w:rPr>
                <w:rFonts w:ascii="Verdana" w:hAnsi="Verdana"/>
                <w:sz w:val="16"/>
                <w:szCs w:val="16"/>
              </w:rPr>
              <w:t>Number of requests to find a page in the buffer pool. When the ratio of page lookups to batch requests is much greater than 100, this is an indication that while query plans are looking up data in the buffer pool, these plans are inefficient. Identify queries with the highest amount of logical I/O's and tune them.</w:t>
            </w:r>
          </w:p>
        </w:tc>
      </w:tr>
      <w:tr w:rsidR="007D795F" w:rsidTr="007D795F">
        <w:tc>
          <w:tcPr>
            <w:tcW w:w="1794" w:type="dxa"/>
            <w:tcBorders>
              <w:top w:val="nil"/>
              <w:left w:val="single" w:sz="8" w:space="0" w:color="auto"/>
              <w:bottom w:val="single" w:sz="8" w:space="0" w:color="auto"/>
              <w:right w:val="single" w:sz="8" w:space="0" w:color="auto"/>
            </w:tcBorders>
            <w:shd w:val="clear" w:color="auto" w:fill="DBE5F1"/>
            <w:noWrap/>
            <w:tcMar>
              <w:top w:w="57" w:type="dxa"/>
              <w:left w:w="57" w:type="dxa"/>
              <w:bottom w:w="57" w:type="dxa"/>
              <w:right w:w="57" w:type="dxa"/>
            </w:tcMar>
            <w:vAlign w:val="center"/>
            <w:hideMark/>
          </w:tcPr>
          <w:p w:rsidR="008B4A2D" w:rsidRDefault="00854CBE" w:rsidP="008B4A2D">
            <w:r>
              <w:rPr>
                <w:rFonts w:ascii="Verdana" w:hAnsi="Verdana"/>
                <w:sz w:val="16"/>
                <w:szCs w:val="16"/>
              </w:rPr>
              <w:t xml:space="preserve">CLASS: </w:t>
            </w:r>
            <w:r w:rsidR="008B4A2D">
              <w:rPr>
                <w:rFonts w:ascii="Verdana" w:hAnsi="Verdana"/>
                <w:sz w:val="16"/>
                <w:szCs w:val="16"/>
              </w:rPr>
              <w:t>Buffer Manager</w:t>
            </w:r>
          </w:p>
        </w:tc>
        <w:tc>
          <w:tcPr>
            <w:tcW w:w="2430" w:type="dxa"/>
            <w:tcBorders>
              <w:top w:val="nil"/>
              <w:left w:val="nil"/>
              <w:bottom w:val="single" w:sz="8" w:space="0" w:color="auto"/>
              <w:right w:val="single" w:sz="8" w:space="0" w:color="auto"/>
            </w:tcBorders>
            <w:shd w:val="clear" w:color="auto" w:fill="DBE5F1"/>
            <w:noWrap/>
            <w:tcMar>
              <w:top w:w="57" w:type="dxa"/>
              <w:left w:w="57" w:type="dxa"/>
              <w:bottom w:w="57" w:type="dxa"/>
              <w:right w:w="57" w:type="dxa"/>
            </w:tcMar>
            <w:vAlign w:val="center"/>
            <w:hideMark/>
          </w:tcPr>
          <w:p w:rsidR="008B4A2D" w:rsidRDefault="008B4A2D" w:rsidP="008B4A2D">
            <w:r>
              <w:rPr>
                <w:rFonts w:ascii="Verdana" w:hAnsi="Verdana"/>
                <w:sz w:val="16"/>
                <w:szCs w:val="16"/>
              </w:rPr>
              <w:t>Page reads/sec</w:t>
            </w:r>
          </w:p>
        </w:tc>
        <w:tc>
          <w:tcPr>
            <w:tcW w:w="2520" w:type="dxa"/>
            <w:tcBorders>
              <w:top w:val="nil"/>
              <w:left w:val="nil"/>
              <w:bottom w:val="single" w:sz="8" w:space="0" w:color="auto"/>
              <w:right w:val="single" w:sz="8" w:space="0" w:color="auto"/>
            </w:tcBorders>
            <w:shd w:val="clear" w:color="auto" w:fill="DBE5F1"/>
            <w:tcMar>
              <w:top w:w="57" w:type="dxa"/>
              <w:left w:w="57" w:type="dxa"/>
              <w:bottom w:w="57" w:type="dxa"/>
              <w:right w:w="57" w:type="dxa"/>
            </w:tcMar>
            <w:vAlign w:val="center"/>
            <w:hideMark/>
          </w:tcPr>
          <w:p w:rsidR="008B4A2D" w:rsidRDefault="008B4A2D" w:rsidP="008B4A2D">
            <w:r>
              <w:rPr>
                <w:rFonts w:ascii="Verdana" w:hAnsi="Verdana"/>
                <w:sz w:val="16"/>
                <w:szCs w:val="16"/>
              </w:rPr>
              <w:t>&lt; 90</w:t>
            </w:r>
          </w:p>
        </w:tc>
        <w:tc>
          <w:tcPr>
            <w:tcW w:w="4140" w:type="dxa"/>
            <w:tcBorders>
              <w:top w:val="nil"/>
              <w:left w:val="nil"/>
              <w:bottom w:val="single" w:sz="8" w:space="0" w:color="auto"/>
              <w:right w:val="single" w:sz="8" w:space="0" w:color="auto"/>
            </w:tcBorders>
            <w:shd w:val="clear" w:color="auto" w:fill="DBE5F1"/>
            <w:tcMar>
              <w:top w:w="57" w:type="dxa"/>
              <w:left w:w="57" w:type="dxa"/>
              <w:bottom w:w="57" w:type="dxa"/>
              <w:right w:w="57" w:type="dxa"/>
            </w:tcMar>
            <w:vAlign w:val="center"/>
            <w:hideMark/>
          </w:tcPr>
          <w:p w:rsidR="008B4A2D" w:rsidRDefault="008B4A2D" w:rsidP="008B4A2D">
            <w:r>
              <w:rPr>
                <w:rFonts w:ascii="Verdana" w:hAnsi="Verdana"/>
                <w:sz w:val="16"/>
                <w:szCs w:val="16"/>
              </w:rPr>
              <w:t>Number of physical database page reads issued. 80 – 90 per second is normal, anything that is above indicates indexing or memory constraint.</w:t>
            </w:r>
          </w:p>
        </w:tc>
      </w:tr>
      <w:tr w:rsidR="007D795F" w:rsidTr="007D795F">
        <w:tc>
          <w:tcPr>
            <w:tcW w:w="1794" w:type="dxa"/>
            <w:tcBorders>
              <w:top w:val="nil"/>
              <w:left w:val="single" w:sz="8" w:space="0" w:color="auto"/>
              <w:bottom w:val="single" w:sz="8" w:space="0" w:color="auto"/>
              <w:right w:val="single" w:sz="8" w:space="0" w:color="auto"/>
            </w:tcBorders>
            <w:shd w:val="clear" w:color="auto" w:fill="DBE5F1"/>
            <w:noWrap/>
            <w:tcMar>
              <w:top w:w="57" w:type="dxa"/>
              <w:left w:w="57" w:type="dxa"/>
              <w:bottom w:w="57" w:type="dxa"/>
              <w:right w:w="57" w:type="dxa"/>
            </w:tcMar>
            <w:vAlign w:val="center"/>
            <w:hideMark/>
          </w:tcPr>
          <w:p w:rsidR="008B4A2D" w:rsidRDefault="00854CBE" w:rsidP="008B4A2D">
            <w:r>
              <w:rPr>
                <w:rFonts w:ascii="Verdana" w:hAnsi="Verdana"/>
                <w:sz w:val="16"/>
                <w:szCs w:val="16"/>
              </w:rPr>
              <w:t xml:space="preserve">CLASS: </w:t>
            </w:r>
            <w:r w:rsidR="008B4A2D">
              <w:rPr>
                <w:rFonts w:ascii="Verdana" w:hAnsi="Verdana"/>
                <w:sz w:val="16"/>
                <w:szCs w:val="16"/>
              </w:rPr>
              <w:t>Buffer Manager</w:t>
            </w:r>
          </w:p>
        </w:tc>
        <w:tc>
          <w:tcPr>
            <w:tcW w:w="2430" w:type="dxa"/>
            <w:tcBorders>
              <w:top w:val="nil"/>
              <w:left w:val="nil"/>
              <w:bottom w:val="single" w:sz="8" w:space="0" w:color="auto"/>
              <w:right w:val="single" w:sz="8" w:space="0" w:color="auto"/>
            </w:tcBorders>
            <w:shd w:val="clear" w:color="auto" w:fill="DBE5F1"/>
            <w:noWrap/>
            <w:tcMar>
              <w:top w:w="57" w:type="dxa"/>
              <w:left w:w="57" w:type="dxa"/>
              <w:bottom w:w="57" w:type="dxa"/>
              <w:right w:w="57" w:type="dxa"/>
            </w:tcMar>
            <w:vAlign w:val="center"/>
            <w:hideMark/>
          </w:tcPr>
          <w:p w:rsidR="008B4A2D" w:rsidRDefault="008B4A2D" w:rsidP="008B4A2D">
            <w:r>
              <w:rPr>
                <w:rFonts w:ascii="Verdana" w:hAnsi="Verdana"/>
                <w:sz w:val="16"/>
                <w:szCs w:val="16"/>
              </w:rPr>
              <w:t>Page writes/sec</w:t>
            </w:r>
          </w:p>
        </w:tc>
        <w:tc>
          <w:tcPr>
            <w:tcW w:w="2520" w:type="dxa"/>
            <w:tcBorders>
              <w:top w:val="nil"/>
              <w:left w:val="nil"/>
              <w:bottom w:val="single" w:sz="8" w:space="0" w:color="auto"/>
              <w:right w:val="single" w:sz="8" w:space="0" w:color="auto"/>
            </w:tcBorders>
            <w:shd w:val="clear" w:color="auto" w:fill="DBE5F1"/>
            <w:tcMar>
              <w:top w:w="57" w:type="dxa"/>
              <w:left w:w="57" w:type="dxa"/>
              <w:bottom w:w="57" w:type="dxa"/>
              <w:right w:w="57" w:type="dxa"/>
            </w:tcMar>
            <w:vAlign w:val="center"/>
            <w:hideMark/>
          </w:tcPr>
          <w:p w:rsidR="008B4A2D" w:rsidRDefault="008B4A2D" w:rsidP="008B4A2D">
            <w:r>
              <w:rPr>
                <w:rFonts w:ascii="Verdana" w:hAnsi="Verdana"/>
                <w:sz w:val="16"/>
                <w:szCs w:val="16"/>
              </w:rPr>
              <w:t>&lt; 90</w:t>
            </w:r>
          </w:p>
        </w:tc>
        <w:tc>
          <w:tcPr>
            <w:tcW w:w="4140" w:type="dxa"/>
            <w:tcBorders>
              <w:top w:val="nil"/>
              <w:left w:val="nil"/>
              <w:bottom w:val="single" w:sz="8" w:space="0" w:color="auto"/>
              <w:right w:val="single" w:sz="8" w:space="0" w:color="auto"/>
            </w:tcBorders>
            <w:shd w:val="clear" w:color="auto" w:fill="DBE5F1"/>
            <w:tcMar>
              <w:top w:w="57" w:type="dxa"/>
              <w:left w:w="57" w:type="dxa"/>
              <w:bottom w:w="57" w:type="dxa"/>
              <w:right w:w="57" w:type="dxa"/>
            </w:tcMar>
            <w:vAlign w:val="center"/>
            <w:hideMark/>
          </w:tcPr>
          <w:p w:rsidR="008B4A2D" w:rsidRDefault="008B4A2D" w:rsidP="008B4A2D">
            <w:r>
              <w:rPr>
                <w:rFonts w:ascii="Verdana" w:hAnsi="Verdana"/>
                <w:sz w:val="16"/>
                <w:szCs w:val="16"/>
              </w:rPr>
              <w:t>Number of physical database page writes issued. 80 – 90 per second is normal, anything more we need to check the lazy writer/sec and checkpoint counters, if these counters are also relatively high then, it’s memory constraint.</w:t>
            </w:r>
          </w:p>
        </w:tc>
      </w:tr>
      <w:tr w:rsidR="007D795F" w:rsidTr="007D795F">
        <w:tc>
          <w:tcPr>
            <w:tcW w:w="1794" w:type="dxa"/>
            <w:tcBorders>
              <w:top w:val="nil"/>
              <w:left w:val="single" w:sz="8" w:space="0" w:color="auto"/>
              <w:bottom w:val="single" w:sz="8" w:space="0" w:color="auto"/>
              <w:right w:val="single" w:sz="8" w:space="0" w:color="auto"/>
            </w:tcBorders>
            <w:shd w:val="clear" w:color="auto" w:fill="DBE5F1"/>
            <w:noWrap/>
            <w:tcMar>
              <w:top w:w="57" w:type="dxa"/>
              <w:left w:w="57" w:type="dxa"/>
              <w:bottom w:w="57" w:type="dxa"/>
              <w:right w:w="57" w:type="dxa"/>
            </w:tcMar>
            <w:vAlign w:val="center"/>
            <w:hideMark/>
          </w:tcPr>
          <w:p w:rsidR="008B4A2D" w:rsidRDefault="00854CBE" w:rsidP="008B4A2D">
            <w:r>
              <w:rPr>
                <w:rFonts w:ascii="Verdana" w:hAnsi="Verdana"/>
                <w:sz w:val="16"/>
                <w:szCs w:val="16"/>
              </w:rPr>
              <w:t xml:space="preserve">CLASS: </w:t>
            </w:r>
            <w:r w:rsidR="008B4A2D">
              <w:rPr>
                <w:rFonts w:ascii="Verdana" w:hAnsi="Verdana"/>
                <w:sz w:val="16"/>
                <w:szCs w:val="16"/>
              </w:rPr>
              <w:t>General Statistics</w:t>
            </w:r>
          </w:p>
        </w:tc>
        <w:tc>
          <w:tcPr>
            <w:tcW w:w="2430" w:type="dxa"/>
            <w:tcBorders>
              <w:top w:val="nil"/>
              <w:left w:val="nil"/>
              <w:bottom w:val="single" w:sz="8" w:space="0" w:color="auto"/>
              <w:right w:val="single" w:sz="8" w:space="0" w:color="auto"/>
            </w:tcBorders>
            <w:shd w:val="clear" w:color="auto" w:fill="DBE5F1"/>
            <w:noWrap/>
            <w:tcMar>
              <w:top w:w="57" w:type="dxa"/>
              <w:left w:w="57" w:type="dxa"/>
              <w:bottom w:w="57" w:type="dxa"/>
              <w:right w:w="57" w:type="dxa"/>
            </w:tcMar>
            <w:vAlign w:val="center"/>
            <w:hideMark/>
          </w:tcPr>
          <w:p w:rsidR="008B4A2D" w:rsidRDefault="008B4A2D" w:rsidP="008B4A2D">
            <w:r>
              <w:rPr>
                <w:rFonts w:ascii="Verdana" w:hAnsi="Verdana"/>
                <w:b/>
                <w:bCs/>
                <w:color w:val="0070C0"/>
                <w:sz w:val="16"/>
                <w:szCs w:val="16"/>
              </w:rPr>
              <w:t>Logins/sec</w:t>
            </w:r>
          </w:p>
        </w:tc>
        <w:tc>
          <w:tcPr>
            <w:tcW w:w="2520" w:type="dxa"/>
            <w:tcBorders>
              <w:top w:val="nil"/>
              <w:left w:val="nil"/>
              <w:bottom w:val="single" w:sz="8" w:space="0" w:color="auto"/>
              <w:right w:val="single" w:sz="8" w:space="0" w:color="auto"/>
            </w:tcBorders>
            <w:shd w:val="clear" w:color="auto" w:fill="DBE5F1"/>
            <w:tcMar>
              <w:top w:w="57" w:type="dxa"/>
              <w:left w:w="57" w:type="dxa"/>
              <w:bottom w:w="57" w:type="dxa"/>
              <w:right w:w="57" w:type="dxa"/>
            </w:tcMar>
            <w:vAlign w:val="center"/>
            <w:hideMark/>
          </w:tcPr>
          <w:p w:rsidR="008B4A2D" w:rsidRDefault="008B4A2D" w:rsidP="008B4A2D">
            <w:r>
              <w:rPr>
                <w:rFonts w:ascii="Verdana" w:hAnsi="Verdana"/>
                <w:sz w:val="16"/>
                <w:szCs w:val="16"/>
              </w:rPr>
              <w:t>&lt; 2</w:t>
            </w:r>
          </w:p>
        </w:tc>
        <w:tc>
          <w:tcPr>
            <w:tcW w:w="4140" w:type="dxa"/>
            <w:tcBorders>
              <w:top w:val="nil"/>
              <w:left w:val="nil"/>
              <w:bottom w:val="single" w:sz="8" w:space="0" w:color="auto"/>
              <w:right w:val="single" w:sz="8" w:space="0" w:color="auto"/>
            </w:tcBorders>
            <w:shd w:val="clear" w:color="auto" w:fill="DBE5F1"/>
            <w:tcMar>
              <w:top w:w="57" w:type="dxa"/>
              <w:left w:w="57" w:type="dxa"/>
              <w:bottom w:w="57" w:type="dxa"/>
              <w:right w:w="57" w:type="dxa"/>
            </w:tcMar>
            <w:vAlign w:val="center"/>
            <w:hideMark/>
          </w:tcPr>
          <w:p w:rsidR="008B4A2D" w:rsidRDefault="008B4A2D" w:rsidP="008B4A2D">
            <w:r>
              <w:rPr>
                <w:rFonts w:ascii="Verdana" w:hAnsi="Verdana"/>
                <w:sz w:val="16"/>
                <w:szCs w:val="16"/>
              </w:rPr>
              <w:t>&gt; 2 per second indicates that the application is not correctly using </w:t>
            </w:r>
            <w:r>
              <w:rPr>
                <w:rFonts w:ascii="Verdana" w:hAnsi="Verdana"/>
                <w:b/>
                <w:bCs/>
                <w:sz w:val="16"/>
                <w:szCs w:val="16"/>
              </w:rPr>
              <w:t>connection pooling</w:t>
            </w:r>
            <w:r>
              <w:rPr>
                <w:rFonts w:ascii="Verdana" w:hAnsi="Verdana"/>
                <w:sz w:val="16"/>
                <w:szCs w:val="16"/>
              </w:rPr>
              <w:t>.</w:t>
            </w:r>
          </w:p>
        </w:tc>
      </w:tr>
      <w:tr w:rsidR="007D795F" w:rsidTr="007D795F">
        <w:tc>
          <w:tcPr>
            <w:tcW w:w="1794" w:type="dxa"/>
            <w:tcBorders>
              <w:top w:val="nil"/>
              <w:left w:val="single" w:sz="8" w:space="0" w:color="auto"/>
              <w:bottom w:val="single" w:sz="8" w:space="0" w:color="auto"/>
              <w:right w:val="single" w:sz="8" w:space="0" w:color="auto"/>
            </w:tcBorders>
            <w:shd w:val="clear" w:color="auto" w:fill="DBE5F1"/>
            <w:noWrap/>
            <w:tcMar>
              <w:top w:w="57" w:type="dxa"/>
              <w:left w:w="57" w:type="dxa"/>
              <w:bottom w:w="57" w:type="dxa"/>
              <w:right w:w="57" w:type="dxa"/>
            </w:tcMar>
            <w:vAlign w:val="center"/>
            <w:hideMark/>
          </w:tcPr>
          <w:p w:rsidR="008B4A2D" w:rsidRDefault="00854CBE" w:rsidP="008B4A2D">
            <w:r>
              <w:rPr>
                <w:rFonts w:ascii="Verdana" w:hAnsi="Verdana"/>
                <w:sz w:val="16"/>
                <w:szCs w:val="16"/>
              </w:rPr>
              <w:t xml:space="preserve">CLASS: </w:t>
            </w:r>
            <w:r w:rsidR="008B4A2D">
              <w:rPr>
                <w:rFonts w:ascii="Verdana" w:hAnsi="Verdana"/>
                <w:sz w:val="16"/>
                <w:szCs w:val="16"/>
              </w:rPr>
              <w:t>General Statistics</w:t>
            </w:r>
          </w:p>
        </w:tc>
        <w:tc>
          <w:tcPr>
            <w:tcW w:w="2430" w:type="dxa"/>
            <w:tcBorders>
              <w:top w:val="nil"/>
              <w:left w:val="nil"/>
              <w:bottom w:val="single" w:sz="8" w:space="0" w:color="auto"/>
              <w:right w:val="single" w:sz="8" w:space="0" w:color="auto"/>
            </w:tcBorders>
            <w:shd w:val="clear" w:color="auto" w:fill="DBE5F1"/>
            <w:noWrap/>
            <w:tcMar>
              <w:top w:w="57" w:type="dxa"/>
              <w:left w:w="57" w:type="dxa"/>
              <w:bottom w:w="57" w:type="dxa"/>
              <w:right w:w="57" w:type="dxa"/>
            </w:tcMar>
            <w:vAlign w:val="center"/>
            <w:hideMark/>
          </w:tcPr>
          <w:p w:rsidR="008B4A2D" w:rsidRDefault="008B4A2D" w:rsidP="008B4A2D">
            <w:r>
              <w:rPr>
                <w:rFonts w:ascii="Verdana" w:hAnsi="Verdana"/>
                <w:b/>
                <w:bCs/>
                <w:color w:val="0070C0"/>
                <w:sz w:val="16"/>
                <w:szCs w:val="16"/>
              </w:rPr>
              <w:t>Logouts/sec</w:t>
            </w:r>
          </w:p>
        </w:tc>
        <w:tc>
          <w:tcPr>
            <w:tcW w:w="2520" w:type="dxa"/>
            <w:tcBorders>
              <w:top w:val="nil"/>
              <w:left w:val="nil"/>
              <w:bottom w:val="single" w:sz="8" w:space="0" w:color="auto"/>
              <w:right w:val="single" w:sz="8" w:space="0" w:color="auto"/>
            </w:tcBorders>
            <w:shd w:val="clear" w:color="auto" w:fill="DBE5F1"/>
            <w:tcMar>
              <w:top w:w="57" w:type="dxa"/>
              <w:left w:w="57" w:type="dxa"/>
              <w:bottom w:w="57" w:type="dxa"/>
              <w:right w:w="57" w:type="dxa"/>
            </w:tcMar>
            <w:vAlign w:val="center"/>
            <w:hideMark/>
          </w:tcPr>
          <w:p w:rsidR="008B4A2D" w:rsidRDefault="008B4A2D" w:rsidP="008B4A2D">
            <w:r>
              <w:rPr>
                <w:rFonts w:ascii="Verdana" w:hAnsi="Verdana"/>
                <w:sz w:val="16"/>
                <w:szCs w:val="16"/>
              </w:rPr>
              <w:t>&lt; 2</w:t>
            </w:r>
          </w:p>
        </w:tc>
        <w:tc>
          <w:tcPr>
            <w:tcW w:w="4140" w:type="dxa"/>
            <w:tcBorders>
              <w:top w:val="nil"/>
              <w:left w:val="nil"/>
              <w:bottom w:val="single" w:sz="8" w:space="0" w:color="auto"/>
              <w:right w:val="single" w:sz="8" w:space="0" w:color="auto"/>
            </w:tcBorders>
            <w:shd w:val="clear" w:color="auto" w:fill="DBE5F1"/>
            <w:tcMar>
              <w:top w:w="57" w:type="dxa"/>
              <w:left w:w="57" w:type="dxa"/>
              <w:bottom w:w="57" w:type="dxa"/>
              <w:right w:w="57" w:type="dxa"/>
            </w:tcMar>
            <w:vAlign w:val="center"/>
            <w:hideMark/>
          </w:tcPr>
          <w:p w:rsidR="008B4A2D" w:rsidRDefault="008B4A2D" w:rsidP="008B4A2D">
            <w:r>
              <w:rPr>
                <w:rFonts w:ascii="Verdana" w:hAnsi="Verdana"/>
                <w:sz w:val="16"/>
                <w:szCs w:val="16"/>
              </w:rPr>
              <w:t>&gt; 2 per second indicates that the application is not correctly using connection pooling.</w:t>
            </w:r>
          </w:p>
        </w:tc>
      </w:tr>
      <w:tr w:rsidR="007D795F" w:rsidTr="007D795F">
        <w:tc>
          <w:tcPr>
            <w:tcW w:w="1794" w:type="dxa"/>
            <w:tcBorders>
              <w:top w:val="nil"/>
              <w:left w:val="single" w:sz="8" w:space="0" w:color="auto"/>
              <w:bottom w:val="single" w:sz="8" w:space="0" w:color="auto"/>
              <w:right w:val="single" w:sz="8" w:space="0" w:color="auto"/>
            </w:tcBorders>
            <w:shd w:val="clear" w:color="auto" w:fill="DBE5F1"/>
            <w:noWrap/>
            <w:tcMar>
              <w:top w:w="57" w:type="dxa"/>
              <w:left w:w="57" w:type="dxa"/>
              <w:bottom w:w="57" w:type="dxa"/>
              <w:right w:w="57" w:type="dxa"/>
            </w:tcMar>
            <w:vAlign w:val="center"/>
            <w:hideMark/>
          </w:tcPr>
          <w:p w:rsidR="008B4A2D" w:rsidRDefault="00854CBE" w:rsidP="008B4A2D">
            <w:r>
              <w:rPr>
                <w:rFonts w:ascii="Verdana" w:hAnsi="Verdana"/>
                <w:sz w:val="16"/>
                <w:szCs w:val="16"/>
              </w:rPr>
              <w:t xml:space="preserve">CLASS: </w:t>
            </w:r>
            <w:r w:rsidR="008B4A2D">
              <w:rPr>
                <w:rFonts w:ascii="Verdana" w:hAnsi="Verdana"/>
                <w:sz w:val="16"/>
                <w:szCs w:val="16"/>
              </w:rPr>
              <w:t>General Statistics</w:t>
            </w:r>
          </w:p>
        </w:tc>
        <w:tc>
          <w:tcPr>
            <w:tcW w:w="2430" w:type="dxa"/>
            <w:tcBorders>
              <w:top w:val="nil"/>
              <w:left w:val="nil"/>
              <w:bottom w:val="single" w:sz="8" w:space="0" w:color="auto"/>
              <w:right w:val="single" w:sz="8" w:space="0" w:color="auto"/>
            </w:tcBorders>
            <w:shd w:val="clear" w:color="auto" w:fill="DBE5F1"/>
            <w:noWrap/>
            <w:tcMar>
              <w:top w:w="57" w:type="dxa"/>
              <w:left w:w="57" w:type="dxa"/>
              <w:bottom w:w="57" w:type="dxa"/>
              <w:right w:w="57" w:type="dxa"/>
            </w:tcMar>
            <w:vAlign w:val="center"/>
            <w:hideMark/>
          </w:tcPr>
          <w:p w:rsidR="008B4A2D" w:rsidRDefault="008B4A2D" w:rsidP="008B4A2D">
            <w:r>
              <w:rPr>
                <w:rFonts w:ascii="Verdana" w:hAnsi="Verdana"/>
                <w:b/>
                <w:bCs/>
                <w:color w:val="0070C0"/>
                <w:sz w:val="16"/>
                <w:szCs w:val="16"/>
              </w:rPr>
              <w:t>User Connections</w:t>
            </w:r>
          </w:p>
        </w:tc>
        <w:tc>
          <w:tcPr>
            <w:tcW w:w="2520" w:type="dxa"/>
            <w:tcBorders>
              <w:top w:val="nil"/>
              <w:left w:val="nil"/>
              <w:bottom w:val="single" w:sz="8" w:space="0" w:color="auto"/>
              <w:right w:val="single" w:sz="8" w:space="0" w:color="auto"/>
            </w:tcBorders>
            <w:shd w:val="clear" w:color="auto" w:fill="DBE5F1"/>
            <w:tcMar>
              <w:top w:w="57" w:type="dxa"/>
              <w:left w:w="57" w:type="dxa"/>
              <w:bottom w:w="57" w:type="dxa"/>
              <w:right w:w="57" w:type="dxa"/>
            </w:tcMar>
            <w:vAlign w:val="center"/>
            <w:hideMark/>
          </w:tcPr>
          <w:p w:rsidR="008B4A2D" w:rsidRDefault="008B4A2D" w:rsidP="008B4A2D">
            <w:r>
              <w:rPr>
                <w:rFonts w:ascii="Verdana" w:hAnsi="Verdana"/>
                <w:sz w:val="16"/>
                <w:szCs w:val="16"/>
              </w:rPr>
              <w:t>See Description</w:t>
            </w:r>
          </w:p>
        </w:tc>
        <w:tc>
          <w:tcPr>
            <w:tcW w:w="4140" w:type="dxa"/>
            <w:tcBorders>
              <w:top w:val="nil"/>
              <w:left w:val="nil"/>
              <w:bottom w:val="single" w:sz="8" w:space="0" w:color="auto"/>
              <w:right w:val="single" w:sz="8" w:space="0" w:color="auto"/>
            </w:tcBorders>
            <w:shd w:val="clear" w:color="auto" w:fill="DBE5F1"/>
            <w:tcMar>
              <w:top w:w="57" w:type="dxa"/>
              <w:left w:w="57" w:type="dxa"/>
              <w:bottom w:w="57" w:type="dxa"/>
              <w:right w:w="57" w:type="dxa"/>
            </w:tcMar>
            <w:vAlign w:val="center"/>
            <w:hideMark/>
          </w:tcPr>
          <w:p w:rsidR="008B4A2D" w:rsidRDefault="008B4A2D" w:rsidP="008B4A2D">
            <w:r>
              <w:rPr>
                <w:rFonts w:ascii="Verdana" w:hAnsi="Verdana"/>
                <w:sz w:val="16"/>
                <w:szCs w:val="16"/>
              </w:rPr>
              <w:t>The number of users currently connected to the SQL Server.</w:t>
            </w:r>
          </w:p>
          <w:p w:rsidR="008B4A2D" w:rsidRDefault="008B4A2D" w:rsidP="008B4A2D">
            <w:r>
              <w:rPr>
                <w:rFonts w:ascii="Verdana" w:hAnsi="Verdana"/>
                <w:sz w:val="16"/>
                <w:szCs w:val="16"/>
              </w:rPr>
              <w:t> </w:t>
            </w:r>
          </w:p>
          <w:p w:rsidR="008B4A2D" w:rsidRDefault="008B4A2D" w:rsidP="008B4A2D">
            <w:r>
              <w:rPr>
                <w:rFonts w:ascii="Verdana" w:hAnsi="Verdana"/>
                <w:b/>
                <w:bCs/>
                <w:sz w:val="16"/>
                <w:szCs w:val="16"/>
              </w:rPr>
              <w:t>Note</w:t>
            </w:r>
            <w:r>
              <w:rPr>
                <w:rFonts w:ascii="Verdana" w:hAnsi="Verdana"/>
                <w:sz w:val="16"/>
                <w:szCs w:val="16"/>
              </w:rPr>
              <w:t>: It is recommended to review this counter along with “Batch Requests/Sec”.   A surge in “user connections” may result in a surge of “Batch Requests/Sec”.  So if there is a disparity (one going up and the other staying flat or going down), then that may be a cause for concern. With a blocking problem, for example, you might see user connections, lock waits and lock wait time all increase while batch requests/sec decreases. </w:t>
            </w:r>
          </w:p>
        </w:tc>
      </w:tr>
      <w:tr w:rsidR="007D795F" w:rsidTr="007D795F">
        <w:tc>
          <w:tcPr>
            <w:tcW w:w="1794" w:type="dxa"/>
            <w:tcBorders>
              <w:top w:val="nil"/>
              <w:left w:val="single" w:sz="8" w:space="0" w:color="auto"/>
              <w:bottom w:val="single" w:sz="8" w:space="0" w:color="auto"/>
              <w:right w:val="single" w:sz="8" w:space="0" w:color="auto"/>
            </w:tcBorders>
            <w:shd w:val="clear" w:color="auto" w:fill="DBE5F1"/>
            <w:noWrap/>
            <w:tcMar>
              <w:top w:w="57" w:type="dxa"/>
              <w:left w:w="57" w:type="dxa"/>
              <w:bottom w:w="57" w:type="dxa"/>
              <w:right w:w="57" w:type="dxa"/>
            </w:tcMar>
            <w:vAlign w:val="center"/>
            <w:hideMark/>
          </w:tcPr>
          <w:p w:rsidR="008B4A2D" w:rsidRDefault="00854CBE" w:rsidP="008B4A2D">
            <w:r>
              <w:rPr>
                <w:rFonts w:ascii="Verdana" w:hAnsi="Verdana"/>
                <w:sz w:val="16"/>
                <w:szCs w:val="16"/>
              </w:rPr>
              <w:t xml:space="preserve">CLASS: </w:t>
            </w:r>
            <w:r w:rsidR="008B4A2D">
              <w:rPr>
                <w:rFonts w:ascii="Verdana" w:hAnsi="Verdana"/>
                <w:sz w:val="16"/>
                <w:szCs w:val="16"/>
              </w:rPr>
              <w:t>Latches</w:t>
            </w:r>
          </w:p>
        </w:tc>
        <w:tc>
          <w:tcPr>
            <w:tcW w:w="2430" w:type="dxa"/>
            <w:tcBorders>
              <w:top w:val="nil"/>
              <w:left w:val="nil"/>
              <w:bottom w:val="single" w:sz="8" w:space="0" w:color="auto"/>
              <w:right w:val="single" w:sz="8" w:space="0" w:color="auto"/>
            </w:tcBorders>
            <w:shd w:val="clear" w:color="auto" w:fill="DBE5F1"/>
            <w:noWrap/>
            <w:tcMar>
              <w:top w:w="57" w:type="dxa"/>
              <w:left w:w="57" w:type="dxa"/>
              <w:bottom w:w="57" w:type="dxa"/>
              <w:right w:w="57" w:type="dxa"/>
            </w:tcMar>
            <w:vAlign w:val="center"/>
            <w:hideMark/>
          </w:tcPr>
          <w:p w:rsidR="008B4A2D" w:rsidRDefault="008B4A2D" w:rsidP="008B4A2D">
            <w:r>
              <w:rPr>
                <w:rFonts w:ascii="Verdana" w:hAnsi="Verdana"/>
                <w:b/>
                <w:bCs/>
                <w:color w:val="0070C0"/>
                <w:sz w:val="16"/>
                <w:szCs w:val="16"/>
              </w:rPr>
              <w:t>Latch Waits/sec</w:t>
            </w:r>
          </w:p>
        </w:tc>
        <w:tc>
          <w:tcPr>
            <w:tcW w:w="2520" w:type="dxa"/>
            <w:tcBorders>
              <w:top w:val="nil"/>
              <w:left w:val="nil"/>
              <w:bottom w:val="single" w:sz="8" w:space="0" w:color="auto"/>
              <w:right w:val="single" w:sz="8" w:space="0" w:color="auto"/>
            </w:tcBorders>
            <w:shd w:val="clear" w:color="auto" w:fill="DBE5F1"/>
            <w:tcMar>
              <w:top w:w="57" w:type="dxa"/>
              <w:left w:w="57" w:type="dxa"/>
              <w:bottom w:w="57" w:type="dxa"/>
              <w:right w:w="57" w:type="dxa"/>
            </w:tcMar>
            <w:vAlign w:val="center"/>
            <w:hideMark/>
          </w:tcPr>
          <w:p w:rsidR="008B4A2D" w:rsidRDefault="008B4A2D" w:rsidP="008B4A2D">
            <w:r>
              <w:rPr>
                <w:rFonts w:ascii="Verdana" w:hAnsi="Verdana"/>
                <w:sz w:val="16"/>
                <w:szCs w:val="16"/>
              </w:rPr>
              <w:t>(Total Latch Wait Time) / (Latch Waits/Sec) &lt; 10</w:t>
            </w:r>
          </w:p>
        </w:tc>
        <w:tc>
          <w:tcPr>
            <w:tcW w:w="4140" w:type="dxa"/>
            <w:tcBorders>
              <w:top w:val="nil"/>
              <w:left w:val="nil"/>
              <w:bottom w:val="single" w:sz="8" w:space="0" w:color="auto"/>
              <w:right w:val="single" w:sz="8" w:space="0" w:color="auto"/>
            </w:tcBorders>
            <w:shd w:val="clear" w:color="auto" w:fill="DBE5F1"/>
            <w:tcMar>
              <w:top w:w="57" w:type="dxa"/>
              <w:left w:w="57" w:type="dxa"/>
              <w:bottom w:w="57" w:type="dxa"/>
              <w:right w:w="57" w:type="dxa"/>
            </w:tcMar>
            <w:vAlign w:val="center"/>
            <w:hideMark/>
          </w:tcPr>
          <w:p w:rsidR="008B4A2D" w:rsidRDefault="008B4A2D" w:rsidP="008B4A2D">
            <w:r>
              <w:rPr>
                <w:rFonts w:ascii="Verdana" w:hAnsi="Verdana"/>
                <w:color w:val="333333"/>
                <w:sz w:val="16"/>
                <w:szCs w:val="16"/>
              </w:rPr>
              <w:t>This is the number of latch requests that could not be granted immediately. In other words, these are the amount of latches, in a one second period that had to wait.</w:t>
            </w:r>
          </w:p>
        </w:tc>
      </w:tr>
      <w:tr w:rsidR="007D795F" w:rsidTr="007D795F">
        <w:tc>
          <w:tcPr>
            <w:tcW w:w="1794" w:type="dxa"/>
            <w:tcBorders>
              <w:top w:val="nil"/>
              <w:left w:val="single" w:sz="8" w:space="0" w:color="auto"/>
              <w:bottom w:val="single" w:sz="8" w:space="0" w:color="auto"/>
              <w:right w:val="single" w:sz="8" w:space="0" w:color="auto"/>
            </w:tcBorders>
            <w:shd w:val="clear" w:color="auto" w:fill="DBE5F1"/>
            <w:noWrap/>
            <w:tcMar>
              <w:top w:w="57" w:type="dxa"/>
              <w:left w:w="57" w:type="dxa"/>
              <w:bottom w:w="57" w:type="dxa"/>
              <w:right w:w="57" w:type="dxa"/>
            </w:tcMar>
            <w:vAlign w:val="center"/>
            <w:hideMark/>
          </w:tcPr>
          <w:p w:rsidR="008B4A2D" w:rsidRDefault="00854CBE" w:rsidP="008B4A2D">
            <w:r>
              <w:rPr>
                <w:rFonts w:ascii="Verdana" w:hAnsi="Verdana"/>
                <w:sz w:val="16"/>
                <w:szCs w:val="16"/>
              </w:rPr>
              <w:t xml:space="preserve">CLASS: </w:t>
            </w:r>
            <w:r w:rsidR="008B4A2D">
              <w:rPr>
                <w:rFonts w:ascii="Verdana" w:hAnsi="Verdana"/>
                <w:sz w:val="16"/>
                <w:szCs w:val="16"/>
              </w:rPr>
              <w:t>Latches</w:t>
            </w:r>
          </w:p>
        </w:tc>
        <w:tc>
          <w:tcPr>
            <w:tcW w:w="2430" w:type="dxa"/>
            <w:tcBorders>
              <w:top w:val="nil"/>
              <w:left w:val="nil"/>
              <w:bottom w:val="single" w:sz="8" w:space="0" w:color="auto"/>
              <w:right w:val="single" w:sz="8" w:space="0" w:color="auto"/>
            </w:tcBorders>
            <w:shd w:val="clear" w:color="auto" w:fill="DBE5F1"/>
            <w:noWrap/>
            <w:tcMar>
              <w:top w:w="57" w:type="dxa"/>
              <w:left w:w="57" w:type="dxa"/>
              <w:bottom w:w="57" w:type="dxa"/>
              <w:right w:w="57" w:type="dxa"/>
            </w:tcMar>
            <w:vAlign w:val="center"/>
            <w:hideMark/>
          </w:tcPr>
          <w:p w:rsidR="008B4A2D" w:rsidRDefault="008B4A2D" w:rsidP="008B4A2D">
            <w:r>
              <w:rPr>
                <w:rFonts w:ascii="Verdana" w:hAnsi="Verdana"/>
                <w:b/>
                <w:bCs/>
                <w:color w:val="0070C0"/>
                <w:sz w:val="16"/>
                <w:szCs w:val="16"/>
              </w:rPr>
              <w:t>Total Latch Wait Time (ms)</w:t>
            </w:r>
          </w:p>
        </w:tc>
        <w:tc>
          <w:tcPr>
            <w:tcW w:w="2520" w:type="dxa"/>
            <w:tcBorders>
              <w:top w:val="nil"/>
              <w:left w:val="nil"/>
              <w:bottom w:val="single" w:sz="8" w:space="0" w:color="auto"/>
              <w:right w:val="single" w:sz="8" w:space="0" w:color="auto"/>
            </w:tcBorders>
            <w:shd w:val="clear" w:color="auto" w:fill="DBE5F1"/>
            <w:tcMar>
              <w:top w:w="57" w:type="dxa"/>
              <w:left w:w="57" w:type="dxa"/>
              <w:bottom w:w="57" w:type="dxa"/>
              <w:right w:w="57" w:type="dxa"/>
            </w:tcMar>
            <w:vAlign w:val="center"/>
            <w:hideMark/>
          </w:tcPr>
          <w:p w:rsidR="008B4A2D" w:rsidRDefault="008B4A2D" w:rsidP="008B4A2D">
            <w:r>
              <w:rPr>
                <w:rFonts w:ascii="Verdana" w:hAnsi="Verdana"/>
                <w:sz w:val="16"/>
                <w:szCs w:val="16"/>
              </w:rPr>
              <w:t>(Total Latch Wait Time) / (Latch Waits/Sec) &lt; 10</w:t>
            </w:r>
          </w:p>
        </w:tc>
        <w:tc>
          <w:tcPr>
            <w:tcW w:w="4140" w:type="dxa"/>
            <w:tcBorders>
              <w:top w:val="nil"/>
              <w:left w:val="nil"/>
              <w:bottom w:val="single" w:sz="8" w:space="0" w:color="auto"/>
              <w:right w:val="single" w:sz="8" w:space="0" w:color="auto"/>
            </w:tcBorders>
            <w:shd w:val="clear" w:color="auto" w:fill="DBE5F1"/>
            <w:tcMar>
              <w:top w:w="57" w:type="dxa"/>
              <w:left w:w="57" w:type="dxa"/>
              <w:bottom w:w="57" w:type="dxa"/>
              <w:right w:w="57" w:type="dxa"/>
            </w:tcMar>
            <w:vAlign w:val="center"/>
            <w:hideMark/>
          </w:tcPr>
          <w:p w:rsidR="008B4A2D" w:rsidRDefault="008B4A2D" w:rsidP="008B4A2D">
            <w:r>
              <w:rPr>
                <w:rFonts w:ascii="Verdana" w:hAnsi="Verdana"/>
                <w:color w:val="333333"/>
                <w:sz w:val="16"/>
                <w:szCs w:val="16"/>
              </w:rPr>
              <w:t>This is the total latch wait time (in milliseconds) for latch requests in the last second</w:t>
            </w:r>
          </w:p>
        </w:tc>
      </w:tr>
      <w:tr w:rsidR="007D795F" w:rsidTr="007D795F">
        <w:tc>
          <w:tcPr>
            <w:tcW w:w="1794" w:type="dxa"/>
            <w:tcBorders>
              <w:top w:val="nil"/>
              <w:left w:val="single" w:sz="8" w:space="0" w:color="auto"/>
              <w:bottom w:val="single" w:sz="8" w:space="0" w:color="auto"/>
              <w:right w:val="single" w:sz="8" w:space="0" w:color="auto"/>
            </w:tcBorders>
            <w:shd w:val="clear" w:color="auto" w:fill="DBE5F1"/>
            <w:noWrap/>
            <w:tcMar>
              <w:top w:w="57" w:type="dxa"/>
              <w:left w:w="57" w:type="dxa"/>
              <w:bottom w:w="57" w:type="dxa"/>
              <w:right w:w="57" w:type="dxa"/>
            </w:tcMar>
            <w:vAlign w:val="center"/>
            <w:hideMark/>
          </w:tcPr>
          <w:p w:rsidR="008B4A2D" w:rsidRDefault="00854CBE" w:rsidP="008B4A2D">
            <w:r>
              <w:rPr>
                <w:rFonts w:ascii="Verdana" w:hAnsi="Verdana"/>
                <w:sz w:val="16"/>
                <w:szCs w:val="16"/>
              </w:rPr>
              <w:t xml:space="preserve">CLASS: </w:t>
            </w:r>
            <w:r w:rsidR="008B4A2D">
              <w:rPr>
                <w:rFonts w:ascii="Verdana" w:hAnsi="Verdana"/>
                <w:sz w:val="16"/>
                <w:szCs w:val="16"/>
              </w:rPr>
              <w:t>Locks </w:t>
            </w:r>
          </w:p>
        </w:tc>
        <w:tc>
          <w:tcPr>
            <w:tcW w:w="2430" w:type="dxa"/>
            <w:tcBorders>
              <w:top w:val="nil"/>
              <w:left w:val="nil"/>
              <w:bottom w:val="single" w:sz="8" w:space="0" w:color="auto"/>
              <w:right w:val="single" w:sz="8" w:space="0" w:color="auto"/>
            </w:tcBorders>
            <w:shd w:val="clear" w:color="auto" w:fill="DBE5F1"/>
            <w:noWrap/>
            <w:tcMar>
              <w:top w:w="57" w:type="dxa"/>
              <w:left w:w="57" w:type="dxa"/>
              <w:bottom w:w="57" w:type="dxa"/>
              <w:right w:w="57" w:type="dxa"/>
            </w:tcMar>
            <w:vAlign w:val="center"/>
            <w:hideMark/>
          </w:tcPr>
          <w:p w:rsidR="008B4A2D" w:rsidRDefault="008B4A2D" w:rsidP="008B4A2D">
            <w:r>
              <w:rPr>
                <w:rFonts w:ascii="Verdana" w:hAnsi="Verdana"/>
                <w:sz w:val="16"/>
                <w:szCs w:val="16"/>
              </w:rPr>
              <w:t>Lock Wait Time (ms)</w:t>
            </w:r>
          </w:p>
        </w:tc>
        <w:tc>
          <w:tcPr>
            <w:tcW w:w="2520" w:type="dxa"/>
            <w:tcBorders>
              <w:top w:val="nil"/>
              <w:left w:val="nil"/>
              <w:bottom w:val="single" w:sz="8" w:space="0" w:color="auto"/>
              <w:right w:val="single" w:sz="8" w:space="0" w:color="auto"/>
            </w:tcBorders>
            <w:shd w:val="clear" w:color="auto" w:fill="DBE5F1"/>
            <w:tcMar>
              <w:top w:w="57" w:type="dxa"/>
              <w:left w:w="57" w:type="dxa"/>
              <w:bottom w:w="57" w:type="dxa"/>
              <w:right w:w="57" w:type="dxa"/>
            </w:tcMar>
            <w:vAlign w:val="center"/>
            <w:hideMark/>
          </w:tcPr>
          <w:p w:rsidR="008B4A2D" w:rsidRDefault="008B4A2D" w:rsidP="008B4A2D">
            <w:r>
              <w:rPr>
                <w:rFonts w:ascii="Verdana" w:hAnsi="Verdana"/>
                <w:sz w:val="16"/>
                <w:szCs w:val="16"/>
              </w:rPr>
              <w:t>See Description”</w:t>
            </w:r>
          </w:p>
          <w:p w:rsidR="008B4A2D" w:rsidRDefault="008B4A2D" w:rsidP="008B4A2D">
            <w:r>
              <w:rPr>
                <w:rFonts w:ascii="Verdana" w:hAnsi="Verdana"/>
                <w:sz w:val="16"/>
                <w:szCs w:val="16"/>
              </w:rPr>
              <w:t> </w:t>
            </w:r>
          </w:p>
          <w:p w:rsidR="008B4A2D" w:rsidRDefault="008B4A2D" w:rsidP="008B4A2D">
            <w:r>
              <w:rPr>
                <w:rFonts w:ascii="Verdana" w:hAnsi="Verdana"/>
                <w:sz w:val="16"/>
                <w:szCs w:val="16"/>
              </w:rPr>
              <w:t> </w:t>
            </w:r>
          </w:p>
        </w:tc>
        <w:tc>
          <w:tcPr>
            <w:tcW w:w="4140" w:type="dxa"/>
            <w:tcBorders>
              <w:top w:val="nil"/>
              <w:left w:val="nil"/>
              <w:bottom w:val="single" w:sz="8" w:space="0" w:color="auto"/>
              <w:right w:val="single" w:sz="8" w:space="0" w:color="auto"/>
            </w:tcBorders>
            <w:shd w:val="clear" w:color="auto" w:fill="DBE5F1"/>
            <w:tcMar>
              <w:top w:w="57" w:type="dxa"/>
              <w:left w:w="57" w:type="dxa"/>
              <w:bottom w:w="57" w:type="dxa"/>
              <w:right w:w="57" w:type="dxa"/>
            </w:tcMar>
            <w:vAlign w:val="center"/>
            <w:hideMark/>
          </w:tcPr>
          <w:p w:rsidR="008B4A2D" w:rsidRDefault="008B4A2D" w:rsidP="008B4A2D">
            <w:r>
              <w:rPr>
                <w:rFonts w:ascii="Verdana" w:hAnsi="Verdana"/>
                <w:sz w:val="16"/>
                <w:szCs w:val="16"/>
              </w:rPr>
              <w:t>Total wait time (milliseconds) for locks in the last second.</w:t>
            </w:r>
          </w:p>
          <w:p w:rsidR="008B4A2D" w:rsidRDefault="008B4A2D" w:rsidP="008B4A2D">
            <w:r>
              <w:rPr>
                <w:rFonts w:ascii="Verdana" w:hAnsi="Verdana"/>
                <w:sz w:val="16"/>
                <w:szCs w:val="16"/>
              </w:rPr>
              <w:t> </w:t>
            </w:r>
          </w:p>
          <w:p w:rsidR="008B4A2D" w:rsidRDefault="008B4A2D" w:rsidP="008B4A2D">
            <w:r>
              <w:rPr>
                <w:rFonts w:ascii="Verdana" w:hAnsi="Verdana"/>
                <w:b/>
                <w:bCs/>
                <w:sz w:val="16"/>
                <w:szCs w:val="16"/>
              </w:rPr>
              <w:t>Note:</w:t>
            </w:r>
            <w:r>
              <w:rPr>
                <w:rFonts w:ascii="Verdana" w:hAnsi="Verdana"/>
                <w:sz w:val="16"/>
                <w:szCs w:val="16"/>
              </w:rPr>
              <w:t> For “Lock Wait Time” it is recommended to look beyond the Avg value.  Look for any peaks that are close (or exceeds) to a wait of 60 sec.   Though this counter counts how many total milliseconds SQL Server is  waiting on locks during the last second, but the counter actually records  at the end of locking event.  So most probably the peaks represent one huge locking event.  If those events exceeds more than 60seconds then they may have extended blocking and could be an issue. In such cases, thoroughly analyze the blocking script output. Some applications are written for timing out after 60 seconds and that’s not acceptable response for those applications.</w:t>
            </w:r>
          </w:p>
          <w:p w:rsidR="008B4A2D" w:rsidRDefault="008B4A2D" w:rsidP="008B4A2D">
            <w:r>
              <w:rPr>
                <w:rFonts w:ascii="Verdana" w:hAnsi="Verdana"/>
                <w:sz w:val="16"/>
                <w:szCs w:val="16"/>
              </w:rPr>
              <w:t> </w:t>
            </w:r>
          </w:p>
        </w:tc>
      </w:tr>
      <w:tr w:rsidR="007D795F" w:rsidTr="007D795F">
        <w:tc>
          <w:tcPr>
            <w:tcW w:w="1794" w:type="dxa"/>
            <w:tcBorders>
              <w:top w:val="nil"/>
              <w:left w:val="single" w:sz="8" w:space="0" w:color="auto"/>
              <w:bottom w:val="single" w:sz="8" w:space="0" w:color="auto"/>
              <w:right w:val="single" w:sz="8" w:space="0" w:color="auto"/>
            </w:tcBorders>
            <w:shd w:val="clear" w:color="auto" w:fill="DBE5F1"/>
            <w:noWrap/>
            <w:tcMar>
              <w:top w:w="57" w:type="dxa"/>
              <w:left w:w="57" w:type="dxa"/>
              <w:bottom w:w="57" w:type="dxa"/>
              <w:right w:w="57" w:type="dxa"/>
            </w:tcMar>
            <w:vAlign w:val="center"/>
            <w:hideMark/>
          </w:tcPr>
          <w:p w:rsidR="008B4A2D" w:rsidRDefault="00854CBE" w:rsidP="008B4A2D">
            <w:r>
              <w:rPr>
                <w:rFonts w:ascii="Verdana" w:hAnsi="Verdana"/>
                <w:sz w:val="16"/>
                <w:szCs w:val="16"/>
              </w:rPr>
              <w:t xml:space="preserve">CLASS: </w:t>
            </w:r>
            <w:r w:rsidR="008B4A2D">
              <w:rPr>
                <w:rFonts w:ascii="Verdana" w:hAnsi="Verdana"/>
                <w:sz w:val="16"/>
                <w:szCs w:val="16"/>
              </w:rPr>
              <w:t>Locks </w:t>
            </w:r>
          </w:p>
        </w:tc>
        <w:tc>
          <w:tcPr>
            <w:tcW w:w="2430" w:type="dxa"/>
            <w:tcBorders>
              <w:top w:val="nil"/>
              <w:left w:val="nil"/>
              <w:bottom w:val="single" w:sz="8" w:space="0" w:color="auto"/>
              <w:right w:val="single" w:sz="8" w:space="0" w:color="auto"/>
            </w:tcBorders>
            <w:shd w:val="clear" w:color="auto" w:fill="DBE5F1"/>
            <w:noWrap/>
            <w:tcMar>
              <w:top w:w="57" w:type="dxa"/>
              <w:left w:w="57" w:type="dxa"/>
              <w:bottom w:w="57" w:type="dxa"/>
              <w:right w:w="57" w:type="dxa"/>
            </w:tcMar>
            <w:vAlign w:val="center"/>
            <w:hideMark/>
          </w:tcPr>
          <w:p w:rsidR="008B4A2D" w:rsidRDefault="008B4A2D" w:rsidP="008B4A2D">
            <w:r>
              <w:rPr>
                <w:rFonts w:ascii="Verdana" w:hAnsi="Verdana"/>
                <w:b/>
                <w:bCs/>
                <w:color w:val="0070C0"/>
                <w:sz w:val="16"/>
                <w:szCs w:val="16"/>
              </w:rPr>
              <w:t>Lock Waits/sec</w:t>
            </w:r>
          </w:p>
        </w:tc>
        <w:tc>
          <w:tcPr>
            <w:tcW w:w="2520" w:type="dxa"/>
            <w:tcBorders>
              <w:top w:val="nil"/>
              <w:left w:val="nil"/>
              <w:bottom w:val="single" w:sz="8" w:space="0" w:color="auto"/>
              <w:right w:val="single" w:sz="8" w:space="0" w:color="auto"/>
            </w:tcBorders>
            <w:shd w:val="clear" w:color="auto" w:fill="DBE5F1"/>
            <w:tcMar>
              <w:top w:w="57" w:type="dxa"/>
              <w:left w:w="57" w:type="dxa"/>
              <w:bottom w:w="57" w:type="dxa"/>
              <w:right w:w="57" w:type="dxa"/>
            </w:tcMar>
            <w:vAlign w:val="center"/>
            <w:hideMark/>
          </w:tcPr>
          <w:p w:rsidR="008B4A2D" w:rsidRDefault="008B4A2D" w:rsidP="008B4A2D">
            <w:r>
              <w:rPr>
                <w:rFonts w:ascii="Verdana" w:hAnsi="Verdana"/>
                <w:sz w:val="16"/>
                <w:szCs w:val="16"/>
              </w:rPr>
              <w:t>0</w:t>
            </w:r>
          </w:p>
        </w:tc>
        <w:tc>
          <w:tcPr>
            <w:tcW w:w="4140" w:type="dxa"/>
            <w:tcBorders>
              <w:top w:val="nil"/>
              <w:left w:val="nil"/>
              <w:bottom w:val="single" w:sz="8" w:space="0" w:color="auto"/>
              <w:right w:val="single" w:sz="8" w:space="0" w:color="auto"/>
            </w:tcBorders>
            <w:shd w:val="clear" w:color="auto" w:fill="DBE5F1"/>
            <w:tcMar>
              <w:top w:w="57" w:type="dxa"/>
              <w:left w:w="57" w:type="dxa"/>
              <w:bottom w:w="57" w:type="dxa"/>
              <w:right w:w="57" w:type="dxa"/>
            </w:tcMar>
            <w:vAlign w:val="center"/>
            <w:hideMark/>
          </w:tcPr>
          <w:p w:rsidR="008B4A2D" w:rsidRDefault="008B4A2D" w:rsidP="008B4A2D">
            <w:r>
              <w:rPr>
                <w:rFonts w:ascii="Verdana" w:hAnsi="Verdana"/>
                <w:sz w:val="16"/>
                <w:szCs w:val="16"/>
              </w:rPr>
              <w:t>This counter reports how many times users waited to acquire a lock over the past second.  Note that while you are actually waiting on the lock that this is not reflected in this counter—it gets incremented only when you “wake up” after waiting on the lock. If this value is nonzero then it is an indication that there is at least some level of blocking occurring.  If you combine this with the </w:t>
            </w:r>
            <w:r>
              <w:rPr>
                <w:rFonts w:ascii="Verdana" w:hAnsi="Verdana"/>
                <w:b/>
                <w:bCs/>
                <w:sz w:val="16"/>
                <w:szCs w:val="16"/>
              </w:rPr>
              <w:t>Lock Wait Time </w:t>
            </w:r>
            <w:r>
              <w:rPr>
                <w:rFonts w:ascii="Verdana" w:hAnsi="Verdana"/>
                <w:sz w:val="16"/>
                <w:szCs w:val="16"/>
              </w:rPr>
              <w:t>counter, you can get some idea of how long the blocking lasted.  A zero value for this counter can definitively prove out blocking as a potential cause; a nonzero value will require looking at other information to determine whether it is significant. </w:t>
            </w:r>
          </w:p>
        </w:tc>
      </w:tr>
      <w:tr w:rsidR="007D795F" w:rsidTr="007D795F">
        <w:tc>
          <w:tcPr>
            <w:tcW w:w="1794" w:type="dxa"/>
            <w:tcBorders>
              <w:top w:val="nil"/>
              <w:left w:val="single" w:sz="8" w:space="0" w:color="auto"/>
              <w:bottom w:val="single" w:sz="8" w:space="0" w:color="auto"/>
              <w:right w:val="single" w:sz="8" w:space="0" w:color="auto"/>
            </w:tcBorders>
            <w:shd w:val="clear" w:color="auto" w:fill="DBE5F1"/>
            <w:noWrap/>
            <w:tcMar>
              <w:top w:w="57" w:type="dxa"/>
              <w:left w:w="57" w:type="dxa"/>
              <w:bottom w:w="57" w:type="dxa"/>
              <w:right w:w="57" w:type="dxa"/>
            </w:tcMar>
            <w:vAlign w:val="center"/>
            <w:hideMark/>
          </w:tcPr>
          <w:p w:rsidR="008B4A2D" w:rsidRDefault="00854CBE" w:rsidP="008B4A2D">
            <w:r>
              <w:rPr>
                <w:rFonts w:ascii="Verdana" w:hAnsi="Verdana"/>
                <w:sz w:val="16"/>
                <w:szCs w:val="16"/>
              </w:rPr>
              <w:t xml:space="preserve">CLASS: </w:t>
            </w:r>
            <w:r w:rsidR="008B4A2D">
              <w:rPr>
                <w:rFonts w:ascii="Verdana" w:hAnsi="Verdana"/>
                <w:sz w:val="16"/>
                <w:szCs w:val="16"/>
              </w:rPr>
              <w:t>Locks </w:t>
            </w:r>
          </w:p>
        </w:tc>
        <w:tc>
          <w:tcPr>
            <w:tcW w:w="2430" w:type="dxa"/>
            <w:tcBorders>
              <w:top w:val="nil"/>
              <w:left w:val="nil"/>
              <w:bottom w:val="single" w:sz="8" w:space="0" w:color="auto"/>
              <w:right w:val="single" w:sz="8" w:space="0" w:color="auto"/>
            </w:tcBorders>
            <w:shd w:val="clear" w:color="auto" w:fill="DBE5F1"/>
            <w:noWrap/>
            <w:tcMar>
              <w:top w:w="57" w:type="dxa"/>
              <w:left w:w="57" w:type="dxa"/>
              <w:bottom w:w="57" w:type="dxa"/>
              <w:right w:w="57" w:type="dxa"/>
            </w:tcMar>
            <w:vAlign w:val="center"/>
            <w:hideMark/>
          </w:tcPr>
          <w:p w:rsidR="008B4A2D" w:rsidRDefault="008B4A2D" w:rsidP="008B4A2D">
            <w:r>
              <w:rPr>
                <w:rFonts w:ascii="Verdana" w:hAnsi="Verdana"/>
                <w:sz w:val="16"/>
                <w:szCs w:val="16"/>
              </w:rPr>
              <w:t>Number of Deadlocks/sec</w:t>
            </w:r>
          </w:p>
        </w:tc>
        <w:tc>
          <w:tcPr>
            <w:tcW w:w="2520" w:type="dxa"/>
            <w:tcBorders>
              <w:top w:val="nil"/>
              <w:left w:val="nil"/>
              <w:bottom w:val="single" w:sz="8" w:space="0" w:color="auto"/>
              <w:right w:val="single" w:sz="8" w:space="0" w:color="auto"/>
            </w:tcBorders>
            <w:shd w:val="clear" w:color="auto" w:fill="DBE5F1"/>
            <w:tcMar>
              <w:top w:w="57" w:type="dxa"/>
              <w:left w:w="57" w:type="dxa"/>
              <w:bottom w:w="57" w:type="dxa"/>
              <w:right w:w="57" w:type="dxa"/>
            </w:tcMar>
            <w:vAlign w:val="center"/>
            <w:hideMark/>
          </w:tcPr>
          <w:p w:rsidR="008B4A2D" w:rsidRDefault="008B4A2D" w:rsidP="008B4A2D">
            <w:r>
              <w:rPr>
                <w:rFonts w:ascii="Verdana" w:hAnsi="Verdana"/>
                <w:sz w:val="16"/>
                <w:szCs w:val="16"/>
              </w:rPr>
              <w:t>&lt; 1</w:t>
            </w:r>
          </w:p>
        </w:tc>
        <w:tc>
          <w:tcPr>
            <w:tcW w:w="4140" w:type="dxa"/>
            <w:tcBorders>
              <w:top w:val="nil"/>
              <w:left w:val="nil"/>
              <w:bottom w:val="single" w:sz="8" w:space="0" w:color="auto"/>
              <w:right w:val="single" w:sz="8" w:space="0" w:color="auto"/>
            </w:tcBorders>
            <w:shd w:val="clear" w:color="auto" w:fill="DBE5F1"/>
            <w:tcMar>
              <w:top w:w="57" w:type="dxa"/>
              <w:left w:w="57" w:type="dxa"/>
              <w:bottom w:w="57" w:type="dxa"/>
              <w:right w:w="57" w:type="dxa"/>
            </w:tcMar>
            <w:vAlign w:val="center"/>
            <w:hideMark/>
          </w:tcPr>
          <w:p w:rsidR="008B4A2D" w:rsidRDefault="008B4A2D" w:rsidP="008B4A2D">
            <w:r>
              <w:rPr>
                <w:rFonts w:ascii="Verdana" w:hAnsi="Verdana"/>
                <w:sz w:val="16"/>
                <w:szCs w:val="16"/>
              </w:rPr>
              <w:t>The number of lock requests that resulted in a deadlock.</w:t>
            </w:r>
          </w:p>
        </w:tc>
      </w:tr>
      <w:tr w:rsidR="007D795F" w:rsidTr="007D795F">
        <w:tc>
          <w:tcPr>
            <w:tcW w:w="1794" w:type="dxa"/>
            <w:tcBorders>
              <w:top w:val="nil"/>
              <w:left w:val="single" w:sz="8" w:space="0" w:color="auto"/>
              <w:bottom w:val="single" w:sz="8" w:space="0" w:color="auto"/>
              <w:right w:val="single" w:sz="8" w:space="0" w:color="auto"/>
            </w:tcBorders>
            <w:shd w:val="clear" w:color="auto" w:fill="DBE5F1"/>
            <w:noWrap/>
            <w:tcMar>
              <w:top w:w="57" w:type="dxa"/>
              <w:left w:w="57" w:type="dxa"/>
              <w:bottom w:w="57" w:type="dxa"/>
              <w:right w:w="57" w:type="dxa"/>
            </w:tcMar>
            <w:vAlign w:val="center"/>
            <w:hideMark/>
          </w:tcPr>
          <w:p w:rsidR="008B4A2D" w:rsidRDefault="00854CBE" w:rsidP="008B4A2D">
            <w:r>
              <w:rPr>
                <w:rFonts w:ascii="Verdana" w:hAnsi="Verdana"/>
                <w:sz w:val="16"/>
                <w:szCs w:val="16"/>
              </w:rPr>
              <w:t xml:space="preserve">CLASS: </w:t>
            </w:r>
            <w:r w:rsidR="008B4A2D">
              <w:rPr>
                <w:rFonts w:ascii="Verdana" w:hAnsi="Verdana"/>
                <w:sz w:val="16"/>
                <w:szCs w:val="16"/>
              </w:rPr>
              <w:t>Memory Manager</w:t>
            </w:r>
          </w:p>
        </w:tc>
        <w:tc>
          <w:tcPr>
            <w:tcW w:w="2430" w:type="dxa"/>
            <w:tcBorders>
              <w:top w:val="nil"/>
              <w:left w:val="nil"/>
              <w:bottom w:val="single" w:sz="8" w:space="0" w:color="auto"/>
              <w:right w:val="single" w:sz="8" w:space="0" w:color="auto"/>
            </w:tcBorders>
            <w:shd w:val="clear" w:color="auto" w:fill="DBE5F1"/>
            <w:noWrap/>
            <w:tcMar>
              <w:top w:w="57" w:type="dxa"/>
              <w:left w:w="57" w:type="dxa"/>
              <w:bottom w:w="57" w:type="dxa"/>
              <w:right w:w="57" w:type="dxa"/>
            </w:tcMar>
            <w:vAlign w:val="center"/>
            <w:hideMark/>
          </w:tcPr>
          <w:p w:rsidR="008B4A2D" w:rsidRDefault="008B4A2D" w:rsidP="008B4A2D">
            <w:r>
              <w:rPr>
                <w:rFonts w:ascii="Verdana" w:hAnsi="Verdana"/>
                <w:b/>
                <w:bCs/>
                <w:color w:val="0070C0"/>
                <w:sz w:val="16"/>
                <w:szCs w:val="16"/>
              </w:rPr>
              <w:t>Total Server Memory(KB)</w:t>
            </w:r>
          </w:p>
        </w:tc>
        <w:tc>
          <w:tcPr>
            <w:tcW w:w="2520" w:type="dxa"/>
            <w:tcBorders>
              <w:top w:val="nil"/>
              <w:left w:val="nil"/>
              <w:bottom w:val="single" w:sz="8" w:space="0" w:color="auto"/>
              <w:right w:val="single" w:sz="8" w:space="0" w:color="auto"/>
            </w:tcBorders>
            <w:shd w:val="clear" w:color="auto" w:fill="DBE5F1"/>
            <w:tcMar>
              <w:top w:w="57" w:type="dxa"/>
              <w:left w:w="57" w:type="dxa"/>
              <w:bottom w:w="57" w:type="dxa"/>
              <w:right w:w="57" w:type="dxa"/>
            </w:tcMar>
            <w:vAlign w:val="center"/>
            <w:hideMark/>
          </w:tcPr>
          <w:p w:rsidR="008B4A2D" w:rsidRDefault="008B4A2D" w:rsidP="008B4A2D">
            <w:r>
              <w:rPr>
                <w:rFonts w:ascii="Verdana" w:hAnsi="Verdana"/>
                <w:sz w:val="16"/>
                <w:szCs w:val="16"/>
              </w:rPr>
              <w:t>See Description</w:t>
            </w:r>
          </w:p>
        </w:tc>
        <w:tc>
          <w:tcPr>
            <w:tcW w:w="4140" w:type="dxa"/>
            <w:tcBorders>
              <w:top w:val="nil"/>
              <w:left w:val="nil"/>
              <w:bottom w:val="single" w:sz="8" w:space="0" w:color="auto"/>
              <w:right w:val="single" w:sz="8" w:space="0" w:color="auto"/>
            </w:tcBorders>
            <w:shd w:val="clear" w:color="auto" w:fill="DBE5F1"/>
            <w:tcMar>
              <w:top w:w="57" w:type="dxa"/>
              <w:left w:w="57" w:type="dxa"/>
              <w:bottom w:w="57" w:type="dxa"/>
              <w:right w:w="57" w:type="dxa"/>
            </w:tcMar>
            <w:vAlign w:val="center"/>
            <w:hideMark/>
          </w:tcPr>
          <w:p w:rsidR="008B4A2D" w:rsidRDefault="008B4A2D" w:rsidP="008B4A2D">
            <w:r>
              <w:rPr>
                <w:rFonts w:ascii="Verdana" w:hAnsi="Verdana"/>
                <w:sz w:val="16"/>
                <w:szCs w:val="16"/>
              </w:rPr>
              <w:t>The Total Server Memory is the current amount of memory that SQL Server is using.  If this counter is still growing the server has not yet reached its steady-state, and it is still trying to populate the cache and get pages loaded into memory.  Performance will likely be somewhat slower during this time since more disk I/O is required at this stage.  This behavior is normal.  Eventually Total Server Memory should approximate Target Server Memory.</w:t>
            </w:r>
          </w:p>
        </w:tc>
      </w:tr>
      <w:tr w:rsidR="007D795F" w:rsidTr="007D795F">
        <w:tc>
          <w:tcPr>
            <w:tcW w:w="1794" w:type="dxa"/>
            <w:tcBorders>
              <w:top w:val="nil"/>
              <w:left w:val="single" w:sz="8" w:space="0" w:color="auto"/>
              <w:bottom w:val="single" w:sz="8" w:space="0" w:color="auto"/>
              <w:right w:val="single" w:sz="8" w:space="0" w:color="auto"/>
            </w:tcBorders>
            <w:shd w:val="clear" w:color="auto" w:fill="DBE5F1"/>
            <w:noWrap/>
            <w:tcMar>
              <w:top w:w="57" w:type="dxa"/>
              <w:left w:w="57" w:type="dxa"/>
              <w:bottom w:w="57" w:type="dxa"/>
              <w:right w:w="57" w:type="dxa"/>
            </w:tcMar>
            <w:vAlign w:val="center"/>
            <w:hideMark/>
          </w:tcPr>
          <w:p w:rsidR="008B4A2D" w:rsidRDefault="00854CBE" w:rsidP="008B4A2D">
            <w:r>
              <w:rPr>
                <w:rFonts w:ascii="Verdana" w:hAnsi="Verdana"/>
                <w:sz w:val="16"/>
                <w:szCs w:val="16"/>
              </w:rPr>
              <w:t xml:space="preserve">CLASS: </w:t>
            </w:r>
            <w:r w:rsidR="008B4A2D">
              <w:rPr>
                <w:rFonts w:ascii="Verdana" w:hAnsi="Verdana"/>
                <w:sz w:val="16"/>
                <w:szCs w:val="16"/>
              </w:rPr>
              <w:t>SQL Statistics</w:t>
            </w:r>
          </w:p>
        </w:tc>
        <w:tc>
          <w:tcPr>
            <w:tcW w:w="2430" w:type="dxa"/>
            <w:tcBorders>
              <w:top w:val="nil"/>
              <w:left w:val="nil"/>
              <w:bottom w:val="single" w:sz="8" w:space="0" w:color="auto"/>
              <w:right w:val="single" w:sz="8" w:space="0" w:color="auto"/>
            </w:tcBorders>
            <w:shd w:val="clear" w:color="auto" w:fill="DBE5F1"/>
            <w:noWrap/>
            <w:tcMar>
              <w:top w:w="57" w:type="dxa"/>
              <w:left w:w="57" w:type="dxa"/>
              <w:bottom w:w="57" w:type="dxa"/>
              <w:right w:w="57" w:type="dxa"/>
            </w:tcMar>
            <w:vAlign w:val="center"/>
            <w:hideMark/>
          </w:tcPr>
          <w:p w:rsidR="008B4A2D" w:rsidRDefault="008B4A2D" w:rsidP="008B4A2D">
            <w:r>
              <w:rPr>
                <w:rFonts w:ascii="Verdana" w:hAnsi="Verdana"/>
                <w:b/>
                <w:bCs/>
                <w:color w:val="0070C0"/>
                <w:sz w:val="16"/>
                <w:szCs w:val="16"/>
              </w:rPr>
              <w:t>Batch Requests/Sec</w:t>
            </w:r>
          </w:p>
        </w:tc>
        <w:tc>
          <w:tcPr>
            <w:tcW w:w="2520" w:type="dxa"/>
            <w:tcBorders>
              <w:top w:val="nil"/>
              <w:left w:val="nil"/>
              <w:bottom w:val="single" w:sz="8" w:space="0" w:color="auto"/>
              <w:right w:val="single" w:sz="8" w:space="0" w:color="auto"/>
            </w:tcBorders>
            <w:shd w:val="clear" w:color="auto" w:fill="DBE5F1"/>
            <w:tcMar>
              <w:top w:w="57" w:type="dxa"/>
              <w:left w:w="57" w:type="dxa"/>
              <w:bottom w:w="57" w:type="dxa"/>
              <w:right w:w="57" w:type="dxa"/>
            </w:tcMar>
            <w:vAlign w:val="center"/>
            <w:hideMark/>
          </w:tcPr>
          <w:p w:rsidR="008B4A2D" w:rsidRDefault="008B4A2D" w:rsidP="008B4A2D">
            <w:r>
              <w:rPr>
                <w:rFonts w:ascii="Verdana" w:hAnsi="Verdana"/>
                <w:sz w:val="16"/>
                <w:szCs w:val="16"/>
              </w:rPr>
              <w:t>See Description</w:t>
            </w:r>
          </w:p>
        </w:tc>
        <w:tc>
          <w:tcPr>
            <w:tcW w:w="4140" w:type="dxa"/>
            <w:tcBorders>
              <w:top w:val="nil"/>
              <w:left w:val="nil"/>
              <w:bottom w:val="single" w:sz="8" w:space="0" w:color="auto"/>
              <w:right w:val="single" w:sz="8" w:space="0" w:color="auto"/>
            </w:tcBorders>
            <w:shd w:val="clear" w:color="auto" w:fill="DBE5F1"/>
            <w:tcMar>
              <w:top w:w="57" w:type="dxa"/>
              <w:left w:w="57" w:type="dxa"/>
              <w:bottom w:w="57" w:type="dxa"/>
              <w:right w:w="57" w:type="dxa"/>
            </w:tcMar>
            <w:vAlign w:val="center"/>
            <w:hideMark/>
          </w:tcPr>
          <w:p w:rsidR="008B4A2D" w:rsidRDefault="008B4A2D" w:rsidP="008B4A2D">
            <w:r>
              <w:rPr>
                <w:rFonts w:ascii="Verdana" w:hAnsi="Verdana"/>
                <w:sz w:val="16"/>
                <w:szCs w:val="16"/>
              </w:rPr>
              <w:t>This counter measures the number of batch requests that SQL Server receives per second, and generally follows in step to how busy your server's CPUs are. Generally speaking, over 1000 batch requests per second indicates a very busy SQL Server, and could mean that if you are not already experiencing a CPU bottleneck, that you may very well soon. </w:t>
            </w:r>
            <w:r>
              <w:rPr>
                <w:rFonts w:ascii="Verdana" w:hAnsi="Verdana"/>
                <w:b/>
                <w:bCs/>
                <w:color w:val="FF0000"/>
                <w:sz w:val="16"/>
                <w:szCs w:val="16"/>
              </w:rPr>
              <w:t>Of course, this is a relative number, and</w:t>
            </w:r>
            <w:r>
              <w:rPr>
                <w:rFonts w:ascii="Verdana" w:hAnsi="Verdana"/>
                <w:b/>
                <w:bCs/>
                <w:sz w:val="16"/>
                <w:szCs w:val="16"/>
              </w:rPr>
              <w:t> </w:t>
            </w:r>
            <w:r>
              <w:rPr>
                <w:rFonts w:ascii="Verdana" w:hAnsi="Verdana"/>
                <w:b/>
                <w:bCs/>
                <w:color w:val="FF0000"/>
                <w:sz w:val="16"/>
                <w:szCs w:val="16"/>
              </w:rPr>
              <w:t>the bigger your hardware, the more batch requests per second SQL Server can handle</w:t>
            </w:r>
            <w:r>
              <w:rPr>
                <w:rFonts w:ascii="Verdana" w:hAnsi="Verdana"/>
                <w:sz w:val="16"/>
                <w:szCs w:val="16"/>
              </w:rPr>
              <w:t>. From a network bottleneck approach, a typical 100Mbs network card is only able to handle about 3000 batch requests per second. If you have a server that is this busy, you may need to have two or more network cards, or go to a 1Gbs network card.</w:t>
            </w:r>
          </w:p>
          <w:p w:rsidR="008B4A2D" w:rsidRDefault="008B4A2D" w:rsidP="008B4A2D">
            <w:r>
              <w:rPr>
                <w:rFonts w:ascii="Verdana" w:hAnsi="Verdana"/>
                <w:sz w:val="16"/>
                <w:szCs w:val="16"/>
              </w:rPr>
              <w:t> </w:t>
            </w:r>
          </w:p>
          <w:p w:rsidR="008B4A2D" w:rsidRDefault="008B4A2D" w:rsidP="008B4A2D">
            <w:r>
              <w:rPr>
                <w:rFonts w:ascii="Verdana" w:hAnsi="Verdana"/>
                <w:b/>
                <w:bCs/>
                <w:sz w:val="16"/>
                <w:szCs w:val="16"/>
              </w:rPr>
              <w:t>Note</w:t>
            </w:r>
            <w:r>
              <w:rPr>
                <w:rFonts w:ascii="Verdana" w:hAnsi="Verdana"/>
                <w:sz w:val="16"/>
                <w:szCs w:val="16"/>
              </w:rPr>
              <w:t>: Sometimes low batch requests/sec can be misleading.  If there were a SQL statements/sec counter, this would be a more accurate measure of the amount of SQL Server activity.  For example, an application may call only a few stored procedures yet each stored procedure does lot of work.  In that case, we will see a low number for batch requests/sec but each stored procedure (one batch) will execute many SQL statements that drive CPU and other resources.  As a result, many counter thresholds based on the number of batch requests/sec will seem to identify issues because the batch requests on such a server are unusually low for the level of activity on the server.  </w:t>
            </w:r>
          </w:p>
          <w:p w:rsidR="008B4A2D" w:rsidRDefault="008B4A2D" w:rsidP="008B4A2D">
            <w:r>
              <w:rPr>
                <w:rFonts w:ascii="Verdana" w:hAnsi="Verdana"/>
                <w:sz w:val="16"/>
                <w:szCs w:val="16"/>
              </w:rPr>
              <w:t> </w:t>
            </w:r>
          </w:p>
          <w:p w:rsidR="008B4A2D" w:rsidRDefault="008B4A2D" w:rsidP="008B4A2D">
            <w:r>
              <w:rPr>
                <w:rFonts w:ascii="Verdana" w:hAnsi="Verdana"/>
                <w:sz w:val="16"/>
                <w:szCs w:val="16"/>
              </w:rPr>
              <w:t>We cannot conclude that a SQL Server is not active simply by looking at only batch requests/sec.  Rather, you have to do more investigation before deciding there is no load on the server.  If the average number of batch requests/sec is below 5 and other counters (such as SQL Server processor utilization) confirm the absence of significant activity, </w:t>
            </w:r>
            <w:r>
              <w:rPr>
                <w:rFonts w:ascii="Verdana" w:hAnsi="Verdana"/>
                <w:i/>
                <w:iCs/>
                <w:sz w:val="16"/>
                <w:szCs w:val="16"/>
              </w:rPr>
              <w:t>then there is not enough of a load to make any recommendations or identify issues regarding scalability.</w:t>
            </w:r>
          </w:p>
          <w:p w:rsidR="008B4A2D" w:rsidRDefault="008B4A2D" w:rsidP="008B4A2D">
            <w:r>
              <w:rPr>
                <w:rFonts w:ascii="Verdana" w:hAnsi="Verdana"/>
                <w:sz w:val="16"/>
                <w:szCs w:val="16"/>
              </w:rPr>
              <w:t> </w:t>
            </w:r>
          </w:p>
        </w:tc>
      </w:tr>
      <w:tr w:rsidR="007D795F" w:rsidTr="007D795F">
        <w:tc>
          <w:tcPr>
            <w:tcW w:w="1794" w:type="dxa"/>
            <w:tcBorders>
              <w:top w:val="nil"/>
              <w:left w:val="single" w:sz="8" w:space="0" w:color="auto"/>
              <w:bottom w:val="single" w:sz="8" w:space="0" w:color="auto"/>
              <w:right w:val="single" w:sz="8" w:space="0" w:color="auto"/>
            </w:tcBorders>
            <w:shd w:val="clear" w:color="auto" w:fill="DBE5F1"/>
            <w:noWrap/>
            <w:tcMar>
              <w:top w:w="57" w:type="dxa"/>
              <w:left w:w="57" w:type="dxa"/>
              <w:bottom w:w="57" w:type="dxa"/>
              <w:right w:w="57" w:type="dxa"/>
            </w:tcMar>
            <w:vAlign w:val="center"/>
            <w:hideMark/>
          </w:tcPr>
          <w:p w:rsidR="008B4A2D" w:rsidRDefault="00854CBE" w:rsidP="008B4A2D">
            <w:r>
              <w:rPr>
                <w:rFonts w:ascii="Verdana" w:hAnsi="Verdana"/>
                <w:sz w:val="16"/>
                <w:szCs w:val="16"/>
              </w:rPr>
              <w:t xml:space="preserve">CLASS: </w:t>
            </w:r>
            <w:r w:rsidR="008B4A2D">
              <w:rPr>
                <w:rFonts w:ascii="Verdana" w:hAnsi="Verdana"/>
                <w:sz w:val="16"/>
                <w:szCs w:val="16"/>
              </w:rPr>
              <w:t>SQL Statistics</w:t>
            </w:r>
          </w:p>
        </w:tc>
        <w:tc>
          <w:tcPr>
            <w:tcW w:w="2430" w:type="dxa"/>
            <w:tcBorders>
              <w:top w:val="nil"/>
              <w:left w:val="nil"/>
              <w:bottom w:val="single" w:sz="8" w:space="0" w:color="auto"/>
              <w:right w:val="single" w:sz="8" w:space="0" w:color="auto"/>
            </w:tcBorders>
            <w:shd w:val="clear" w:color="auto" w:fill="DBE5F1"/>
            <w:noWrap/>
            <w:tcMar>
              <w:top w:w="57" w:type="dxa"/>
              <w:left w:w="57" w:type="dxa"/>
              <w:bottom w:w="57" w:type="dxa"/>
              <w:right w:w="57" w:type="dxa"/>
            </w:tcMar>
            <w:vAlign w:val="center"/>
            <w:hideMark/>
          </w:tcPr>
          <w:p w:rsidR="008B4A2D" w:rsidRDefault="008B4A2D" w:rsidP="008B4A2D">
            <w:r>
              <w:rPr>
                <w:rFonts w:ascii="Verdana" w:hAnsi="Verdana"/>
                <w:b/>
                <w:bCs/>
                <w:color w:val="0070C0"/>
                <w:sz w:val="16"/>
                <w:szCs w:val="16"/>
              </w:rPr>
              <w:t>SQL Compilations/sec</w:t>
            </w:r>
          </w:p>
        </w:tc>
        <w:tc>
          <w:tcPr>
            <w:tcW w:w="2520" w:type="dxa"/>
            <w:tcBorders>
              <w:top w:val="nil"/>
              <w:left w:val="nil"/>
              <w:bottom w:val="single" w:sz="8" w:space="0" w:color="auto"/>
              <w:right w:val="single" w:sz="8" w:space="0" w:color="auto"/>
            </w:tcBorders>
            <w:shd w:val="clear" w:color="auto" w:fill="DBE5F1"/>
            <w:tcMar>
              <w:top w:w="57" w:type="dxa"/>
              <w:left w:w="57" w:type="dxa"/>
              <w:bottom w:w="57" w:type="dxa"/>
              <w:right w:w="57" w:type="dxa"/>
            </w:tcMar>
            <w:vAlign w:val="center"/>
            <w:hideMark/>
          </w:tcPr>
          <w:p w:rsidR="008B4A2D" w:rsidRDefault="008B4A2D" w:rsidP="008B4A2D">
            <w:r>
              <w:rPr>
                <w:rFonts w:ascii="Verdana" w:hAnsi="Verdana"/>
                <w:sz w:val="16"/>
                <w:szCs w:val="16"/>
              </w:rPr>
              <w:t>&lt; 10% of the number of Batch Requests/Sec</w:t>
            </w:r>
          </w:p>
        </w:tc>
        <w:tc>
          <w:tcPr>
            <w:tcW w:w="4140" w:type="dxa"/>
            <w:tcBorders>
              <w:top w:val="nil"/>
              <w:left w:val="nil"/>
              <w:bottom w:val="single" w:sz="8" w:space="0" w:color="auto"/>
              <w:right w:val="single" w:sz="8" w:space="0" w:color="auto"/>
            </w:tcBorders>
            <w:shd w:val="clear" w:color="auto" w:fill="DBE5F1"/>
            <w:tcMar>
              <w:top w:w="57" w:type="dxa"/>
              <w:left w:w="57" w:type="dxa"/>
              <w:bottom w:w="57" w:type="dxa"/>
              <w:right w:w="57" w:type="dxa"/>
            </w:tcMar>
            <w:vAlign w:val="center"/>
            <w:hideMark/>
          </w:tcPr>
          <w:p w:rsidR="008B4A2D" w:rsidRDefault="008B4A2D" w:rsidP="008B4A2D">
            <w:r>
              <w:rPr>
                <w:rFonts w:ascii="Verdana" w:hAnsi="Verdana"/>
                <w:sz w:val="16"/>
                <w:szCs w:val="16"/>
              </w:rPr>
              <w:t>The number of times per second that SQL Server compilations have occurred. This value needs to be as low as possible. If you see a high value such as over 100, then it’s an indication that there are lots of adhoc queries that are running, might cause CPU usage, solution is to re-write these adhoc as stored procedure or use sp_executeSQL.</w:t>
            </w:r>
          </w:p>
        </w:tc>
      </w:tr>
      <w:tr w:rsidR="007D795F" w:rsidTr="007D795F">
        <w:tc>
          <w:tcPr>
            <w:tcW w:w="1794" w:type="dxa"/>
            <w:tcBorders>
              <w:top w:val="nil"/>
              <w:left w:val="single" w:sz="8" w:space="0" w:color="auto"/>
              <w:bottom w:val="single" w:sz="8" w:space="0" w:color="auto"/>
              <w:right w:val="single" w:sz="8" w:space="0" w:color="auto"/>
            </w:tcBorders>
            <w:shd w:val="clear" w:color="auto" w:fill="DBE5F1"/>
            <w:noWrap/>
            <w:tcMar>
              <w:top w:w="57" w:type="dxa"/>
              <w:left w:w="57" w:type="dxa"/>
              <w:bottom w:w="57" w:type="dxa"/>
              <w:right w:w="57" w:type="dxa"/>
            </w:tcMar>
            <w:vAlign w:val="center"/>
            <w:hideMark/>
          </w:tcPr>
          <w:p w:rsidR="008B4A2D" w:rsidRDefault="00854CBE" w:rsidP="008B4A2D">
            <w:r>
              <w:rPr>
                <w:rFonts w:ascii="Verdana" w:hAnsi="Verdana"/>
                <w:sz w:val="16"/>
                <w:szCs w:val="16"/>
              </w:rPr>
              <w:t xml:space="preserve">CLASS: </w:t>
            </w:r>
            <w:r w:rsidR="008B4A2D">
              <w:rPr>
                <w:rFonts w:ascii="Verdana" w:hAnsi="Verdana"/>
                <w:sz w:val="16"/>
                <w:szCs w:val="16"/>
              </w:rPr>
              <w:t>SQL Statistics</w:t>
            </w:r>
          </w:p>
        </w:tc>
        <w:tc>
          <w:tcPr>
            <w:tcW w:w="2430" w:type="dxa"/>
            <w:tcBorders>
              <w:top w:val="nil"/>
              <w:left w:val="nil"/>
              <w:bottom w:val="single" w:sz="8" w:space="0" w:color="auto"/>
              <w:right w:val="single" w:sz="8" w:space="0" w:color="auto"/>
            </w:tcBorders>
            <w:shd w:val="clear" w:color="auto" w:fill="DBE5F1"/>
            <w:noWrap/>
            <w:tcMar>
              <w:top w:w="57" w:type="dxa"/>
              <w:left w:w="57" w:type="dxa"/>
              <w:bottom w:w="57" w:type="dxa"/>
              <w:right w:w="57" w:type="dxa"/>
            </w:tcMar>
            <w:vAlign w:val="center"/>
            <w:hideMark/>
          </w:tcPr>
          <w:p w:rsidR="008B4A2D" w:rsidRDefault="008B4A2D" w:rsidP="008B4A2D">
            <w:r>
              <w:rPr>
                <w:rFonts w:ascii="Verdana" w:hAnsi="Verdana"/>
                <w:b/>
                <w:bCs/>
                <w:color w:val="0070C0"/>
                <w:sz w:val="16"/>
                <w:szCs w:val="16"/>
              </w:rPr>
              <w:t>SQL Re-Compilations/sec</w:t>
            </w:r>
          </w:p>
        </w:tc>
        <w:tc>
          <w:tcPr>
            <w:tcW w:w="2520" w:type="dxa"/>
            <w:tcBorders>
              <w:top w:val="nil"/>
              <w:left w:val="nil"/>
              <w:bottom w:val="single" w:sz="8" w:space="0" w:color="auto"/>
              <w:right w:val="single" w:sz="8" w:space="0" w:color="auto"/>
            </w:tcBorders>
            <w:shd w:val="clear" w:color="auto" w:fill="DBE5F1"/>
            <w:tcMar>
              <w:top w:w="57" w:type="dxa"/>
              <w:left w:w="57" w:type="dxa"/>
              <w:bottom w:w="57" w:type="dxa"/>
              <w:right w:w="57" w:type="dxa"/>
            </w:tcMar>
            <w:vAlign w:val="center"/>
            <w:hideMark/>
          </w:tcPr>
          <w:p w:rsidR="008B4A2D" w:rsidRDefault="008B4A2D" w:rsidP="008B4A2D">
            <w:r>
              <w:rPr>
                <w:rFonts w:ascii="Verdana" w:hAnsi="Verdana"/>
                <w:sz w:val="16"/>
                <w:szCs w:val="16"/>
              </w:rPr>
              <w:t>&lt; 10% of the number of SQL Compilations/sec</w:t>
            </w:r>
          </w:p>
        </w:tc>
        <w:tc>
          <w:tcPr>
            <w:tcW w:w="4140" w:type="dxa"/>
            <w:tcBorders>
              <w:top w:val="nil"/>
              <w:left w:val="nil"/>
              <w:bottom w:val="single" w:sz="8" w:space="0" w:color="auto"/>
              <w:right w:val="single" w:sz="8" w:space="0" w:color="auto"/>
            </w:tcBorders>
            <w:shd w:val="clear" w:color="auto" w:fill="DBE5F1"/>
            <w:tcMar>
              <w:top w:w="57" w:type="dxa"/>
              <w:left w:w="57" w:type="dxa"/>
              <w:bottom w:w="57" w:type="dxa"/>
              <w:right w:w="57" w:type="dxa"/>
            </w:tcMar>
            <w:vAlign w:val="center"/>
            <w:hideMark/>
          </w:tcPr>
          <w:p w:rsidR="008B4A2D" w:rsidRDefault="008B4A2D" w:rsidP="008B4A2D">
            <w:r>
              <w:rPr>
                <w:rFonts w:ascii="Verdana" w:hAnsi="Verdana"/>
                <w:sz w:val="16"/>
                <w:szCs w:val="16"/>
              </w:rPr>
              <w:t>This needs to be nil in our system as much as possible. A recompile can cause deadlocks and compile locks that are not compatible with any locking type.</w:t>
            </w:r>
          </w:p>
        </w:tc>
      </w:tr>
    </w:tbl>
    <w:p w:rsidR="008B4A2D" w:rsidRPr="00A46D93" w:rsidRDefault="008B4A2D" w:rsidP="008B4A2D"/>
    <w:p w:rsidR="00A46D93" w:rsidRPr="00A46D93" w:rsidRDefault="00A46D93" w:rsidP="00A46D93">
      <w:pPr>
        <w:pStyle w:val="NormalWeb"/>
        <w:shd w:val="clear" w:color="auto" w:fill="FFFFFF"/>
        <w:spacing w:before="75" w:beforeAutospacing="0" w:after="225" w:afterAutospacing="0"/>
      </w:pPr>
    </w:p>
    <w:tbl>
      <w:tblPr>
        <w:tblW w:w="12795" w:type="dxa"/>
        <w:shd w:val="clear" w:color="auto" w:fill="FFFFFF"/>
        <w:tblCellMar>
          <w:top w:w="15" w:type="dxa"/>
          <w:left w:w="15" w:type="dxa"/>
          <w:bottom w:w="15" w:type="dxa"/>
          <w:right w:w="15" w:type="dxa"/>
        </w:tblCellMar>
        <w:tblLook w:val="04A0" w:firstRow="1" w:lastRow="0" w:firstColumn="1" w:lastColumn="0" w:noHBand="0" w:noVBand="1"/>
      </w:tblPr>
      <w:tblGrid>
        <w:gridCol w:w="5122"/>
        <w:gridCol w:w="7673"/>
      </w:tblGrid>
      <w:tr w:rsidR="00A46D93" w:rsidRPr="00A46D93" w:rsidTr="00A46D93">
        <w:tc>
          <w:tcPr>
            <w:tcW w:w="5122"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tbl>
            <w:tblPr>
              <w:tblW w:w="4320" w:type="dxa"/>
              <w:tblCellMar>
                <w:top w:w="15" w:type="dxa"/>
                <w:left w:w="15" w:type="dxa"/>
                <w:bottom w:w="15" w:type="dxa"/>
                <w:right w:w="15" w:type="dxa"/>
              </w:tblCellMar>
              <w:tblLook w:val="04A0" w:firstRow="1" w:lastRow="0" w:firstColumn="1" w:lastColumn="0" w:noHBand="0" w:noVBand="1"/>
            </w:tblPr>
            <w:tblGrid>
              <w:gridCol w:w="1938"/>
              <w:gridCol w:w="2382"/>
            </w:tblGrid>
            <w:tr w:rsidR="00A46D93" w:rsidRPr="00A46D93" w:rsidTr="00A46D93">
              <w:trPr>
                <w:tblHeader/>
              </w:trPr>
              <w:tc>
                <w:tcPr>
                  <w:tcW w:w="0" w:type="auto"/>
                  <w:tcBorders>
                    <w:top w:val="single" w:sz="6" w:space="0" w:color="D9DCDD"/>
                    <w:left w:val="single" w:sz="6" w:space="0" w:color="D9DCDD"/>
                    <w:bottom w:val="single" w:sz="6" w:space="0" w:color="D9DCDD"/>
                    <w:right w:val="single" w:sz="6" w:space="0" w:color="D9DCDD"/>
                  </w:tcBorders>
                  <w:shd w:val="clear" w:color="auto" w:fill="FF843D"/>
                  <w:tcMar>
                    <w:top w:w="75" w:type="dxa"/>
                    <w:left w:w="150" w:type="dxa"/>
                    <w:bottom w:w="75" w:type="dxa"/>
                    <w:right w:w="150" w:type="dxa"/>
                  </w:tcMar>
                  <w:vAlign w:val="center"/>
                  <w:hideMark/>
                </w:tcPr>
                <w:p w:rsidR="00A46D93" w:rsidRPr="00A46D93" w:rsidRDefault="00A46D93">
                  <w:pPr>
                    <w:spacing w:before="150" w:after="150"/>
                  </w:pPr>
                  <w:r w:rsidRPr="00A46D93">
                    <w:t>CUSTOMER_ID</w:t>
                  </w:r>
                </w:p>
              </w:tc>
              <w:tc>
                <w:tcPr>
                  <w:tcW w:w="0" w:type="auto"/>
                  <w:tcBorders>
                    <w:top w:val="single" w:sz="6" w:space="0" w:color="D9DCDD"/>
                    <w:left w:val="single" w:sz="6" w:space="0" w:color="D9DCDD"/>
                    <w:bottom w:val="single" w:sz="6" w:space="0" w:color="D9DCDD"/>
                    <w:right w:val="single" w:sz="6" w:space="0" w:color="D9DCDD"/>
                  </w:tcBorders>
                  <w:shd w:val="clear" w:color="auto" w:fill="FF843D"/>
                  <w:tcMar>
                    <w:top w:w="75" w:type="dxa"/>
                    <w:left w:w="150" w:type="dxa"/>
                    <w:bottom w:w="75" w:type="dxa"/>
                    <w:right w:w="150" w:type="dxa"/>
                  </w:tcMar>
                  <w:vAlign w:val="center"/>
                  <w:hideMark/>
                </w:tcPr>
                <w:p w:rsidR="00A46D93" w:rsidRPr="00A46D93" w:rsidRDefault="00A46D93">
                  <w:pPr>
                    <w:spacing w:before="150" w:after="150"/>
                  </w:pPr>
                  <w:r w:rsidRPr="00A46D93">
                    <w:t>CUSTOMER_NAME</w:t>
                  </w:r>
                </w:p>
              </w:tc>
            </w:tr>
            <w:tr w:rsidR="00A46D93" w:rsidRPr="00A46D93" w:rsidTr="00A46D93">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A46D93" w:rsidRPr="00A46D93" w:rsidRDefault="00A46D93">
                  <w:pPr>
                    <w:spacing w:before="150" w:after="150"/>
                  </w:pPr>
                  <w:r w:rsidRPr="00A46D93">
                    <w:t>1</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A46D93" w:rsidRPr="00A46D93" w:rsidRDefault="00A46D93">
                  <w:pPr>
                    <w:spacing w:before="150" w:after="150"/>
                  </w:pPr>
                  <w:r w:rsidRPr="00A46D93">
                    <w:t>John Doe</w:t>
                  </w:r>
                </w:p>
              </w:tc>
            </w:tr>
            <w:tr w:rsidR="00A46D93" w:rsidRPr="00A46D93" w:rsidTr="00A46D93">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A46D93" w:rsidRPr="00A46D93" w:rsidRDefault="00A46D93">
                  <w:pPr>
                    <w:spacing w:before="150" w:after="150"/>
                  </w:pPr>
                  <w:r w:rsidRPr="00A46D93">
                    <w:t>2</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A46D93" w:rsidRPr="00A46D93" w:rsidRDefault="00A46D93">
                  <w:pPr>
                    <w:spacing w:before="150" w:after="150"/>
                  </w:pPr>
                  <w:r w:rsidRPr="00A46D93">
                    <w:t>Mary Jane</w:t>
                  </w:r>
                </w:p>
              </w:tc>
            </w:tr>
            <w:tr w:rsidR="00A46D93" w:rsidRPr="00A46D93" w:rsidTr="00A46D93">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A46D93" w:rsidRPr="00A46D93" w:rsidRDefault="00A46D93">
                  <w:pPr>
                    <w:spacing w:before="150" w:after="150"/>
                  </w:pPr>
                  <w:r w:rsidRPr="00A46D93">
                    <w:t>3</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A46D93" w:rsidRPr="00A46D93" w:rsidRDefault="00A46D93">
                  <w:pPr>
                    <w:spacing w:before="150" w:after="150"/>
                  </w:pPr>
                  <w:r w:rsidRPr="00A46D93">
                    <w:t>Peter Pan</w:t>
                  </w:r>
                </w:p>
              </w:tc>
            </w:tr>
            <w:tr w:rsidR="00A46D93" w:rsidRPr="00A46D93" w:rsidTr="00A46D93">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A46D93" w:rsidRPr="00A46D93" w:rsidRDefault="00A46D93">
                  <w:pPr>
                    <w:spacing w:before="150" w:after="150"/>
                  </w:pPr>
                  <w:r w:rsidRPr="00A46D93">
                    <w:t>4</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A46D93" w:rsidRPr="00A46D93" w:rsidRDefault="00A46D93">
                  <w:pPr>
                    <w:spacing w:before="150" w:after="150"/>
                  </w:pPr>
                  <w:r w:rsidRPr="00A46D93">
                    <w:t>Joe Soap</w:t>
                  </w:r>
                </w:p>
              </w:tc>
            </w:tr>
          </w:tbl>
          <w:p w:rsidR="00A46D93" w:rsidRPr="00A46D93" w:rsidRDefault="00A46D93">
            <w:pPr>
              <w:spacing w:before="150" w:after="150"/>
            </w:pPr>
          </w:p>
        </w:tc>
        <w:tc>
          <w:tcPr>
            <w:tcW w:w="7673"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tbl>
            <w:tblPr>
              <w:tblW w:w="4339" w:type="dxa"/>
              <w:tblCellMar>
                <w:top w:w="15" w:type="dxa"/>
                <w:left w:w="15" w:type="dxa"/>
                <w:bottom w:w="15" w:type="dxa"/>
                <w:right w:w="15" w:type="dxa"/>
              </w:tblCellMar>
              <w:tblLook w:val="04A0" w:firstRow="1" w:lastRow="0" w:firstColumn="1" w:lastColumn="0" w:noHBand="0" w:noVBand="1"/>
            </w:tblPr>
            <w:tblGrid>
              <w:gridCol w:w="1992"/>
              <w:gridCol w:w="2347"/>
            </w:tblGrid>
            <w:tr w:rsidR="00A46D93" w:rsidRPr="00A46D93" w:rsidTr="00A46D93">
              <w:trPr>
                <w:tblHeader/>
              </w:trPr>
              <w:tc>
                <w:tcPr>
                  <w:tcW w:w="1992" w:type="dxa"/>
                  <w:tcBorders>
                    <w:top w:val="single" w:sz="6" w:space="0" w:color="D9DCDD"/>
                    <w:left w:val="single" w:sz="6" w:space="0" w:color="D9DCDD"/>
                    <w:bottom w:val="single" w:sz="6" w:space="0" w:color="D9DCDD"/>
                    <w:right w:val="single" w:sz="6" w:space="0" w:color="D9DCDD"/>
                  </w:tcBorders>
                  <w:shd w:val="clear" w:color="auto" w:fill="FF843D"/>
                  <w:tcMar>
                    <w:top w:w="75" w:type="dxa"/>
                    <w:left w:w="150" w:type="dxa"/>
                    <w:bottom w:w="75" w:type="dxa"/>
                    <w:right w:w="150" w:type="dxa"/>
                  </w:tcMar>
                  <w:vAlign w:val="center"/>
                  <w:hideMark/>
                </w:tcPr>
                <w:p w:rsidR="00A46D93" w:rsidRPr="00A46D93" w:rsidRDefault="00A46D93">
                  <w:pPr>
                    <w:spacing w:before="150" w:after="150"/>
                  </w:pPr>
                  <w:r w:rsidRPr="00A46D93">
                    <w:t>CUSTOMER_ID</w:t>
                  </w:r>
                </w:p>
              </w:tc>
              <w:tc>
                <w:tcPr>
                  <w:tcW w:w="0" w:type="auto"/>
                  <w:tcBorders>
                    <w:top w:val="single" w:sz="6" w:space="0" w:color="D9DCDD"/>
                    <w:left w:val="single" w:sz="6" w:space="0" w:color="D9DCDD"/>
                    <w:bottom w:val="single" w:sz="6" w:space="0" w:color="D9DCDD"/>
                    <w:right w:val="single" w:sz="6" w:space="0" w:color="D9DCDD"/>
                  </w:tcBorders>
                  <w:shd w:val="clear" w:color="auto" w:fill="FF843D"/>
                  <w:tcMar>
                    <w:top w:w="75" w:type="dxa"/>
                    <w:left w:w="150" w:type="dxa"/>
                    <w:bottom w:w="75" w:type="dxa"/>
                    <w:right w:w="150" w:type="dxa"/>
                  </w:tcMar>
                  <w:vAlign w:val="center"/>
                  <w:hideMark/>
                </w:tcPr>
                <w:p w:rsidR="00A46D93" w:rsidRPr="00A46D93" w:rsidRDefault="00A46D93">
                  <w:pPr>
                    <w:spacing w:before="150" w:after="150"/>
                  </w:pPr>
                  <w:r w:rsidRPr="00A46D93">
                    <w:t>SALES_PERSON</w:t>
                  </w:r>
                </w:p>
              </w:tc>
            </w:tr>
            <w:tr w:rsidR="00A46D93" w:rsidRPr="00A46D93" w:rsidTr="00A46D93">
              <w:tc>
                <w:tcPr>
                  <w:tcW w:w="1992"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A46D93" w:rsidRPr="00A46D93" w:rsidRDefault="00A46D93">
                  <w:pPr>
                    <w:spacing w:before="150" w:after="150"/>
                  </w:pPr>
                  <w:r w:rsidRPr="00A46D93">
                    <w:t>NULL</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A46D93" w:rsidRPr="00A46D93" w:rsidRDefault="00A46D93">
                  <w:pPr>
                    <w:spacing w:before="150" w:after="150"/>
                  </w:pPr>
                  <w:r w:rsidRPr="00A46D93">
                    <w:t>Newbee Smith</w:t>
                  </w:r>
                </w:p>
              </w:tc>
            </w:tr>
            <w:tr w:rsidR="00A46D93" w:rsidRPr="00A46D93" w:rsidTr="00A46D93">
              <w:tc>
                <w:tcPr>
                  <w:tcW w:w="1992"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A46D93" w:rsidRPr="00A46D93" w:rsidRDefault="00A46D93">
                  <w:pPr>
                    <w:spacing w:before="150" w:after="150"/>
                  </w:pPr>
                  <w:r w:rsidRPr="00A46D93">
                    <w:t>2</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A46D93" w:rsidRPr="00A46D93" w:rsidRDefault="00A46D93">
                  <w:pPr>
                    <w:spacing w:before="150" w:after="150"/>
                  </w:pPr>
                  <w:r w:rsidRPr="00A46D93">
                    <w:t>Oldie Jones</w:t>
                  </w:r>
                </w:p>
              </w:tc>
            </w:tr>
            <w:tr w:rsidR="00A46D93" w:rsidRPr="00A46D93" w:rsidTr="00A46D93">
              <w:tc>
                <w:tcPr>
                  <w:tcW w:w="1992"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A46D93" w:rsidRPr="00A46D93" w:rsidRDefault="00A46D93">
                  <w:pPr>
                    <w:spacing w:before="150" w:after="150"/>
                  </w:pPr>
                  <w:r w:rsidRPr="00A46D93">
                    <w:t>1</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A46D93" w:rsidRPr="00A46D93" w:rsidRDefault="00A46D93">
                  <w:pPr>
                    <w:spacing w:before="150" w:after="150"/>
                  </w:pPr>
                  <w:r w:rsidRPr="00A46D93">
                    <w:t>Another Oldie</w:t>
                  </w:r>
                </w:p>
              </w:tc>
            </w:tr>
            <w:tr w:rsidR="00A46D93" w:rsidRPr="00A46D93" w:rsidTr="00A46D93">
              <w:tc>
                <w:tcPr>
                  <w:tcW w:w="1992" w:type="dxa"/>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A46D93" w:rsidRPr="00A46D93" w:rsidRDefault="00A46D93">
                  <w:pPr>
                    <w:spacing w:before="150" w:after="150"/>
                  </w:pPr>
                  <w:r w:rsidRPr="00A46D93">
                    <w:t>NULL</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A46D93" w:rsidRPr="00A46D93" w:rsidRDefault="00A46D93">
                  <w:pPr>
                    <w:spacing w:before="150" w:after="150"/>
                  </w:pPr>
                  <w:r w:rsidRPr="00A46D93">
                    <w:t>Greenhorn</w:t>
                  </w:r>
                </w:p>
              </w:tc>
            </w:tr>
          </w:tbl>
          <w:p w:rsidR="00A46D93" w:rsidRPr="00A46D93" w:rsidRDefault="00A46D93">
            <w:pPr>
              <w:spacing w:before="150" w:after="150"/>
            </w:pPr>
          </w:p>
        </w:tc>
      </w:tr>
    </w:tbl>
    <w:p w:rsidR="00A46D93" w:rsidRPr="00A46D93" w:rsidRDefault="00A46D93" w:rsidP="00A46D93">
      <w:pPr>
        <w:pStyle w:val="NormalWeb"/>
        <w:shd w:val="clear" w:color="auto" w:fill="FFFFFF"/>
        <w:spacing w:before="75" w:beforeAutospacing="0" w:after="225" w:afterAutospacing="0"/>
      </w:pPr>
      <w:r w:rsidRPr="00A46D93">
        <w:t>The solution is to add a placeholder row in the customer table and update all </w:t>
      </w:r>
      <w:r w:rsidRPr="00A46D93">
        <w:rPr>
          <w:rFonts w:eastAsiaTheme="majorEastAsia"/>
        </w:rPr>
        <w:t>NULL</w:t>
      </w:r>
      <w:r w:rsidRPr="00A46D93">
        <w:t> values in the sales table to the placeholder key.</w:t>
      </w:r>
    </w:p>
    <w:tbl>
      <w:tblPr>
        <w:tblW w:w="12795" w:type="dxa"/>
        <w:shd w:val="clear" w:color="auto" w:fill="FFFFFF"/>
        <w:tblCellMar>
          <w:top w:w="15" w:type="dxa"/>
          <w:left w:w="15" w:type="dxa"/>
          <w:bottom w:w="15" w:type="dxa"/>
          <w:right w:w="15" w:type="dxa"/>
        </w:tblCellMar>
        <w:tblLook w:val="04A0" w:firstRow="1" w:lastRow="0" w:firstColumn="1" w:lastColumn="0" w:noHBand="0" w:noVBand="1"/>
      </w:tblPr>
      <w:tblGrid>
        <w:gridCol w:w="5122"/>
        <w:gridCol w:w="7673"/>
      </w:tblGrid>
      <w:tr w:rsidR="00A46D93" w:rsidRPr="00A46D93" w:rsidTr="00A46D93">
        <w:tc>
          <w:tcPr>
            <w:tcW w:w="5122"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tbl>
            <w:tblPr>
              <w:tblW w:w="4704" w:type="dxa"/>
              <w:tblCellMar>
                <w:top w:w="15" w:type="dxa"/>
                <w:left w:w="15" w:type="dxa"/>
                <w:bottom w:w="15" w:type="dxa"/>
                <w:right w:w="15" w:type="dxa"/>
              </w:tblCellMar>
              <w:tblLook w:val="04A0" w:firstRow="1" w:lastRow="0" w:firstColumn="1" w:lastColumn="0" w:noHBand="0" w:noVBand="1"/>
            </w:tblPr>
            <w:tblGrid>
              <w:gridCol w:w="2111"/>
              <w:gridCol w:w="2593"/>
            </w:tblGrid>
            <w:tr w:rsidR="00A46D93" w:rsidRPr="00A46D93">
              <w:trPr>
                <w:tblHeader/>
              </w:trPr>
              <w:tc>
                <w:tcPr>
                  <w:tcW w:w="0" w:type="auto"/>
                  <w:tcBorders>
                    <w:top w:val="single" w:sz="6" w:space="0" w:color="D9DCDD"/>
                    <w:left w:val="single" w:sz="6" w:space="0" w:color="D9DCDD"/>
                    <w:bottom w:val="single" w:sz="6" w:space="0" w:color="D9DCDD"/>
                    <w:right w:val="single" w:sz="6" w:space="0" w:color="D9DCDD"/>
                  </w:tcBorders>
                  <w:shd w:val="clear" w:color="auto" w:fill="FF843D"/>
                  <w:tcMar>
                    <w:top w:w="75" w:type="dxa"/>
                    <w:left w:w="150" w:type="dxa"/>
                    <w:bottom w:w="75" w:type="dxa"/>
                    <w:right w:w="150" w:type="dxa"/>
                  </w:tcMar>
                  <w:vAlign w:val="center"/>
                  <w:hideMark/>
                </w:tcPr>
                <w:p w:rsidR="00A46D93" w:rsidRPr="00A46D93" w:rsidRDefault="00A46D93">
                  <w:pPr>
                    <w:spacing w:before="150" w:after="150"/>
                  </w:pPr>
                  <w:r w:rsidRPr="00A46D93">
                    <w:t>CUSTOMER_ID</w:t>
                  </w:r>
                </w:p>
              </w:tc>
              <w:tc>
                <w:tcPr>
                  <w:tcW w:w="0" w:type="auto"/>
                  <w:tcBorders>
                    <w:top w:val="single" w:sz="6" w:space="0" w:color="D9DCDD"/>
                    <w:left w:val="single" w:sz="6" w:space="0" w:color="D9DCDD"/>
                    <w:bottom w:val="single" w:sz="6" w:space="0" w:color="D9DCDD"/>
                    <w:right w:val="single" w:sz="6" w:space="0" w:color="D9DCDD"/>
                  </w:tcBorders>
                  <w:shd w:val="clear" w:color="auto" w:fill="FF843D"/>
                  <w:tcMar>
                    <w:top w:w="75" w:type="dxa"/>
                    <w:left w:w="150" w:type="dxa"/>
                    <w:bottom w:w="75" w:type="dxa"/>
                    <w:right w:w="150" w:type="dxa"/>
                  </w:tcMar>
                  <w:vAlign w:val="center"/>
                  <w:hideMark/>
                </w:tcPr>
                <w:p w:rsidR="00A46D93" w:rsidRPr="00A46D93" w:rsidRDefault="00A46D93">
                  <w:pPr>
                    <w:spacing w:before="150" w:after="150"/>
                  </w:pPr>
                  <w:r w:rsidRPr="00A46D93">
                    <w:t>CUSTOMER_NAME</w:t>
                  </w:r>
                </w:p>
              </w:tc>
            </w:tr>
            <w:tr w:rsidR="00A46D93" w:rsidRPr="00A46D93">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A46D93" w:rsidRPr="00A46D93" w:rsidRDefault="00A46D93">
                  <w:pPr>
                    <w:spacing w:before="150" w:after="150"/>
                  </w:pPr>
                  <w:r w:rsidRPr="00A46D93">
                    <w:t>0</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A46D93" w:rsidRPr="00A46D93" w:rsidRDefault="00A46D93">
                  <w:pPr>
                    <w:spacing w:before="150" w:after="150"/>
                  </w:pPr>
                  <w:r w:rsidRPr="00A46D93">
                    <w:t>NO CUSTOMER</w:t>
                  </w:r>
                </w:p>
              </w:tc>
            </w:tr>
            <w:tr w:rsidR="00A46D93" w:rsidRPr="00A46D93">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A46D93" w:rsidRPr="00A46D93" w:rsidRDefault="00A46D93">
                  <w:pPr>
                    <w:spacing w:before="150" w:after="150"/>
                  </w:pPr>
                  <w:r w:rsidRPr="00A46D93">
                    <w:t>1</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A46D93" w:rsidRPr="00A46D93" w:rsidRDefault="00A46D93">
                  <w:pPr>
                    <w:spacing w:before="150" w:after="150"/>
                  </w:pPr>
                  <w:r w:rsidRPr="00A46D93">
                    <w:t>John Doe</w:t>
                  </w:r>
                </w:p>
              </w:tc>
            </w:tr>
            <w:tr w:rsidR="00A46D93" w:rsidRPr="00A46D93">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A46D93" w:rsidRPr="00A46D93" w:rsidRDefault="00A46D93">
                  <w:pPr>
                    <w:spacing w:before="150" w:after="150"/>
                  </w:pPr>
                  <w:r w:rsidRPr="00A46D93">
                    <w:t>2</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A46D93" w:rsidRPr="00A46D93" w:rsidRDefault="00A46D93">
                  <w:pPr>
                    <w:spacing w:before="150" w:after="150"/>
                  </w:pPr>
                  <w:r w:rsidRPr="00A46D93">
                    <w:t>Mary Jane</w:t>
                  </w:r>
                </w:p>
              </w:tc>
            </w:tr>
            <w:tr w:rsidR="00A46D93" w:rsidRPr="00A46D93">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A46D93" w:rsidRPr="00A46D93" w:rsidRDefault="00A46D93">
                  <w:pPr>
                    <w:spacing w:before="150" w:after="150"/>
                  </w:pPr>
                  <w:r w:rsidRPr="00A46D93">
                    <w:t>3</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A46D93" w:rsidRPr="00A46D93" w:rsidRDefault="00A46D93">
                  <w:pPr>
                    <w:spacing w:before="150" w:after="150"/>
                  </w:pPr>
                  <w:r w:rsidRPr="00A46D93">
                    <w:t>Peter Pan</w:t>
                  </w:r>
                </w:p>
              </w:tc>
            </w:tr>
            <w:tr w:rsidR="00A46D93" w:rsidRPr="00A46D93">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A46D93" w:rsidRPr="00A46D93" w:rsidRDefault="00A46D93">
                  <w:pPr>
                    <w:spacing w:before="150" w:after="150"/>
                  </w:pPr>
                  <w:r w:rsidRPr="00A46D93">
                    <w:t>4</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A46D93" w:rsidRPr="00A46D93" w:rsidRDefault="00A46D93">
                  <w:pPr>
                    <w:spacing w:before="150" w:after="150"/>
                  </w:pPr>
                  <w:r w:rsidRPr="00A46D93">
                    <w:t>Joe Soap</w:t>
                  </w:r>
                </w:p>
              </w:tc>
            </w:tr>
          </w:tbl>
          <w:p w:rsidR="00A46D93" w:rsidRPr="00A46D93" w:rsidRDefault="00A46D93">
            <w:pPr>
              <w:spacing w:before="150" w:after="150"/>
            </w:pPr>
          </w:p>
        </w:tc>
        <w:tc>
          <w:tcPr>
            <w:tcW w:w="7673" w:type="dxa"/>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tbl>
            <w:tblPr>
              <w:tblW w:w="4452" w:type="dxa"/>
              <w:tblCellMar>
                <w:top w:w="15" w:type="dxa"/>
                <w:left w:w="15" w:type="dxa"/>
                <w:bottom w:w="15" w:type="dxa"/>
                <w:right w:w="15" w:type="dxa"/>
              </w:tblCellMar>
              <w:tblLook w:val="04A0" w:firstRow="1" w:lastRow="0" w:firstColumn="1" w:lastColumn="0" w:noHBand="0" w:noVBand="1"/>
            </w:tblPr>
            <w:tblGrid>
              <w:gridCol w:w="2154"/>
              <w:gridCol w:w="2298"/>
            </w:tblGrid>
            <w:tr w:rsidR="00A46D93" w:rsidRPr="00A46D93">
              <w:trPr>
                <w:tblHeader/>
              </w:trPr>
              <w:tc>
                <w:tcPr>
                  <w:tcW w:w="0" w:type="auto"/>
                  <w:tcBorders>
                    <w:top w:val="single" w:sz="6" w:space="0" w:color="D9DCDD"/>
                    <w:left w:val="single" w:sz="6" w:space="0" w:color="D9DCDD"/>
                    <w:bottom w:val="single" w:sz="6" w:space="0" w:color="D9DCDD"/>
                    <w:right w:val="single" w:sz="6" w:space="0" w:color="D9DCDD"/>
                  </w:tcBorders>
                  <w:shd w:val="clear" w:color="auto" w:fill="FF843D"/>
                  <w:tcMar>
                    <w:top w:w="75" w:type="dxa"/>
                    <w:left w:w="150" w:type="dxa"/>
                    <w:bottom w:w="75" w:type="dxa"/>
                    <w:right w:w="150" w:type="dxa"/>
                  </w:tcMar>
                  <w:vAlign w:val="center"/>
                  <w:hideMark/>
                </w:tcPr>
                <w:p w:rsidR="00A46D93" w:rsidRPr="00A46D93" w:rsidRDefault="00A46D93">
                  <w:pPr>
                    <w:spacing w:before="150" w:after="150"/>
                  </w:pPr>
                  <w:r w:rsidRPr="00A46D93">
                    <w:t>CUSTOMER_ID</w:t>
                  </w:r>
                </w:p>
              </w:tc>
              <w:tc>
                <w:tcPr>
                  <w:tcW w:w="0" w:type="auto"/>
                  <w:tcBorders>
                    <w:top w:val="single" w:sz="6" w:space="0" w:color="D9DCDD"/>
                    <w:left w:val="single" w:sz="6" w:space="0" w:color="D9DCDD"/>
                    <w:bottom w:val="single" w:sz="6" w:space="0" w:color="D9DCDD"/>
                    <w:right w:val="single" w:sz="6" w:space="0" w:color="D9DCDD"/>
                  </w:tcBorders>
                  <w:shd w:val="clear" w:color="auto" w:fill="FF843D"/>
                  <w:tcMar>
                    <w:top w:w="75" w:type="dxa"/>
                    <w:left w:w="150" w:type="dxa"/>
                    <w:bottom w:w="75" w:type="dxa"/>
                    <w:right w:w="150" w:type="dxa"/>
                  </w:tcMar>
                  <w:vAlign w:val="center"/>
                  <w:hideMark/>
                </w:tcPr>
                <w:p w:rsidR="00A46D93" w:rsidRPr="00A46D93" w:rsidRDefault="00A46D93">
                  <w:pPr>
                    <w:spacing w:before="150" w:after="150"/>
                  </w:pPr>
                  <w:r w:rsidRPr="00A46D93">
                    <w:t>SALES_PERSON</w:t>
                  </w:r>
                </w:p>
              </w:tc>
            </w:tr>
            <w:tr w:rsidR="00A46D93" w:rsidRPr="00A46D93">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A46D93" w:rsidRPr="00A46D93" w:rsidRDefault="00A46D93">
                  <w:pPr>
                    <w:spacing w:before="150" w:after="150"/>
                  </w:pPr>
                  <w:r w:rsidRPr="00A46D93">
                    <w:t>0</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A46D93" w:rsidRPr="00A46D93" w:rsidRDefault="00A46D93">
                  <w:pPr>
                    <w:spacing w:before="150" w:after="150"/>
                  </w:pPr>
                  <w:r w:rsidRPr="00A46D93">
                    <w:t>Newbee Smith</w:t>
                  </w:r>
                </w:p>
              </w:tc>
            </w:tr>
            <w:tr w:rsidR="00A46D93" w:rsidRPr="00A46D93">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A46D93" w:rsidRPr="00A46D93" w:rsidRDefault="00A46D93">
                  <w:pPr>
                    <w:spacing w:before="150" w:after="150"/>
                  </w:pPr>
                  <w:r w:rsidRPr="00A46D93">
                    <w:t>2</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A46D93" w:rsidRPr="00A46D93" w:rsidRDefault="00A46D93">
                  <w:pPr>
                    <w:spacing w:before="150" w:after="150"/>
                  </w:pPr>
                  <w:r w:rsidRPr="00A46D93">
                    <w:t>Oldie Jones</w:t>
                  </w:r>
                </w:p>
              </w:tc>
            </w:tr>
            <w:tr w:rsidR="00A46D93" w:rsidRPr="00A46D93">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A46D93" w:rsidRPr="00A46D93" w:rsidRDefault="00A46D93">
                  <w:pPr>
                    <w:spacing w:before="150" w:after="150"/>
                  </w:pPr>
                  <w:r w:rsidRPr="00A46D93">
                    <w:t>1</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A46D93" w:rsidRPr="00A46D93" w:rsidRDefault="00A46D93">
                  <w:pPr>
                    <w:spacing w:before="150" w:after="150"/>
                  </w:pPr>
                  <w:r w:rsidRPr="00A46D93">
                    <w:t>Another Oldie</w:t>
                  </w:r>
                </w:p>
              </w:tc>
            </w:tr>
            <w:tr w:rsidR="00A46D93" w:rsidRPr="00A46D93">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A46D93" w:rsidRPr="00A46D93" w:rsidRDefault="00A46D93">
                  <w:pPr>
                    <w:spacing w:before="150" w:after="150"/>
                  </w:pPr>
                  <w:r w:rsidRPr="00A46D93">
                    <w:t>0</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A46D93" w:rsidRPr="00A46D93" w:rsidRDefault="00A46D93">
                  <w:pPr>
                    <w:spacing w:before="150" w:after="150"/>
                  </w:pPr>
                  <w:r w:rsidRPr="00A46D93">
                    <w:t>Greenhorn</w:t>
                  </w:r>
                </w:p>
              </w:tc>
            </w:tr>
          </w:tbl>
          <w:p w:rsidR="00A46D93" w:rsidRPr="00A46D93" w:rsidRDefault="00A46D93">
            <w:pPr>
              <w:spacing w:before="150" w:after="150"/>
            </w:pPr>
          </w:p>
        </w:tc>
      </w:tr>
    </w:tbl>
    <w:p w:rsidR="00A46D93" w:rsidRPr="00A46D93" w:rsidRDefault="00A46D93" w:rsidP="00A46D93">
      <w:pPr>
        <w:pStyle w:val="NormalWeb"/>
        <w:shd w:val="clear" w:color="auto" w:fill="FFFFFF"/>
        <w:spacing w:before="75" w:beforeAutospacing="0" w:after="225" w:afterAutospacing="0"/>
      </w:pPr>
      <w:r w:rsidRPr="00A46D93">
        <w:t>Not only have you removed the need for an </w:t>
      </w:r>
      <w:r w:rsidRPr="00A46D93">
        <w:rPr>
          <w:rFonts w:eastAsiaTheme="majorEastAsia"/>
        </w:rPr>
        <w:t>OUTER JOIN</w:t>
      </w:r>
      <w:r w:rsidRPr="00A46D93">
        <w:t> you have also standardised how sales people with no customers are represented. Other developers will not have to write statements such as </w:t>
      </w:r>
      <w:r w:rsidRPr="00A46D93">
        <w:rPr>
          <w:rFonts w:eastAsiaTheme="majorEastAsia"/>
        </w:rPr>
        <w:t>ISNULL(customer_id, “No customer yet”)</w:t>
      </w:r>
      <w:r w:rsidRPr="00A46D93">
        <w:t>.</w:t>
      </w:r>
    </w:p>
    <w:p w:rsidR="00A46D93" w:rsidRDefault="00A46D93" w:rsidP="008B4A2D"/>
    <w:sectPr w:rsidR="00A46D93" w:rsidSect="009F09E2">
      <w:footerReference w:type="default" r:id="rId12"/>
      <w:footerReference w:type="first" r:id="rId13"/>
      <w:pgSz w:w="12240" w:h="15840" w:code="1"/>
      <w:pgMar w:top="1440" w:right="360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62EC" w:rsidRDefault="002962EC">
      <w:pPr>
        <w:spacing w:after="0" w:line="240" w:lineRule="auto"/>
      </w:pPr>
      <w:r>
        <w:separator/>
      </w:r>
    </w:p>
  </w:endnote>
  <w:endnote w:type="continuationSeparator" w:id="0">
    <w:p w:rsidR="002962EC" w:rsidRDefault="00296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527538"/>
      <w:docPartObj>
        <w:docPartGallery w:val="Page Numbers (Bottom of Page)"/>
        <w:docPartUnique/>
      </w:docPartObj>
    </w:sdtPr>
    <w:sdtEndPr>
      <w:rPr>
        <w:noProof/>
      </w:rPr>
    </w:sdtEndPr>
    <w:sdtContent>
      <w:p w:rsidR="00B60B28" w:rsidRDefault="00B60B28">
        <w:pPr>
          <w:pStyle w:val="Footer"/>
        </w:pPr>
        <w:r>
          <w:fldChar w:fldCharType="begin"/>
        </w:r>
        <w:r>
          <w:instrText xml:space="preserve"> PAGE   \* MERGEFORMAT </w:instrText>
        </w:r>
        <w:r>
          <w:fldChar w:fldCharType="separate"/>
        </w:r>
        <w:r>
          <w:rPr>
            <w:noProof/>
          </w:rPr>
          <w:t>20</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3671"/>
      <w:gridCol w:w="3529"/>
    </w:tblGrid>
    <w:tr w:rsidR="00B60B28">
      <w:trPr>
        <w:trHeight w:hRule="exact" w:val="115"/>
        <w:jc w:val="center"/>
      </w:trPr>
      <w:tc>
        <w:tcPr>
          <w:tcW w:w="4686" w:type="dxa"/>
          <w:shd w:val="clear" w:color="auto" w:fill="FFC000" w:themeFill="accent1"/>
          <w:tcMar>
            <w:top w:w="0" w:type="dxa"/>
            <w:bottom w:w="0" w:type="dxa"/>
          </w:tcMar>
        </w:tcPr>
        <w:p w:rsidR="00B60B28" w:rsidRDefault="00B60B28">
          <w:pPr>
            <w:pStyle w:val="Header"/>
            <w:rPr>
              <w:caps/>
              <w:sz w:val="18"/>
            </w:rPr>
          </w:pPr>
        </w:p>
      </w:tc>
      <w:tc>
        <w:tcPr>
          <w:tcW w:w="4674" w:type="dxa"/>
          <w:shd w:val="clear" w:color="auto" w:fill="FFC000" w:themeFill="accent1"/>
          <w:tcMar>
            <w:top w:w="0" w:type="dxa"/>
            <w:bottom w:w="0" w:type="dxa"/>
          </w:tcMar>
        </w:tcPr>
        <w:p w:rsidR="00B60B28" w:rsidRDefault="00B60B28">
          <w:pPr>
            <w:pStyle w:val="Header"/>
            <w:jc w:val="right"/>
            <w:rPr>
              <w:caps/>
              <w:sz w:val="18"/>
            </w:rPr>
          </w:pPr>
        </w:p>
      </w:tc>
    </w:tr>
    <w:tr w:rsidR="00B60B28">
      <w:trPr>
        <w:jc w:val="center"/>
      </w:trPr>
      <w:sdt>
        <w:sdtPr>
          <w:rPr>
            <w:caps/>
            <w:color w:val="808080" w:themeColor="background1" w:themeShade="80"/>
            <w:sz w:val="18"/>
            <w:szCs w:val="18"/>
          </w:rPr>
          <w:alias w:val="Author"/>
          <w:tag w:val=""/>
          <w:id w:val="1534151868"/>
          <w:placeholder>
            <w:docPart w:val="2134F60984674F218CB65B56DB066C96"/>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B60B28" w:rsidRDefault="00B60B28">
              <w:pPr>
                <w:pStyle w:val="Footer"/>
                <w:rPr>
                  <w:caps/>
                  <w:color w:val="808080" w:themeColor="background1" w:themeShade="80"/>
                  <w:sz w:val="18"/>
                  <w:szCs w:val="18"/>
                </w:rPr>
              </w:pPr>
              <w:r>
                <w:rPr>
                  <w:caps/>
                  <w:color w:val="808080" w:themeColor="background1" w:themeShade="80"/>
                  <w:sz w:val="18"/>
                  <w:szCs w:val="18"/>
                </w:rPr>
                <w:t>W. Dale Miller</w:t>
              </w:r>
            </w:p>
          </w:tc>
        </w:sdtContent>
      </w:sdt>
      <w:tc>
        <w:tcPr>
          <w:tcW w:w="4674" w:type="dxa"/>
          <w:shd w:val="clear" w:color="auto" w:fill="auto"/>
          <w:vAlign w:val="center"/>
        </w:tcPr>
        <w:p w:rsidR="00B60B28" w:rsidRDefault="00B60B28">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1</w:t>
          </w:r>
          <w:r>
            <w:rPr>
              <w:caps/>
              <w:noProof/>
              <w:color w:val="808080" w:themeColor="background1" w:themeShade="80"/>
              <w:sz w:val="18"/>
              <w:szCs w:val="18"/>
            </w:rPr>
            <w:fldChar w:fldCharType="end"/>
          </w:r>
        </w:p>
      </w:tc>
    </w:tr>
  </w:tbl>
  <w:p w:rsidR="00B60B28" w:rsidRDefault="00B60B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62EC" w:rsidRDefault="002962EC">
      <w:pPr>
        <w:spacing w:after="0" w:line="240" w:lineRule="auto"/>
      </w:pPr>
      <w:r>
        <w:separator/>
      </w:r>
    </w:p>
  </w:footnote>
  <w:footnote w:type="continuationSeparator" w:id="0">
    <w:p w:rsidR="002962EC" w:rsidRDefault="002962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202DF"/>
    <w:multiLevelType w:val="multilevel"/>
    <w:tmpl w:val="CD8E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053821"/>
    <w:multiLevelType w:val="hybridMultilevel"/>
    <w:tmpl w:val="7F1E30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FF036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A60272C"/>
    <w:multiLevelType w:val="hybridMultilevel"/>
    <w:tmpl w:val="154A0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7"/>
  </w:num>
  <w:num w:numId="2">
    <w:abstractNumId w:val="11"/>
  </w:num>
  <w:num w:numId="3">
    <w:abstractNumId w:val="16"/>
  </w:num>
  <w:num w:numId="4">
    <w:abstractNumId w:val="13"/>
  </w:num>
  <w:num w:numId="5">
    <w:abstractNumId w:val="19"/>
  </w:num>
  <w:num w:numId="6">
    <w:abstractNumId w:val="20"/>
  </w:num>
  <w:num w:numId="7">
    <w:abstractNumId w:val="18"/>
  </w:num>
  <w:num w:numId="8">
    <w:abstractNumId w:val="21"/>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2"/>
  </w:num>
  <w:num w:numId="20">
    <w:abstractNumId w:val="10"/>
  </w:num>
  <w:num w:numId="21">
    <w:abstractNumId w:val="15"/>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6BA"/>
    <w:rsid w:val="000103ED"/>
    <w:rsid w:val="00055A97"/>
    <w:rsid w:val="00063DD5"/>
    <w:rsid w:val="000B485E"/>
    <w:rsid w:val="00112F2D"/>
    <w:rsid w:val="00160168"/>
    <w:rsid w:val="00194DF6"/>
    <w:rsid w:val="001D4B77"/>
    <w:rsid w:val="00212D86"/>
    <w:rsid w:val="002962EC"/>
    <w:rsid w:val="002B594D"/>
    <w:rsid w:val="002E0815"/>
    <w:rsid w:val="00383F13"/>
    <w:rsid w:val="003878E1"/>
    <w:rsid w:val="00403339"/>
    <w:rsid w:val="004A29CE"/>
    <w:rsid w:val="004E1AED"/>
    <w:rsid w:val="004E573E"/>
    <w:rsid w:val="004F54A7"/>
    <w:rsid w:val="00533AC5"/>
    <w:rsid w:val="0053774F"/>
    <w:rsid w:val="005C12A5"/>
    <w:rsid w:val="005C5CAD"/>
    <w:rsid w:val="00650114"/>
    <w:rsid w:val="006F035F"/>
    <w:rsid w:val="0072693B"/>
    <w:rsid w:val="00730021"/>
    <w:rsid w:val="00730C5A"/>
    <w:rsid w:val="0073542E"/>
    <w:rsid w:val="00781B06"/>
    <w:rsid w:val="007924CE"/>
    <w:rsid w:val="007D795F"/>
    <w:rsid w:val="007D7C5B"/>
    <w:rsid w:val="00811CC3"/>
    <w:rsid w:val="00854CBE"/>
    <w:rsid w:val="008B4A2D"/>
    <w:rsid w:val="008C1353"/>
    <w:rsid w:val="008C1DDF"/>
    <w:rsid w:val="008E4ED2"/>
    <w:rsid w:val="0092639C"/>
    <w:rsid w:val="009E78FB"/>
    <w:rsid w:val="009F09E2"/>
    <w:rsid w:val="00A1310C"/>
    <w:rsid w:val="00A46D93"/>
    <w:rsid w:val="00A53EE3"/>
    <w:rsid w:val="00AB5458"/>
    <w:rsid w:val="00AF23C1"/>
    <w:rsid w:val="00B122C1"/>
    <w:rsid w:val="00B21955"/>
    <w:rsid w:val="00B60B28"/>
    <w:rsid w:val="00C007A2"/>
    <w:rsid w:val="00C20119"/>
    <w:rsid w:val="00C31BDD"/>
    <w:rsid w:val="00C4339A"/>
    <w:rsid w:val="00CA03BB"/>
    <w:rsid w:val="00CB38FD"/>
    <w:rsid w:val="00CC4361"/>
    <w:rsid w:val="00CD5341"/>
    <w:rsid w:val="00CF00B8"/>
    <w:rsid w:val="00D47A97"/>
    <w:rsid w:val="00D6351B"/>
    <w:rsid w:val="00D71AD9"/>
    <w:rsid w:val="00DA23F6"/>
    <w:rsid w:val="00DA66D5"/>
    <w:rsid w:val="00E06FE0"/>
    <w:rsid w:val="00F436BA"/>
    <w:rsid w:val="00F634F2"/>
    <w:rsid w:val="00F941DB"/>
    <w:rsid w:val="00FD2D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B3C698-CD21-4405-8443-C942100E2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F436BA"/>
    <w:pPr>
      <w:ind w:left="720"/>
      <w:contextualSpacing/>
    </w:pPr>
  </w:style>
  <w:style w:type="paragraph" w:styleId="NormalWeb">
    <w:name w:val="Normal (Web)"/>
    <w:basedOn w:val="Normal"/>
    <w:uiPriority w:val="99"/>
    <w:semiHidden/>
    <w:unhideWhenUsed/>
    <w:rsid w:val="001D4B7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1D4B77"/>
    <w:rPr>
      <w:b/>
      <w:bCs/>
    </w:rPr>
  </w:style>
  <w:style w:type="character" w:styleId="Hyperlink">
    <w:name w:val="Hyperlink"/>
    <w:basedOn w:val="DefaultParagraphFont"/>
    <w:uiPriority w:val="99"/>
    <w:semiHidden/>
    <w:unhideWhenUsed/>
    <w:rsid w:val="00D6351B"/>
    <w:rPr>
      <w:color w:val="0000FF"/>
      <w:u w:val="single"/>
    </w:rPr>
  </w:style>
  <w:style w:type="character" w:styleId="Emphasis">
    <w:name w:val="Emphasis"/>
    <w:basedOn w:val="DefaultParagraphFont"/>
    <w:uiPriority w:val="20"/>
    <w:qFormat/>
    <w:rsid w:val="00D635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43938434">
      <w:bodyDiv w:val="1"/>
      <w:marLeft w:val="0"/>
      <w:marRight w:val="0"/>
      <w:marTop w:val="0"/>
      <w:marBottom w:val="0"/>
      <w:divBdr>
        <w:top w:val="none" w:sz="0" w:space="0" w:color="auto"/>
        <w:left w:val="none" w:sz="0" w:space="0" w:color="auto"/>
        <w:bottom w:val="none" w:sz="0" w:space="0" w:color="auto"/>
        <w:right w:val="none" w:sz="0" w:space="0" w:color="auto"/>
      </w:divBdr>
    </w:div>
    <w:div w:id="402987948">
      <w:bodyDiv w:val="1"/>
      <w:marLeft w:val="0"/>
      <w:marRight w:val="0"/>
      <w:marTop w:val="0"/>
      <w:marBottom w:val="0"/>
      <w:divBdr>
        <w:top w:val="none" w:sz="0" w:space="0" w:color="auto"/>
        <w:left w:val="none" w:sz="0" w:space="0" w:color="auto"/>
        <w:bottom w:val="none" w:sz="0" w:space="0" w:color="auto"/>
        <w:right w:val="none" w:sz="0" w:space="0" w:color="auto"/>
      </w:divBdr>
    </w:div>
    <w:div w:id="510686746">
      <w:bodyDiv w:val="1"/>
      <w:marLeft w:val="0"/>
      <w:marRight w:val="0"/>
      <w:marTop w:val="0"/>
      <w:marBottom w:val="0"/>
      <w:divBdr>
        <w:top w:val="none" w:sz="0" w:space="0" w:color="auto"/>
        <w:left w:val="none" w:sz="0" w:space="0" w:color="auto"/>
        <w:bottom w:val="none" w:sz="0" w:space="0" w:color="auto"/>
        <w:right w:val="none" w:sz="0" w:space="0" w:color="auto"/>
      </w:divBdr>
    </w:div>
    <w:div w:id="641689530">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947353185">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40628889">
      <w:bodyDiv w:val="1"/>
      <w:marLeft w:val="0"/>
      <w:marRight w:val="0"/>
      <w:marTop w:val="0"/>
      <w:marBottom w:val="0"/>
      <w:divBdr>
        <w:top w:val="none" w:sz="0" w:space="0" w:color="auto"/>
        <w:left w:val="none" w:sz="0" w:space="0" w:color="auto"/>
        <w:bottom w:val="none" w:sz="0" w:space="0" w:color="auto"/>
        <w:right w:val="none" w:sz="0" w:space="0" w:color="auto"/>
      </w:divBdr>
    </w:div>
    <w:div w:id="1613980224">
      <w:bodyDiv w:val="1"/>
      <w:marLeft w:val="0"/>
      <w:marRight w:val="0"/>
      <w:marTop w:val="0"/>
      <w:marBottom w:val="0"/>
      <w:divBdr>
        <w:top w:val="none" w:sz="0" w:space="0" w:color="auto"/>
        <w:left w:val="none" w:sz="0" w:space="0" w:color="auto"/>
        <w:bottom w:val="none" w:sz="0" w:space="0" w:color="auto"/>
        <w:right w:val="none" w:sz="0" w:space="0" w:color="auto"/>
      </w:divBdr>
    </w:div>
    <w:div w:id="184582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technet.microsoft.com/en-us/library/aa224727(v=SQL.80).aspx"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dale\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134F60984674F218CB65B56DB066C96"/>
        <w:category>
          <w:name w:val="General"/>
          <w:gallery w:val="placeholder"/>
        </w:category>
        <w:types>
          <w:type w:val="bbPlcHdr"/>
        </w:types>
        <w:behaviors>
          <w:behavior w:val="content"/>
        </w:behaviors>
        <w:guid w:val="{6C84B646-0D0F-4D30-811C-9A8A62E66C87}"/>
      </w:docPartPr>
      <w:docPartBody>
        <w:p w:rsidR="004F7677" w:rsidRDefault="00E9460F" w:rsidP="00E9460F">
          <w:pPr>
            <w:pStyle w:val="2134F60984674F218CB65B56DB066C96"/>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60F"/>
    <w:rsid w:val="00031143"/>
    <w:rsid w:val="001B685E"/>
    <w:rsid w:val="001D426A"/>
    <w:rsid w:val="004F7677"/>
    <w:rsid w:val="00995AB0"/>
    <w:rsid w:val="00E94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460F"/>
    <w:rPr>
      <w:color w:val="808080"/>
    </w:rPr>
  </w:style>
  <w:style w:type="paragraph" w:customStyle="1" w:styleId="2134F60984674F218CB65B56DB066C96">
    <w:name w:val="2134F60984674F218CB65B56DB066C96"/>
    <w:rsid w:val="00E946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2EF4953C-300E-49A0-BB9D-B1EAE27E7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516</TotalTime>
  <Pages>1</Pages>
  <Words>5643</Words>
  <Characters>32167</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 Dale Miller</dc:creator>
  <cp:lastModifiedBy>Dale Miller</cp:lastModifiedBy>
  <cp:revision>53</cp:revision>
  <dcterms:created xsi:type="dcterms:W3CDTF">2018-12-31T19:06:00Z</dcterms:created>
  <dcterms:modified xsi:type="dcterms:W3CDTF">2019-01-07T20:59:00Z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